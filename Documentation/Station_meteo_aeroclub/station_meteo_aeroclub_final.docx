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0648C" w:rsidRDefault="00C0648C">
      <w:pPr>
        <w:jc w:val="center"/>
        <w:rPr>
          <w:rFonts w:eastAsia="Times New Roman" w:cs="Times New Roman"/>
          <w:b/>
          <w:sz w:val="32"/>
          <w:szCs w:val="32"/>
          <w:lang w:eastAsia="ar-SA" w:bidi="ar-SA"/>
        </w:rPr>
      </w:pPr>
      <w:r>
        <w:rPr>
          <w:noProof/>
          <w:lang w:eastAsia="fr-FR" w:bidi="ar-SA"/>
        </w:rPr>
        <w:pict>
          <v:shapetype id="_x0000_t202" coordsize="21600,21600" o:spt="202" path="m,l,21600r21600,l21600,xe">
            <v:stroke joinstyle="miter"/>
            <v:path gradientshapeok="t" o:connecttype="rect"/>
          </v:shapetype>
          <v:shape id="_x0000_s1173" type="#_x0000_t202" style="position:absolute;left:0;text-align:left;margin-left:159.25pt;margin-top:3.45pt;width:391.75pt;height:126.3pt;z-index:251708416">
            <v:textbox>
              <w:txbxContent>
                <w:p w:rsidR="00C0648C" w:rsidRPr="00C0648C" w:rsidRDefault="00C0648C" w:rsidP="00C0648C">
                  <w:pPr>
                    <w:jc w:val="center"/>
                    <w:rPr>
                      <w:rFonts w:eastAsia="Times New Roman" w:cs="Times New Roman"/>
                      <w:b/>
                      <w:sz w:val="32"/>
                      <w:szCs w:val="32"/>
                      <w:lang w:eastAsia="ar-SA" w:bidi="ar-SA"/>
                    </w:rPr>
                  </w:pPr>
                  <w:r>
                    <w:rPr>
                      <w:rFonts w:eastAsia="Times New Roman" w:cs="Times New Roman"/>
                      <w:b/>
                      <w:sz w:val="32"/>
                      <w:szCs w:val="32"/>
                      <w:lang w:eastAsia="ar-SA" w:bidi="ar-SA"/>
                    </w:rPr>
                    <w:t xml:space="preserve">BTS </w:t>
                  </w:r>
                  <w:r w:rsidR="00236808">
                    <w:rPr>
                      <w:rFonts w:eastAsia="Times New Roman" w:cs="Times New Roman"/>
                      <w:b/>
                      <w:sz w:val="32"/>
                      <w:szCs w:val="32"/>
                      <w:lang w:eastAsia="ar-SA" w:bidi="ar-SA"/>
                    </w:rPr>
                    <w:t>Systèmes</w:t>
                  </w:r>
                  <w:r>
                    <w:rPr>
                      <w:rFonts w:eastAsia="Times New Roman" w:cs="Times New Roman"/>
                      <w:b/>
                      <w:sz w:val="32"/>
                      <w:szCs w:val="32"/>
                      <w:lang w:eastAsia="ar-SA" w:bidi="ar-SA"/>
                    </w:rPr>
                    <w:t xml:space="preserve"> Numériques</w:t>
                  </w:r>
                </w:p>
                <w:p w:rsidR="00C0648C" w:rsidRPr="00C0648C" w:rsidRDefault="00C0648C" w:rsidP="00C0648C">
                  <w:pPr>
                    <w:jc w:val="center"/>
                    <w:rPr>
                      <w:rFonts w:eastAsia="Times New Roman" w:cs="Times New Roman"/>
                      <w:b/>
                      <w:sz w:val="28"/>
                      <w:szCs w:val="28"/>
                      <w:lang w:eastAsia="ar-SA" w:bidi="ar-SA"/>
                    </w:rPr>
                  </w:pPr>
                  <w:r w:rsidRPr="00C0648C">
                    <w:rPr>
                      <w:rFonts w:eastAsia="Times New Roman" w:cs="Times New Roman"/>
                      <w:b/>
                      <w:sz w:val="32"/>
                      <w:szCs w:val="32"/>
                      <w:lang w:eastAsia="ar-SA" w:bidi="ar-SA"/>
                    </w:rPr>
                    <w:t>Option : EC</w:t>
                  </w:r>
                </w:p>
                <w:p w:rsidR="00C0648C" w:rsidRDefault="00C0648C" w:rsidP="00C0648C">
                  <w:pPr>
                    <w:jc w:val="center"/>
                    <w:rPr>
                      <w:rFonts w:eastAsia="Times New Roman" w:cs="Times New Roman"/>
                      <w:b/>
                      <w:sz w:val="20"/>
                      <w:szCs w:val="20"/>
                      <w:lang w:eastAsia="ar-SA" w:bidi="ar-SA"/>
                    </w:rPr>
                  </w:pPr>
                  <w:r>
                    <w:rPr>
                      <w:rFonts w:eastAsia="Times New Roman" w:cs="Times New Roman"/>
                      <w:b/>
                      <w:sz w:val="28"/>
                      <w:szCs w:val="28"/>
                      <w:lang w:eastAsia="ar-SA" w:bidi="ar-SA"/>
                    </w:rPr>
                    <w:t>E 6-2 – PROJET TECHNIQUE</w:t>
                  </w:r>
                </w:p>
                <w:p w:rsidR="00C0648C" w:rsidRDefault="00C0648C" w:rsidP="00C0648C">
                  <w:pPr>
                    <w:jc w:val="center"/>
                    <w:rPr>
                      <w:rFonts w:eastAsia="Times New Roman" w:cs="Times New Roman"/>
                      <w:b/>
                      <w:sz w:val="20"/>
                      <w:szCs w:val="20"/>
                      <w:lang w:eastAsia="ar-SA" w:bidi="ar-SA"/>
                    </w:rPr>
                  </w:pPr>
                </w:p>
                <w:p w:rsidR="00C0648C" w:rsidRDefault="00C0648C" w:rsidP="00C0648C">
                  <w:pPr>
                    <w:jc w:val="center"/>
                    <w:rPr>
                      <w:sz w:val="20"/>
                      <w:szCs w:val="20"/>
                    </w:rPr>
                  </w:pPr>
                  <w:r>
                    <w:rPr>
                      <w:rFonts w:eastAsia="Times New Roman" w:cs="Times New Roman"/>
                      <w:b/>
                      <w:sz w:val="20"/>
                      <w:szCs w:val="20"/>
                      <w:lang w:eastAsia="ar-SA" w:bidi="ar-SA"/>
                    </w:rPr>
                    <w:t>Dossier de présentation et de validation du projet</w:t>
                  </w:r>
                  <w:r>
                    <w:rPr>
                      <w:rFonts w:eastAsia="Times New Roman" w:cs="Times New Roman"/>
                      <w:b/>
                      <w:i/>
                      <w:iCs/>
                      <w:sz w:val="20"/>
                      <w:szCs w:val="20"/>
                      <w:lang w:eastAsia="ar-SA" w:bidi="ar-SA"/>
                    </w:rPr>
                    <w:t xml:space="preserve"> </w:t>
                  </w:r>
                  <w:r>
                    <w:rPr>
                      <w:rFonts w:eastAsia="Times New Roman" w:cs="Times New Roman"/>
                      <w:i/>
                      <w:iCs/>
                      <w:sz w:val="20"/>
                      <w:szCs w:val="20"/>
                      <w:lang w:eastAsia="ar-SA" w:bidi="ar-SA"/>
                    </w:rPr>
                    <w:t>(consignes et contenus)</w:t>
                  </w:r>
                </w:p>
                <w:p w:rsidR="00C0648C" w:rsidRDefault="00C0648C" w:rsidP="00C0648C">
                  <w:pPr>
                    <w:jc w:val="center"/>
                    <w:rPr>
                      <w:sz w:val="20"/>
                      <w:szCs w:val="20"/>
                    </w:rPr>
                  </w:pPr>
                </w:p>
                <w:p w:rsidR="00C0648C" w:rsidRDefault="00C0648C" w:rsidP="00C0648C">
                  <w:pPr>
                    <w:jc w:val="center"/>
                    <w:rPr>
                      <w:rFonts w:eastAsia="Times New Roman" w:cs="Times New Roman"/>
                      <w:b/>
                      <w:bCs/>
                      <w:i/>
                      <w:iCs/>
                      <w:sz w:val="28"/>
                      <w:szCs w:val="28"/>
                      <w:lang w:eastAsia="ar-SA" w:bidi="ar-SA"/>
                    </w:rPr>
                  </w:pPr>
                  <w:r>
                    <w:rPr>
                      <w:rFonts w:eastAsia="Times New Roman" w:cs="Times New Roman"/>
                      <w:b/>
                      <w:bCs/>
                      <w:i/>
                      <w:iCs/>
                      <w:sz w:val="28"/>
                      <w:szCs w:val="28"/>
                      <w:lang w:eastAsia="ar-SA" w:bidi="ar-SA"/>
                    </w:rPr>
                    <w:t>SESSION : 2018</w:t>
                  </w:r>
                </w:p>
                <w:p w:rsidR="00C0648C" w:rsidRDefault="00C0648C"/>
              </w:txbxContent>
            </v:textbox>
          </v:shape>
        </w:pict>
      </w:r>
      <w:r w:rsidR="000E26F7">
        <w:rPr>
          <w:noProof/>
          <w:lang w:eastAsia="fr-FR" w:bidi="ar-SA"/>
        </w:rPr>
        <w:drawing>
          <wp:anchor distT="0" distB="0" distL="0" distR="0" simplePos="0" relativeHeight="251617280" behindDoc="0" locked="0" layoutInCell="1" allowOverlap="1">
            <wp:simplePos x="0" y="0"/>
            <wp:positionH relativeFrom="column">
              <wp:posOffset>14605</wp:posOffset>
            </wp:positionH>
            <wp:positionV relativeFrom="paragraph">
              <wp:posOffset>177165</wp:posOffset>
            </wp:positionV>
            <wp:extent cx="1778635" cy="1367155"/>
            <wp:effectExtent l="19050" t="0" r="0" b="0"/>
            <wp:wrapTopAndBottom/>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778635" cy="1367155"/>
                    </a:xfrm>
                    <a:prstGeom prst="rect">
                      <a:avLst/>
                    </a:prstGeom>
                    <a:solidFill>
                      <a:srgbClr val="FFFFFF"/>
                    </a:solidFill>
                    <a:ln w="9525">
                      <a:noFill/>
                      <a:miter lim="800000"/>
                      <a:headEnd/>
                      <a:tailEnd/>
                    </a:ln>
                  </pic:spPr>
                </pic:pic>
              </a:graphicData>
            </a:graphic>
          </wp:anchor>
        </w:drawing>
      </w:r>
    </w:p>
    <w:p w:rsidR="00526E12" w:rsidRDefault="00526E12">
      <w:pPr>
        <w:rPr>
          <w:rFonts w:eastAsia="Times New Roman" w:cs="Times New Roman"/>
          <w:sz w:val="20"/>
          <w:lang w:eastAsia="ar-SA" w:bidi="ar-SA"/>
        </w:rPr>
      </w:pPr>
    </w:p>
    <w:tbl>
      <w:tblPr>
        <w:tblW w:w="0" w:type="auto"/>
        <w:tblInd w:w="70" w:type="dxa"/>
        <w:tblLayout w:type="fixed"/>
        <w:tblCellMar>
          <w:left w:w="70" w:type="dxa"/>
          <w:right w:w="70" w:type="dxa"/>
        </w:tblCellMar>
        <w:tblLook w:val="0000"/>
      </w:tblPr>
      <w:tblGrid>
        <w:gridCol w:w="2725"/>
        <w:gridCol w:w="8325"/>
      </w:tblGrid>
      <w:tr w:rsidR="00526E12">
        <w:tc>
          <w:tcPr>
            <w:tcW w:w="11050" w:type="dxa"/>
            <w:gridSpan w:val="2"/>
            <w:tcBorders>
              <w:top w:val="single" w:sz="4" w:space="0" w:color="000000"/>
              <w:left w:val="single" w:sz="4" w:space="0" w:color="000000"/>
              <w:bottom w:val="single" w:sz="4" w:space="0" w:color="000000"/>
              <w:right w:val="single" w:sz="4" w:space="0" w:color="000000"/>
            </w:tcBorders>
            <w:shd w:val="clear" w:color="auto" w:fill="auto"/>
          </w:tcPr>
          <w:p w:rsidR="00526E12" w:rsidRDefault="00526E12">
            <w:pPr>
              <w:snapToGrid w:val="0"/>
              <w:spacing w:before="60" w:after="60"/>
            </w:pPr>
            <w:r>
              <w:rPr>
                <w:rFonts w:eastAsia="Times New Roman" w:cs="Times New Roman"/>
                <w:b/>
                <w:lang w:eastAsia="ar-SA" w:bidi="ar-SA"/>
              </w:rPr>
              <w:t>Etablissement de Formation (Ville) :</w:t>
            </w:r>
            <w:r>
              <w:rPr>
                <w:rFonts w:eastAsia="Times New Roman" w:cs="Times New Roman"/>
                <w:lang w:eastAsia="ar-SA" w:bidi="ar-SA"/>
              </w:rPr>
              <w:tab/>
              <w:t xml:space="preserve"> Lycée Raymond Queneau 76190 Yvetot</w:t>
            </w:r>
          </w:p>
        </w:tc>
      </w:tr>
      <w:tr w:rsidR="00526E12">
        <w:tc>
          <w:tcPr>
            <w:tcW w:w="2725" w:type="dxa"/>
            <w:tcBorders>
              <w:left w:val="single" w:sz="4" w:space="0" w:color="000000"/>
              <w:bottom w:val="single" w:sz="4" w:space="0" w:color="000000"/>
            </w:tcBorders>
            <w:shd w:val="clear" w:color="auto" w:fill="auto"/>
          </w:tcPr>
          <w:p w:rsidR="00526E12" w:rsidRDefault="00526E12">
            <w:pPr>
              <w:snapToGrid w:val="0"/>
              <w:spacing w:before="60" w:after="60"/>
              <w:rPr>
                <w:rFonts w:eastAsia="Times New Roman" w:cs="Times New Roman"/>
                <w:b/>
                <w:lang w:eastAsia="ar-SA" w:bidi="ar-SA"/>
              </w:rPr>
            </w:pPr>
            <w:r>
              <w:rPr>
                <w:rFonts w:eastAsia="Times New Roman" w:cs="Times New Roman"/>
                <w:b/>
                <w:lang w:eastAsia="ar-SA" w:bidi="ar-SA"/>
              </w:rPr>
              <w:t>N° du projet :</w:t>
            </w:r>
            <w:r w:rsidR="00C0648C">
              <w:rPr>
                <w:rFonts w:eastAsia="Times New Roman" w:cs="Times New Roman"/>
                <w:b/>
                <w:lang w:eastAsia="ar-SA" w:bidi="ar-SA"/>
              </w:rPr>
              <w:t xml:space="preserve"> </w:t>
            </w:r>
            <w:r>
              <w:rPr>
                <w:rFonts w:eastAsia="Times New Roman" w:cs="Times New Roman"/>
                <w:b/>
                <w:lang w:eastAsia="ar-SA" w:bidi="ar-SA"/>
              </w:rPr>
              <w:t>2018-01</w:t>
            </w:r>
            <w:r>
              <w:rPr>
                <w:rFonts w:eastAsia="Times New Roman" w:cs="Times New Roman"/>
                <w:b/>
                <w:lang w:eastAsia="ar-SA" w:bidi="ar-SA"/>
              </w:rPr>
              <w:tab/>
            </w:r>
          </w:p>
        </w:tc>
        <w:tc>
          <w:tcPr>
            <w:tcW w:w="8325" w:type="dxa"/>
            <w:tcBorders>
              <w:left w:val="single" w:sz="4" w:space="0" w:color="000000"/>
              <w:bottom w:val="single" w:sz="4" w:space="0" w:color="000000"/>
              <w:right w:val="single" w:sz="4" w:space="0" w:color="000000"/>
            </w:tcBorders>
            <w:shd w:val="clear" w:color="auto" w:fill="auto"/>
          </w:tcPr>
          <w:p w:rsidR="00526E12" w:rsidRDefault="00526E12">
            <w:pPr>
              <w:tabs>
                <w:tab w:val="left" w:pos="2333"/>
                <w:tab w:val="left" w:pos="2342"/>
              </w:tabs>
              <w:snapToGrid w:val="0"/>
              <w:spacing w:before="60" w:after="60"/>
            </w:pPr>
            <w:r>
              <w:rPr>
                <w:rFonts w:eastAsia="Times New Roman" w:cs="Times New Roman"/>
                <w:b/>
                <w:lang w:eastAsia="ar-SA" w:bidi="ar-SA"/>
              </w:rPr>
              <w:t>Nom du projet :</w:t>
            </w:r>
            <w:r>
              <w:rPr>
                <w:rFonts w:eastAsia="Times New Roman" w:cs="Times New Roman"/>
                <w:b/>
                <w:lang w:eastAsia="ar-SA" w:bidi="ar-SA"/>
              </w:rPr>
              <w:tab/>
              <w:t>Station météo pour l'aéroclub</w:t>
            </w:r>
          </w:p>
        </w:tc>
      </w:tr>
    </w:tbl>
    <w:p w:rsidR="00526E12" w:rsidRDefault="00526E12">
      <w:pPr>
        <w:rPr>
          <w:rFonts w:eastAsia="Times New Roman" w:cs="Times New Roman"/>
          <w:b/>
          <w:sz w:val="20"/>
          <w:lang w:eastAsia="ar-SA" w:bidi="ar-SA"/>
        </w:rPr>
      </w:pPr>
    </w:p>
    <w:tbl>
      <w:tblPr>
        <w:tblW w:w="0" w:type="auto"/>
        <w:tblInd w:w="70" w:type="dxa"/>
        <w:tblLayout w:type="fixed"/>
        <w:tblCellMar>
          <w:left w:w="70" w:type="dxa"/>
          <w:right w:w="70" w:type="dxa"/>
        </w:tblCellMar>
        <w:tblLook w:val="0000"/>
      </w:tblPr>
      <w:tblGrid>
        <w:gridCol w:w="2430"/>
        <w:gridCol w:w="2690"/>
        <w:gridCol w:w="318"/>
        <w:gridCol w:w="1987"/>
        <w:gridCol w:w="3625"/>
      </w:tblGrid>
      <w:tr w:rsidR="00526E12">
        <w:tc>
          <w:tcPr>
            <w:tcW w:w="2430" w:type="dxa"/>
            <w:tcBorders>
              <w:top w:val="single" w:sz="4" w:space="0" w:color="000000"/>
              <w:left w:val="single" w:sz="4" w:space="0" w:color="000000"/>
              <w:bottom w:val="single" w:sz="4" w:space="0" w:color="000000"/>
            </w:tcBorders>
            <w:shd w:val="clear" w:color="auto" w:fill="auto"/>
          </w:tcPr>
          <w:p w:rsidR="00526E12" w:rsidRDefault="00526E12">
            <w:pPr>
              <w:snapToGrid w:val="0"/>
              <w:spacing w:before="60" w:after="60"/>
              <w:rPr>
                <w:rFonts w:eastAsia="Times New Roman" w:cs="Times New Roman"/>
                <w:sz w:val="20"/>
                <w:szCs w:val="20"/>
                <w:lang w:eastAsia="ar-SA" w:bidi="ar-SA"/>
              </w:rPr>
            </w:pPr>
            <w:r>
              <w:rPr>
                <w:rFonts w:eastAsia="Times New Roman" w:cs="Times New Roman"/>
                <w:sz w:val="20"/>
                <w:szCs w:val="20"/>
                <w:lang w:eastAsia="ar-SA" w:bidi="ar-SA"/>
              </w:rPr>
              <w:t>Projet nouveau</w:t>
            </w:r>
          </w:p>
        </w:tc>
        <w:tc>
          <w:tcPr>
            <w:tcW w:w="2690" w:type="dxa"/>
            <w:tcBorders>
              <w:top w:val="single" w:sz="4" w:space="0" w:color="000000"/>
              <w:bottom w:val="single" w:sz="4" w:space="0" w:color="000000"/>
            </w:tcBorders>
            <w:shd w:val="clear" w:color="auto" w:fill="auto"/>
          </w:tcPr>
          <w:p w:rsidR="00526E12" w:rsidRDefault="00526E12">
            <w:pPr>
              <w:tabs>
                <w:tab w:val="right" w:pos="2263"/>
                <w:tab w:val="right" w:pos="5459"/>
              </w:tabs>
              <w:snapToGrid w:val="0"/>
              <w:spacing w:before="28" w:after="28"/>
              <w:rPr>
                <w:rFonts w:eastAsia="Times New Roman" w:cs="Times New Roman"/>
                <w:sz w:val="20"/>
                <w:szCs w:val="20"/>
                <w:lang w:eastAsia="ar-SA" w:bidi="ar-SA"/>
              </w:rPr>
            </w:pPr>
            <w:r>
              <w:rPr>
                <w:rFonts w:eastAsia="Times New Roman" w:cs="Times New Roman"/>
                <w:sz w:val="20"/>
                <w:szCs w:val="20"/>
                <w:lang w:eastAsia="ar-SA" w:bidi="ar-SA"/>
              </w:rPr>
              <w:t xml:space="preserve">Oui </w:t>
            </w:r>
            <w:r>
              <w:rPr>
                <w:rFonts w:eastAsia="Times New Roman" w:cs="Times New Roman"/>
                <w:sz w:val="20"/>
                <w:szCs w:val="20"/>
                <w:lang w:eastAsia="ar-SA" w:bidi="ar-SA"/>
              </w:rPr>
              <w:fldChar w:fldCharType="begin">
                <w:ffData>
                  <w:name w:val="Case à cocher 2"/>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Non </w:t>
            </w:r>
            <w:r>
              <w:rPr>
                <w:rFonts w:eastAsia="Times New Roman" w:cs="Times New Roman"/>
                <w:sz w:val="20"/>
                <w:szCs w:val="20"/>
                <w:lang w:eastAsia="ar-SA" w:bidi="ar-SA"/>
              </w:rPr>
              <w:fldChar w:fldCharType="begin">
                <w:ffData>
                  <w:name w:val="Case à cocher 3"/>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c>
          <w:tcPr>
            <w:tcW w:w="318" w:type="dxa"/>
            <w:tcBorders>
              <w:left w:val="single" w:sz="4" w:space="0" w:color="000000"/>
            </w:tcBorders>
            <w:shd w:val="clear" w:color="auto" w:fill="auto"/>
          </w:tcPr>
          <w:p w:rsidR="00526E12" w:rsidRDefault="00526E12">
            <w:pPr>
              <w:tabs>
                <w:tab w:val="right" w:pos="1700"/>
                <w:tab w:val="right" w:pos="5459"/>
              </w:tabs>
              <w:snapToGrid w:val="0"/>
              <w:spacing w:before="28" w:after="28"/>
              <w:rPr>
                <w:rFonts w:eastAsia="Times New Roman" w:cs="Times New Roman"/>
                <w:sz w:val="20"/>
                <w:szCs w:val="20"/>
                <w:lang w:eastAsia="ar-SA" w:bidi="ar-SA"/>
              </w:rPr>
            </w:pPr>
          </w:p>
        </w:tc>
        <w:tc>
          <w:tcPr>
            <w:tcW w:w="1987" w:type="dxa"/>
            <w:tcBorders>
              <w:top w:val="single" w:sz="4" w:space="0" w:color="000000"/>
              <w:left w:val="single" w:sz="4" w:space="0" w:color="000000"/>
              <w:bottom w:val="single" w:sz="4" w:space="0" w:color="000000"/>
            </w:tcBorders>
            <w:shd w:val="clear" w:color="auto" w:fill="auto"/>
          </w:tcPr>
          <w:p w:rsidR="00526E12" w:rsidRDefault="00526E12">
            <w:pPr>
              <w:snapToGrid w:val="0"/>
              <w:spacing w:before="60" w:after="60"/>
              <w:rPr>
                <w:rFonts w:eastAsia="Times New Roman" w:cs="Times New Roman"/>
                <w:sz w:val="20"/>
                <w:szCs w:val="20"/>
                <w:lang w:eastAsia="ar-SA" w:bidi="ar-SA"/>
              </w:rPr>
            </w:pPr>
            <w:r>
              <w:rPr>
                <w:rFonts w:eastAsia="Times New Roman" w:cs="Times New Roman"/>
                <w:sz w:val="20"/>
                <w:szCs w:val="20"/>
                <w:lang w:eastAsia="ar-SA" w:bidi="ar-SA"/>
              </w:rPr>
              <w:t>Projet interne</w:t>
            </w:r>
            <w:r w:rsidR="00C0648C">
              <w:rPr>
                <w:rFonts w:eastAsia="Times New Roman" w:cs="Times New Roman"/>
                <w:sz w:val="20"/>
                <w:szCs w:val="20"/>
                <w:lang w:eastAsia="ar-SA" w:bidi="ar-SA"/>
              </w:rPr>
              <w:t>:</w:t>
            </w:r>
          </w:p>
        </w:tc>
        <w:tc>
          <w:tcPr>
            <w:tcW w:w="3625" w:type="dxa"/>
            <w:tcBorders>
              <w:top w:val="single" w:sz="4" w:space="0" w:color="000000"/>
              <w:bottom w:val="single" w:sz="4" w:space="0" w:color="000000"/>
              <w:right w:val="single" w:sz="4" w:space="0" w:color="000000"/>
            </w:tcBorders>
            <w:shd w:val="clear" w:color="auto" w:fill="auto"/>
          </w:tcPr>
          <w:p w:rsidR="00526E12" w:rsidRDefault="00526E12" w:rsidP="00C0648C">
            <w:pPr>
              <w:tabs>
                <w:tab w:val="right" w:pos="1861"/>
                <w:tab w:val="right" w:pos="3400"/>
                <w:tab w:val="right" w:pos="5459"/>
              </w:tabs>
              <w:snapToGrid w:val="0"/>
              <w:spacing w:before="28" w:after="28"/>
            </w:pPr>
            <w:r>
              <w:rPr>
                <w:rFonts w:eastAsia="Times New Roman" w:cs="Times New Roman"/>
                <w:sz w:val="20"/>
                <w:szCs w:val="20"/>
                <w:lang w:eastAsia="ar-SA" w:bidi="ar-SA"/>
              </w:rPr>
              <w:tab/>
              <w:t>Oui</w:t>
            </w:r>
            <w:r w:rsidR="00C0648C">
              <w:rPr>
                <w:rFonts w:eastAsia="Times New Roman" w:cs="Times New Roman"/>
                <w:sz w:val="20"/>
                <w:szCs w:val="20"/>
                <w:lang w:eastAsia="ar-SA" w:bidi="ar-SA"/>
              </w:rPr>
              <w:t xml:space="preserve"> </w:t>
            </w:r>
            <w:r>
              <w:rPr>
                <w:rFonts w:eastAsia="Times New Roman" w:cs="Times New Roman"/>
                <w:sz w:val="20"/>
                <w:szCs w:val="20"/>
                <w:lang w:eastAsia="ar-SA" w:bidi="ar-SA"/>
              </w:rPr>
              <w:t xml:space="preserve"> </w:t>
            </w:r>
            <w:r>
              <w:rPr>
                <w:rFonts w:eastAsia="Times New Roman" w:cs="Times New Roman"/>
                <w:sz w:val="20"/>
                <w:szCs w:val="20"/>
                <w:lang w:eastAsia="ar-SA" w:bidi="ar-SA"/>
              </w:rPr>
              <w:fldChar w:fldCharType="begin">
                <w:ffData>
                  <w:name w:val="Case à cocher 2"/>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Non </w:t>
            </w:r>
            <w:r>
              <w:rPr>
                <w:rFonts w:eastAsia="Times New Roman" w:cs="Times New Roman"/>
                <w:sz w:val="20"/>
                <w:szCs w:val="20"/>
                <w:lang w:eastAsia="ar-SA" w:bidi="ar-SA"/>
              </w:rPr>
              <w:fldChar w:fldCharType="begin">
                <w:ffData>
                  <w:name w:val="Case à cocher 3"/>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c>
          <w:tcPr>
            <w:tcW w:w="2430" w:type="dxa"/>
            <w:tcBorders>
              <w:left w:val="single" w:sz="4" w:space="0" w:color="000000"/>
              <w:bottom w:val="single" w:sz="4" w:space="0" w:color="000000"/>
            </w:tcBorders>
            <w:shd w:val="clear" w:color="auto" w:fill="auto"/>
          </w:tcPr>
          <w:p w:rsidR="00526E12" w:rsidRDefault="00526E12">
            <w:pPr>
              <w:snapToGrid w:val="0"/>
              <w:spacing w:before="60" w:after="60"/>
              <w:rPr>
                <w:rFonts w:eastAsia="Times New Roman" w:cs="Times New Roman"/>
                <w:sz w:val="20"/>
                <w:szCs w:val="20"/>
                <w:lang w:eastAsia="ar-SA" w:bidi="ar-SA"/>
              </w:rPr>
            </w:pPr>
            <w:r>
              <w:rPr>
                <w:rFonts w:eastAsia="Times New Roman" w:cs="Times New Roman"/>
                <w:sz w:val="20"/>
                <w:szCs w:val="20"/>
                <w:lang w:eastAsia="ar-SA" w:bidi="ar-SA"/>
              </w:rPr>
              <w:t>Délai de réalisation</w:t>
            </w:r>
          </w:p>
        </w:tc>
        <w:tc>
          <w:tcPr>
            <w:tcW w:w="2690" w:type="dxa"/>
            <w:tcBorders>
              <w:bottom w:val="single" w:sz="4" w:space="0" w:color="000000"/>
            </w:tcBorders>
            <w:shd w:val="clear" w:color="auto" w:fill="auto"/>
          </w:tcPr>
          <w:p w:rsidR="00526E12" w:rsidRDefault="00526E12">
            <w:pPr>
              <w:tabs>
                <w:tab w:val="right" w:pos="3616"/>
                <w:tab w:val="right" w:pos="5459"/>
              </w:tabs>
              <w:snapToGrid w:val="0"/>
              <w:spacing w:before="28" w:after="28"/>
              <w:jc w:val="right"/>
              <w:rPr>
                <w:rFonts w:eastAsia="Times New Roman" w:cs="Times New Roman"/>
                <w:sz w:val="20"/>
                <w:szCs w:val="20"/>
                <w:lang w:eastAsia="ar-SA" w:bidi="ar-SA"/>
              </w:rPr>
            </w:pPr>
            <w:r>
              <w:rPr>
                <w:rFonts w:eastAsia="Times New Roman" w:cs="Times New Roman"/>
                <w:sz w:val="20"/>
                <w:szCs w:val="20"/>
                <w:lang w:eastAsia="ar-SA" w:bidi="ar-SA"/>
              </w:rPr>
              <w:t>17 semaines (180 heures)</w:t>
            </w:r>
          </w:p>
        </w:tc>
        <w:tc>
          <w:tcPr>
            <w:tcW w:w="318" w:type="dxa"/>
            <w:tcBorders>
              <w:left w:val="single" w:sz="4" w:space="0" w:color="000000"/>
            </w:tcBorders>
            <w:shd w:val="clear" w:color="auto" w:fill="auto"/>
          </w:tcPr>
          <w:p w:rsidR="00526E12" w:rsidRDefault="00526E12">
            <w:pPr>
              <w:tabs>
                <w:tab w:val="right" w:pos="3616"/>
                <w:tab w:val="right" w:pos="5459"/>
              </w:tabs>
              <w:snapToGrid w:val="0"/>
              <w:spacing w:before="28" w:after="28"/>
              <w:rPr>
                <w:rFonts w:eastAsia="Times New Roman" w:cs="Times New Roman"/>
                <w:sz w:val="20"/>
                <w:szCs w:val="20"/>
                <w:lang w:eastAsia="ar-SA" w:bidi="ar-SA"/>
              </w:rPr>
            </w:pPr>
          </w:p>
        </w:tc>
        <w:tc>
          <w:tcPr>
            <w:tcW w:w="1987" w:type="dxa"/>
            <w:tcBorders>
              <w:left w:val="single" w:sz="4" w:space="0" w:color="000000"/>
              <w:bottom w:val="single" w:sz="4" w:space="0" w:color="000000"/>
            </w:tcBorders>
            <w:shd w:val="clear" w:color="auto" w:fill="auto"/>
          </w:tcPr>
          <w:p w:rsidR="00526E12" w:rsidRDefault="00526E12">
            <w:pPr>
              <w:tabs>
                <w:tab w:val="right" w:pos="3616"/>
                <w:tab w:val="right" w:pos="5459"/>
              </w:tabs>
              <w:snapToGrid w:val="0"/>
              <w:spacing w:before="60" w:after="60"/>
              <w:rPr>
                <w:rFonts w:eastAsia="Times New Roman" w:cs="Times New Roman"/>
                <w:sz w:val="20"/>
                <w:szCs w:val="20"/>
                <w:lang w:eastAsia="ar-SA" w:bidi="ar-SA"/>
              </w:rPr>
            </w:pPr>
            <w:r>
              <w:rPr>
                <w:rFonts w:eastAsia="Times New Roman" w:cs="Times New Roman"/>
                <w:sz w:val="20"/>
                <w:szCs w:val="20"/>
                <w:lang w:eastAsia="ar-SA" w:bidi="ar-SA"/>
              </w:rPr>
              <w:t>Statut des étudiants</w:t>
            </w:r>
            <w:r w:rsidR="00C0648C">
              <w:rPr>
                <w:rFonts w:eastAsia="Times New Roman" w:cs="Times New Roman"/>
                <w:sz w:val="20"/>
                <w:szCs w:val="20"/>
                <w:lang w:eastAsia="ar-SA" w:bidi="ar-SA"/>
              </w:rPr>
              <w:t>:</w:t>
            </w:r>
          </w:p>
        </w:tc>
        <w:tc>
          <w:tcPr>
            <w:tcW w:w="3625" w:type="dxa"/>
            <w:tcBorders>
              <w:bottom w:val="single" w:sz="4" w:space="0" w:color="000000"/>
              <w:right w:val="single" w:sz="4" w:space="0" w:color="000000"/>
            </w:tcBorders>
            <w:shd w:val="clear" w:color="auto" w:fill="auto"/>
          </w:tcPr>
          <w:p w:rsidR="00526E12" w:rsidRDefault="00526E12" w:rsidP="00C0648C">
            <w:pPr>
              <w:tabs>
                <w:tab w:val="right" w:pos="1763"/>
                <w:tab w:val="right" w:pos="3400"/>
                <w:tab w:val="right" w:pos="5459"/>
              </w:tabs>
              <w:snapToGrid w:val="0"/>
              <w:spacing w:before="28" w:after="28"/>
              <w:ind w:firstLine="0"/>
            </w:pPr>
            <w:r>
              <w:rPr>
                <w:rFonts w:eastAsia="Times New Roman" w:cs="Times New Roman"/>
                <w:sz w:val="20"/>
                <w:szCs w:val="20"/>
                <w:lang w:eastAsia="ar-SA" w:bidi="ar-SA"/>
              </w:rPr>
              <w:tab/>
              <w:t xml:space="preserve">Formation initiale </w:t>
            </w:r>
            <w:r w:rsidR="00C0648C">
              <w:rPr>
                <w:rFonts w:eastAsia="Times New Roman" w:cs="Times New Roman"/>
                <w:sz w:val="20"/>
                <w:szCs w:val="20"/>
                <w:lang w:eastAsia="ar-SA" w:bidi="ar-SA"/>
              </w:rPr>
              <w:t xml:space="preserve">  </w:t>
            </w:r>
            <w:r>
              <w:rPr>
                <w:rFonts w:eastAsia="Times New Roman" w:cs="Times New Roman"/>
                <w:sz w:val="20"/>
                <w:szCs w:val="20"/>
                <w:lang w:eastAsia="ar-SA" w:bidi="ar-SA"/>
              </w:rPr>
              <w:fldChar w:fldCharType="begin">
                <w:ffData>
                  <w:name w:val="unnamed146"/>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Apprentissage </w:t>
            </w:r>
            <w:r>
              <w:rPr>
                <w:rFonts w:eastAsia="Times New Roman" w:cs="Times New Roman"/>
                <w:sz w:val="20"/>
                <w:szCs w:val="20"/>
                <w:lang w:eastAsia="ar-SA" w:bidi="ar-SA"/>
              </w:rPr>
              <w:fldChar w:fldCharType="begin">
                <w:ffData>
                  <w:name w:val="unnamed147"/>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c>
          <w:tcPr>
            <w:tcW w:w="2430" w:type="dxa"/>
            <w:tcBorders>
              <w:left w:val="single" w:sz="4" w:space="0" w:color="000000"/>
              <w:bottom w:val="single" w:sz="4" w:space="0" w:color="000000"/>
            </w:tcBorders>
            <w:shd w:val="clear" w:color="auto" w:fill="auto"/>
          </w:tcPr>
          <w:p w:rsidR="00526E12" w:rsidRDefault="00526E12">
            <w:pPr>
              <w:snapToGrid w:val="0"/>
              <w:spacing w:before="60" w:after="60"/>
              <w:rPr>
                <w:rFonts w:eastAsia="Times New Roman" w:cs="Times New Roman"/>
                <w:sz w:val="20"/>
                <w:szCs w:val="20"/>
                <w:lang w:eastAsia="ar-SA" w:bidi="ar-SA"/>
              </w:rPr>
            </w:pPr>
            <w:r>
              <w:rPr>
                <w:rFonts w:eastAsia="Times New Roman" w:cs="Times New Roman"/>
                <w:sz w:val="20"/>
                <w:szCs w:val="20"/>
                <w:lang w:eastAsia="ar-SA" w:bidi="ar-SA"/>
              </w:rPr>
              <w:t>Spécialité des étudiants</w:t>
            </w:r>
          </w:p>
        </w:tc>
        <w:tc>
          <w:tcPr>
            <w:tcW w:w="2690" w:type="dxa"/>
            <w:tcBorders>
              <w:bottom w:val="single" w:sz="4" w:space="0" w:color="000000"/>
            </w:tcBorders>
            <w:shd w:val="clear" w:color="auto" w:fill="auto"/>
          </w:tcPr>
          <w:p w:rsidR="00526E12" w:rsidRDefault="00526E12">
            <w:pPr>
              <w:tabs>
                <w:tab w:val="right" w:pos="1300"/>
                <w:tab w:val="right" w:pos="2263"/>
              </w:tabs>
              <w:snapToGrid w:val="0"/>
              <w:spacing w:before="28" w:after="28"/>
              <w:rPr>
                <w:rFonts w:eastAsia="Times New Roman" w:cs="Times New Roman"/>
                <w:sz w:val="20"/>
                <w:szCs w:val="20"/>
                <w:lang w:eastAsia="ar-SA" w:bidi="ar-SA"/>
              </w:rPr>
            </w:pPr>
            <w:r>
              <w:rPr>
                <w:rFonts w:eastAsia="Times New Roman" w:cs="Times New Roman"/>
                <w:sz w:val="20"/>
                <w:szCs w:val="20"/>
                <w:lang w:eastAsia="ar-SA" w:bidi="ar-SA"/>
              </w:rPr>
              <w:t xml:space="preserve">EC </w:t>
            </w:r>
            <w:r>
              <w:rPr>
                <w:rFonts w:eastAsia="Times New Roman" w:cs="Times New Roman"/>
                <w:sz w:val="20"/>
                <w:szCs w:val="20"/>
                <w:lang w:eastAsia="ar-SA" w:bidi="ar-SA"/>
              </w:rPr>
              <w:fldChar w:fldCharType="begin">
                <w:ffData>
                  <w:name w:val="Case à cocher 4"/>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IR </w:t>
            </w:r>
            <w:r>
              <w:rPr>
                <w:rFonts w:eastAsia="Times New Roman" w:cs="Times New Roman"/>
                <w:sz w:val="20"/>
                <w:szCs w:val="20"/>
                <w:lang w:eastAsia="ar-SA" w:bidi="ar-SA"/>
              </w:rPr>
              <w:fldChar w:fldCharType="begin">
                <w:ffData>
                  <w:name w:val="Case à cocher 5"/>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Mixte </w:t>
            </w:r>
            <w:r>
              <w:rPr>
                <w:rFonts w:eastAsia="Times New Roman" w:cs="Times New Roman"/>
                <w:sz w:val="20"/>
                <w:szCs w:val="20"/>
                <w:lang w:eastAsia="ar-SA" w:bidi="ar-SA"/>
              </w:rPr>
              <w:fldChar w:fldCharType="begin">
                <w:ffData>
                  <w:name w:val="Case à cocher 6"/>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c>
          <w:tcPr>
            <w:tcW w:w="318" w:type="dxa"/>
            <w:tcBorders>
              <w:left w:val="single" w:sz="4" w:space="0" w:color="000000"/>
            </w:tcBorders>
            <w:shd w:val="clear" w:color="auto" w:fill="auto"/>
          </w:tcPr>
          <w:p w:rsidR="00526E12" w:rsidRDefault="00526E12">
            <w:pPr>
              <w:tabs>
                <w:tab w:val="right" w:pos="1130"/>
                <w:tab w:val="right" w:pos="1980"/>
              </w:tabs>
              <w:snapToGrid w:val="0"/>
              <w:spacing w:before="28" w:after="28"/>
              <w:rPr>
                <w:rFonts w:eastAsia="Times New Roman" w:cs="Times New Roman"/>
                <w:sz w:val="20"/>
                <w:szCs w:val="20"/>
                <w:lang w:eastAsia="ar-SA" w:bidi="ar-SA"/>
              </w:rPr>
            </w:pPr>
          </w:p>
        </w:tc>
        <w:tc>
          <w:tcPr>
            <w:tcW w:w="1987" w:type="dxa"/>
            <w:tcBorders>
              <w:left w:val="single" w:sz="4" w:space="0" w:color="000000"/>
              <w:bottom w:val="single" w:sz="4" w:space="0" w:color="000000"/>
            </w:tcBorders>
            <w:shd w:val="clear" w:color="auto" w:fill="auto"/>
          </w:tcPr>
          <w:p w:rsidR="00526E12" w:rsidRDefault="00526E12">
            <w:pPr>
              <w:tabs>
                <w:tab w:val="right" w:pos="2835"/>
                <w:tab w:val="right" w:pos="5669"/>
              </w:tabs>
              <w:snapToGrid w:val="0"/>
              <w:spacing w:before="60" w:after="60"/>
              <w:rPr>
                <w:rFonts w:eastAsia="Times New Roman" w:cs="Times New Roman"/>
                <w:sz w:val="20"/>
                <w:szCs w:val="20"/>
                <w:lang w:eastAsia="ar-SA" w:bidi="ar-SA"/>
              </w:rPr>
            </w:pPr>
            <w:r>
              <w:rPr>
                <w:rFonts w:eastAsia="Times New Roman" w:cs="Times New Roman"/>
                <w:sz w:val="20"/>
                <w:szCs w:val="20"/>
                <w:lang w:eastAsia="ar-SA" w:bidi="ar-SA"/>
              </w:rPr>
              <w:t>Nombre d’étudiants</w:t>
            </w:r>
            <w:r w:rsidR="00C0648C">
              <w:rPr>
                <w:rFonts w:eastAsia="Times New Roman" w:cs="Times New Roman"/>
                <w:sz w:val="20"/>
                <w:szCs w:val="20"/>
                <w:lang w:eastAsia="ar-SA" w:bidi="ar-SA"/>
              </w:rPr>
              <w:t>:</w:t>
            </w:r>
          </w:p>
        </w:tc>
        <w:tc>
          <w:tcPr>
            <w:tcW w:w="3625" w:type="dxa"/>
            <w:tcBorders>
              <w:bottom w:val="single" w:sz="4" w:space="0" w:color="000000"/>
              <w:right w:val="single" w:sz="4" w:space="0" w:color="000000"/>
            </w:tcBorders>
            <w:shd w:val="clear" w:color="auto" w:fill="auto"/>
          </w:tcPr>
          <w:p w:rsidR="00526E12" w:rsidRDefault="00526E12">
            <w:pPr>
              <w:tabs>
                <w:tab w:val="right" w:pos="2835"/>
                <w:tab w:val="right" w:pos="5669"/>
              </w:tabs>
              <w:snapToGrid w:val="0"/>
              <w:spacing w:before="28" w:after="28"/>
              <w:jc w:val="right"/>
            </w:pPr>
            <w:r>
              <w:rPr>
                <w:rFonts w:eastAsia="Times New Roman" w:cs="Times New Roman"/>
                <w:sz w:val="20"/>
                <w:szCs w:val="20"/>
                <w:lang w:eastAsia="ar-SA" w:bidi="ar-SA"/>
              </w:rPr>
              <w:t>3</w:t>
            </w:r>
          </w:p>
        </w:tc>
      </w:tr>
      <w:tr w:rsidR="00526E12">
        <w:tc>
          <w:tcPr>
            <w:tcW w:w="2430" w:type="dxa"/>
            <w:tcBorders>
              <w:left w:val="single" w:sz="4" w:space="0" w:color="000000"/>
              <w:bottom w:val="single" w:sz="4" w:space="0" w:color="000000"/>
            </w:tcBorders>
            <w:shd w:val="clear" w:color="auto" w:fill="auto"/>
          </w:tcPr>
          <w:p w:rsidR="00526E12" w:rsidRDefault="00526E12">
            <w:pPr>
              <w:snapToGrid w:val="0"/>
              <w:spacing w:before="60" w:after="60"/>
              <w:rPr>
                <w:rFonts w:eastAsia="Times New Roman" w:cs="Times New Roman"/>
                <w:sz w:val="20"/>
                <w:szCs w:val="20"/>
                <w:lang w:eastAsia="ar-SA" w:bidi="ar-SA"/>
              </w:rPr>
            </w:pPr>
            <w:r>
              <w:rPr>
                <w:rFonts w:eastAsia="Times New Roman" w:cs="Times New Roman"/>
                <w:sz w:val="20"/>
                <w:szCs w:val="20"/>
                <w:lang w:eastAsia="ar-SA" w:bidi="ar-SA"/>
              </w:rPr>
              <w:t>Professeurs responsables</w:t>
            </w:r>
          </w:p>
        </w:tc>
        <w:tc>
          <w:tcPr>
            <w:tcW w:w="2690" w:type="dxa"/>
            <w:tcBorders>
              <w:top w:val="single" w:sz="4" w:space="0" w:color="000000"/>
              <w:left w:val="single" w:sz="4" w:space="0" w:color="000000"/>
              <w:bottom w:val="single" w:sz="4" w:space="0" w:color="000000"/>
            </w:tcBorders>
            <w:shd w:val="clear" w:color="auto" w:fill="auto"/>
          </w:tcPr>
          <w:p w:rsidR="00526E12" w:rsidRDefault="00526E12">
            <w:pPr>
              <w:tabs>
                <w:tab w:val="right" w:pos="3616"/>
                <w:tab w:val="right" w:pos="5459"/>
              </w:tabs>
              <w:snapToGrid w:val="0"/>
              <w:spacing w:before="28" w:after="28"/>
              <w:rPr>
                <w:rFonts w:eastAsia="Times New Roman" w:cs="Times New Roman"/>
                <w:sz w:val="20"/>
                <w:szCs w:val="20"/>
                <w:lang w:eastAsia="ar-SA" w:bidi="ar-SA"/>
              </w:rPr>
            </w:pPr>
            <w:r>
              <w:rPr>
                <w:rFonts w:eastAsia="Times New Roman" w:cs="Times New Roman"/>
                <w:sz w:val="20"/>
                <w:szCs w:val="20"/>
                <w:lang w:eastAsia="ar-SA" w:bidi="ar-SA"/>
              </w:rPr>
              <w:t xml:space="preserve"> Pisak Sébastien</w:t>
            </w:r>
          </w:p>
        </w:tc>
        <w:tc>
          <w:tcPr>
            <w:tcW w:w="318" w:type="dxa"/>
            <w:tcBorders>
              <w:top w:val="single" w:sz="4" w:space="0" w:color="000000"/>
              <w:bottom w:val="single" w:sz="4" w:space="0" w:color="000000"/>
            </w:tcBorders>
            <w:shd w:val="clear" w:color="auto" w:fill="auto"/>
          </w:tcPr>
          <w:p w:rsidR="00526E12" w:rsidRDefault="00526E12">
            <w:pPr>
              <w:tabs>
                <w:tab w:val="right" w:pos="3616"/>
                <w:tab w:val="right" w:pos="5459"/>
              </w:tabs>
              <w:snapToGrid w:val="0"/>
              <w:spacing w:before="28" w:after="28"/>
              <w:rPr>
                <w:rFonts w:eastAsia="Times New Roman" w:cs="Times New Roman"/>
                <w:sz w:val="20"/>
                <w:szCs w:val="20"/>
                <w:lang w:eastAsia="ar-SA" w:bidi="ar-SA"/>
              </w:rPr>
            </w:pPr>
          </w:p>
        </w:tc>
        <w:tc>
          <w:tcPr>
            <w:tcW w:w="1987" w:type="dxa"/>
            <w:tcBorders>
              <w:top w:val="single" w:sz="4" w:space="0" w:color="000000"/>
              <w:bottom w:val="single" w:sz="4" w:space="0" w:color="000000"/>
            </w:tcBorders>
            <w:shd w:val="clear" w:color="auto" w:fill="auto"/>
          </w:tcPr>
          <w:p w:rsidR="00526E12" w:rsidRDefault="00526E12">
            <w:pPr>
              <w:tabs>
                <w:tab w:val="right" w:pos="3616"/>
                <w:tab w:val="right" w:pos="5459"/>
              </w:tabs>
              <w:snapToGrid w:val="0"/>
              <w:spacing w:before="28" w:after="28"/>
              <w:rPr>
                <w:rFonts w:eastAsia="Times New Roman" w:cs="Times New Roman"/>
                <w:sz w:val="20"/>
                <w:szCs w:val="20"/>
                <w:lang w:eastAsia="ar-SA" w:bidi="ar-SA"/>
              </w:rPr>
            </w:pPr>
          </w:p>
        </w:tc>
        <w:tc>
          <w:tcPr>
            <w:tcW w:w="3625" w:type="dxa"/>
            <w:tcBorders>
              <w:top w:val="single" w:sz="4" w:space="0" w:color="000000"/>
              <w:bottom w:val="single" w:sz="4" w:space="0" w:color="000000"/>
              <w:right w:val="single" w:sz="4" w:space="0" w:color="000000"/>
            </w:tcBorders>
            <w:shd w:val="clear" w:color="auto" w:fill="auto"/>
          </w:tcPr>
          <w:p w:rsidR="00526E12" w:rsidRDefault="00526E12">
            <w:pPr>
              <w:tabs>
                <w:tab w:val="right" w:pos="3616"/>
                <w:tab w:val="right" w:pos="5459"/>
              </w:tabs>
              <w:snapToGrid w:val="0"/>
              <w:spacing w:before="28" w:after="28"/>
              <w:rPr>
                <w:rFonts w:eastAsia="Times New Roman" w:cs="Times New Roman"/>
                <w:sz w:val="20"/>
                <w:szCs w:val="20"/>
                <w:lang w:eastAsia="ar-SA" w:bidi="ar-SA"/>
              </w:rPr>
            </w:pPr>
          </w:p>
        </w:tc>
      </w:tr>
    </w:tbl>
    <w:p w:rsidR="00526E12" w:rsidRDefault="00526E12">
      <w:pPr>
        <w:rPr>
          <w:rFonts w:eastAsia="Times New Roman" w:cs="Times New Roman"/>
          <w:sz w:val="20"/>
          <w:lang w:eastAsia="ar-SA" w:bidi="ar-SA"/>
        </w:rPr>
      </w:pPr>
    </w:p>
    <w:p w:rsidR="00526E12" w:rsidRDefault="00526E12">
      <w:pPr>
        <w:rPr>
          <w:rFonts w:eastAsia="Times New Roman" w:cs="Times New Roman"/>
          <w:sz w:val="20"/>
          <w:lang w:eastAsia="ar-SA" w:bidi="ar-SA"/>
        </w:rPr>
      </w:pPr>
    </w:p>
    <w:p w:rsidR="00526E12" w:rsidRDefault="00526E12">
      <w:pPr>
        <w:pStyle w:val="Titredetabledesmatires"/>
      </w:pPr>
      <w:r>
        <w:t>Sommaire</w:t>
      </w:r>
    </w:p>
    <w:p w:rsidR="002630A6" w:rsidRPr="00571292" w:rsidRDefault="00526E12">
      <w:pPr>
        <w:pStyle w:val="TM1"/>
        <w:rPr>
          <w:rFonts w:ascii="Calibri" w:eastAsia="Times New Roman" w:hAnsi="Calibri" w:cs="Times New Roman"/>
          <w:noProof/>
          <w:kern w:val="0"/>
          <w:sz w:val="22"/>
          <w:szCs w:val="22"/>
          <w:lang w:eastAsia="fr-FR" w:bidi="ar-SA"/>
        </w:rPr>
      </w:pPr>
      <w:r>
        <w:fldChar w:fldCharType="begin"/>
      </w:r>
      <w:r>
        <w:instrText xml:space="preserve"> TOC \f \o "1-9" \o "1-9" \h</w:instrText>
      </w:r>
      <w:r>
        <w:fldChar w:fldCharType="separate"/>
      </w:r>
      <w:hyperlink w:anchor="_Toc497126267" w:history="1">
        <w:r w:rsidR="002630A6" w:rsidRPr="00CF18DE">
          <w:rPr>
            <w:rStyle w:val="Lienhypertexte"/>
            <w:noProof/>
            <w:lang w:bidi="hi-IN"/>
          </w:rPr>
          <w:t>1 – Présentation et situation du projet dans son environnement</w:t>
        </w:r>
        <w:r w:rsidR="002630A6">
          <w:rPr>
            <w:noProof/>
          </w:rPr>
          <w:tab/>
        </w:r>
        <w:r w:rsidR="002630A6">
          <w:rPr>
            <w:noProof/>
          </w:rPr>
          <w:fldChar w:fldCharType="begin"/>
        </w:r>
        <w:r w:rsidR="002630A6">
          <w:rPr>
            <w:noProof/>
          </w:rPr>
          <w:instrText xml:space="preserve"> PAGEREF _Toc497126267 \h </w:instrText>
        </w:r>
        <w:r w:rsidR="002630A6">
          <w:rPr>
            <w:noProof/>
          </w:rPr>
        </w:r>
        <w:r w:rsidR="002630A6">
          <w:rPr>
            <w:noProof/>
          </w:rPr>
          <w:fldChar w:fldCharType="separate"/>
        </w:r>
        <w:r w:rsidR="005E4E1E">
          <w:rPr>
            <w:noProof/>
          </w:rPr>
          <w:t>2</w:t>
        </w:r>
        <w:r w:rsidR="002630A6">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68" w:history="1">
        <w:r w:rsidRPr="00CF18DE">
          <w:rPr>
            <w:rStyle w:val="Lienhypertexte"/>
            <w:rFonts w:eastAsia="Times New Roman" w:cs="Times New Roman"/>
            <w:noProof/>
            <w:lang w:eastAsia="ar-SA"/>
          </w:rPr>
          <w:t>1.1 –</w:t>
        </w:r>
        <w:r w:rsidRPr="00CF18DE">
          <w:rPr>
            <w:rStyle w:val="Lienhypertexte"/>
            <w:noProof/>
            <w:lang w:bidi="hi-IN"/>
          </w:rPr>
          <w:t xml:space="preserve"> Contexte de réalisation</w:t>
        </w:r>
        <w:r>
          <w:rPr>
            <w:noProof/>
          </w:rPr>
          <w:tab/>
        </w:r>
        <w:r>
          <w:rPr>
            <w:noProof/>
          </w:rPr>
          <w:fldChar w:fldCharType="begin"/>
        </w:r>
        <w:r>
          <w:rPr>
            <w:noProof/>
          </w:rPr>
          <w:instrText xml:space="preserve"> PAGEREF _Toc497126268 \h </w:instrText>
        </w:r>
        <w:r>
          <w:rPr>
            <w:noProof/>
          </w:rPr>
        </w:r>
        <w:r>
          <w:rPr>
            <w:noProof/>
          </w:rPr>
          <w:fldChar w:fldCharType="separate"/>
        </w:r>
        <w:r w:rsidR="005E4E1E">
          <w:rPr>
            <w:noProof/>
          </w:rPr>
          <w:t>2</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69" w:history="1">
        <w:r w:rsidRPr="00CF18DE">
          <w:rPr>
            <w:rStyle w:val="Lienhypertexte"/>
            <w:rFonts w:eastAsia="Times New Roman" w:cs="Times New Roman"/>
            <w:noProof/>
            <w:lang w:eastAsia="ar-SA"/>
          </w:rPr>
          <w:t>1.2 –</w:t>
        </w:r>
        <w:r w:rsidRPr="00CF18DE">
          <w:rPr>
            <w:rStyle w:val="Lienhypertexte"/>
            <w:noProof/>
            <w:lang w:bidi="hi-IN"/>
          </w:rPr>
          <w:t xml:space="preserve"> Présentation du projet</w:t>
        </w:r>
        <w:r>
          <w:rPr>
            <w:noProof/>
          </w:rPr>
          <w:tab/>
        </w:r>
        <w:r>
          <w:rPr>
            <w:noProof/>
          </w:rPr>
          <w:fldChar w:fldCharType="begin"/>
        </w:r>
        <w:r>
          <w:rPr>
            <w:noProof/>
          </w:rPr>
          <w:instrText xml:space="preserve"> PAGEREF _Toc497126269 \h </w:instrText>
        </w:r>
        <w:r>
          <w:rPr>
            <w:noProof/>
          </w:rPr>
        </w:r>
        <w:r>
          <w:rPr>
            <w:noProof/>
          </w:rPr>
          <w:fldChar w:fldCharType="separate"/>
        </w:r>
        <w:r w:rsidR="005E4E1E">
          <w:rPr>
            <w:noProof/>
          </w:rPr>
          <w:t>2</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70" w:history="1">
        <w:r w:rsidRPr="00CF18DE">
          <w:rPr>
            <w:rStyle w:val="Lienhypertexte"/>
            <w:rFonts w:eastAsia="Times New Roman" w:cs="Times New Roman"/>
            <w:noProof/>
            <w:lang w:eastAsia="ar-SA"/>
          </w:rPr>
          <w:t>1.3 –</w:t>
        </w:r>
        <w:r w:rsidRPr="00CF18DE">
          <w:rPr>
            <w:rStyle w:val="Lienhypertexte"/>
            <w:noProof/>
            <w:lang w:bidi="hi-IN"/>
          </w:rPr>
          <w:t xml:space="preserve"> Situation du projet dans son contexte</w:t>
        </w:r>
        <w:r>
          <w:rPr>
            <w:noProof/>
          </w:rPr>
          <w:tab/>
        </w:r>
        <w:r>
          <w:rPr>
            <w:noProof/>
          </w:rPr>
          <w:fldChar w:fldCharType="begin"/>
        </w:r>
        <w:r>
          <w:rPr>
            <w:noProof/>
          </w:rPr>
          <w:instrText xml:space="preserve"> PAGEREF _Toc497126270 \h </w:instrText>
        </w:r>
        <w:r>
          <w:rPr>
            <w:noProof/>
          </w:rPr>
        </w:r>
        <w:r>
          <w:rPr>
            <w:noProof/>
          </w:rPr>
          <w:fldChar w:fldCharType="separate"/>
        </w:r>
        <w:r w:rsidR="005E4E1E">
          <w:rPr>
            <w:noProof/>
          </w:rPr>
          <w:t>3</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71" w:history="1">
        <w:r w:rsidRPr="00CF18DE">
          <w:rPr>
            <w:rStyle w:val="Lienhypertexte"/>
            <w:rFonts w:eastAsia="Times New Roman" w:cs="Times New Roman"/>
            <w:noProof/>
            <w:lang w:eastAsia="ar-SA"/>
          </w:rPr>
          <w:t>1.4 –</w:t>
        </w:r>
        <w:r w:rsidRPr="00CF18DE">
          <w:rPr>
            <w:rStyle w:val="Lienhypertexte"/>
            <w:noProof/>
            <w:lang w:bidi="hi-IN"/>
          </w:rPr>
          <w:t xml:space="preserve"> Cahier des charges – Expression du besoin</w:t>
        </w:r>
        <w:r>
          <w:rPr>
            <w:noProof/>
          </w:rPr>
          <w:tab/>
        </w:r>
        <w:r>
          <w:rPr>
            <w:noProof/>
          </w:rPr>
          <w:fldChar w:fldCharType="begin"/>
        </w:r>
        <w:r>
          <w:rPr>
            <w:noProof/>
          </w:rPr>
          <w:instrText xml:space="preserve"> PAGEREF _Toc497126271 \h </w:instrText>
        </w:r>
        <w:r>
          <w:rPr>
            <w:noProof/>
          </w:rPr>
        </w:r>
        <w:r>
          <w:rPr>
            <w:noProof/>
          </w:rPr>
          <w:fldChar w:fldCharType="separate"/>
        </w:r>
        <w:r w:rsidR="005E4E1E">
          <w:rPr>
            <w:noProof/>
          </w:rPr>
          <w:t>3</w:t>
        </w:r>
        <w:r>
          <w:rPr>
            <w:noProof/>
          </w:rPr>
          <w:fldChar w:fldCharType="end"/>
        </w:r>
      </w:hyperlink>
    </w:p>
    <w:p w:rsidR="002630A6" w:rsidRPr="00571292" w:rsidRDefault="002630A6">
      <w:pPr>
        <w:pStyle w:val="TM1"/>
        <w:rPr>
          <w:rFonts w:ascii="Calibri" w:eastAsia="Times New Roman" w:hAnsi="Calibri" w:cs="Times New Roman"/>
          <w:noProof/>
          <w:kern w:val="0"/>
          <w:sz w:val="22"/>
          <w:szCs w:val="22"/>
          <w:lang w:eastAsia="fr-FR" w:bidi="ar-SA"/>
        </w:rPr>
      </w:pPr>
      <w:hyperlink w:anchor="_Toc497126272" w:history="1">
        <w:r w:rsidRPr="00CF18DE">
          <w:rPr>
            <w:rStyle w:val="Lienhypertexte"/>
            <w:noProof/>
            <w:lang w:bidi="hi-IN"/>
          </w:rPr>
          <w:t>2 –</w:t>
        </w:r>
        <w:r w:rsidRPr="00CF18DE">
          <w:rPr>
            <w:rStyle w:val="Lienhypertexte"/>
            <w:noProof/>
            <w:lang w:eastAsia="fr-FR"/>
          </w:rPr>
          <w:t xml:space="preserve"> </w:t>
        </w:r>
        <w:r w:rsidRPr="00CF18DE">
          <w:rPr>
            <w:rStyle w:val="Lienhypertexte"/>
            <w:noProof/>
            <w:lang w:bidi="hi-IN"/>
          </w:rPr>
          <w:t>Spécifications</w:t>
        </w:r>
        <w:r>
          <w:rPr>
            <w:noProof/>
          </w:rPr>
          <w:tab/>
        </w:r>
        <w:r>
          <w:rPr>
            <w:noProof/>
          </w:rPr>
          <w:fldChar w:fldCharType="begin"/>
        </w:r>
        <w:r>
          <w:rPr>
            <w:noProof/>
          </w:rPr>
          <w:instrText xml:space="preserve"> PAGEREF _Toc497126272 \h </w:instrText>
        </w:r>
        <w:r>
          <w:rPr>
            <w:noProof/>
          </w:rPr>
        </w:r>
        <w:r>
          <w:rPr>
            <w:noProof/>
          </w:rPr>
          <w:fldChar w:fldCharType="separate"/>
        </w:r>
        <w:r w:rsidR="005E4E1E">
          <w:rPr>
            <w:noProof/>
          </w:rPr>
          <w:t>4</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73" w:history="1">
        <w:r w:rsidRPr="00CF18DE">
          <w:rPr>
            <w:rStyle w:val="Lienhypertexte"/>
            <w:noProof/>
            <w:lang w:bidi="hi-IN"/>
          </w:rPr>
          <w:t>2.1 – Synoptique de l'architecture matérielle</w:t>
        </w:r>
        <w:r>
          <w:rPr>
            <w:noProof/>
          </w:rPr>
          <w:tab/>
        </w:r>
        <w:r>
          <w:rPr>
            <w:noProof/>
          </w:rPr>
          <w:fldChar w:fldCharType="begin"/>
        </w:r>
        <w:r>
          <w:rPr>
            <w:noProof/>
          </w:rPr>
          <w:instrText xml:space="preserve"> PAGEREF _Toc497126273 \h </w:instrText>
        </w:r>
        <w:r>
          <w:rPr>
            <w:noProof/>
          </w:rPr>
        </w:r>
        <w:r>
          <w:rPr>
            <w:noProof/>
          </w:rPr>
          <w:fldChar w:fldCharType="separate"/>
        </w:r>
        <w:r w:rsidR="005E4E1E">
          <w:rPr>
            <w:noProof/>
          </w:rPr>
          <w:t>4</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74" w:history="1">
        <w:r w:rsidRPr="00CF18DE">
          <w:rPr>
            <w:rStyle w:val="Lienhypertexte"/>
            <w:rFonts w:eastAsia="Times New Roman" w:cs="Times New Roman"/>
            <w:noProof/>
            <w:lang w:eastAsia="ar-SA"/>
          </w:rPr>
          <w:t>2.2 –</w:t>
        </w:r>
        <w:r w:rsidRPr="00CF18DE">
          <w:rPr>
            <w:rStyle w:val="Lienhypertexte"/>
            <w:noProof/>
            <w:lang w:bidi="hi-IN"/>
          </w:rPr>
          <w:t xml:space="preserve"> Contraintes de réalisation</w:t>
        </w:r>
        <w:r>
          <w:rPr>
            <w:noProof/>
          </w:rPr>
          <w:tab/>
        </w:r>
        <w:r>
          <w:rPr>
            <w:noProof/>
          </w:rPr>
          <w:fldChar w:fldCharType="begin"/>
        </w:r>
        <w:r>
          <w:rPr>
            <w:noProof/>
          </w:rPr>
          <w:instrText xml:space="preserve"> PAGEREF _Toc497126274 \h </w:instrText>
        </w:r>
        <w:r>
          <w:rPr>
            <w:noProof/>
          </w:rPr>
        </w:r>
        <w:r>
          <w:rPr>
            <w:noProof/>
          </w:rPr>
          <w:fldChar w:fldCharType="separate"/>
        </w:r>
        <w:r w:rsidR="005E4E1E">
          <w:rPr>
            <w:noProof/>
          </w:rPr>
          <w:t>5</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75" w:history="1">
        <w:r w:rsidRPr="00CF18DE">
          <w:rPr>
            <w:rStyle w:val="Lienhypertexte"/>
            <w:rFonts w:eastAsia="Times New Roman" w:cs="Times New Roman"/>
            <w:noProof/>
            <w:lang w:eastAsia="ar-SA"/>
          </w:rPr>
          <w:t>2.3 –</w:t>
        </w:r>
        <w:r w:rsidRPr="00CF18DE">
          <w:rPr>
            <w:rStyle w:val="Lienhypertexte"/>
            <w:noProof/>
            <w:lang w:bidi="hi-IN"/>
          </w:rPr>
          <w:t xml:space="preserve"> Ressources mises à disposition des étudiants (logiciels / matériels / documents)</w:t>
        </w:r>
        <w:r>
          <w:rPr>
            <w:noProof/>
          </w:rPr>
          <w:tab/>
        </w:r>
        <w:r>
          <w:rPr>
            <w:noProof/>
          </w:rPr>
          <w:fldChar w:fldCharType="begin"/>
        </w:r>
        <w:r>
          <w:rPr>
            <w:noProof/>
          </w:rPr>
          <w:instrText xml:space="preserve"> PAGEREF _Toc497126275 \h </w:instrText>
        </w:r>
        <w:r>
          <w:rPr>
            <w:noProof/>
          </w:rPr>
        </w:r>
        <w:r>
          <w:rPr>
            <w:noProof/>
          </w:rPr>
          <w:fldChar w:fldCharType="separate"/>
        </w:r>
        <w:r w:rsidR="005E4E1E">
          <w:rPr>
            <w:noProof/>
          </w:rPr>
          <w:t>5</w:t>
        </w:r>
        <w:r>
          <w:rPr>
            <w:noProof/>
          </w:rPr>
          <w:fldChar w:fldCharType="end"/>
        </w:r>
      </w:hyperlink>
    </w:p>
    <w:p w:rsidR="002630A6" w:rsidRPr="00571292" w:rsidRDefault="002630A6">
      <w:pPr>
        <w:pStyle w:val="TM1"/>
        <w:rPr>
          <w:rFonts w:ascii="Calibri" w:eastAsia="Times New Roman" w:hAnsi="Calibri" w:cs="Times New Roman"/>
          <w:noProof/>
          <w:kern w:val="0"/>
          <w:sz w:val="22"/>
          <w:szCs w:val="22"/>
          <w:lang w:eastAsia="fr-FR" w:bidi="ar-SA"/>
        </w:rPr>
      </w:pPr>
      <w:hyperlink w:anchor="_Toc497126276" w:history="1">
        <w:r w:rsidRPr="00CF18DE">
          <w:rPr>
            <w:rStyle w:val="Lienhypertexte"/>
            <w:noProof/>
            <w:lang w:bidi="hi-IN"/>
          </w:rPr>
          <w:t>3 –</w:t>
        </w:r>
        <w:r w:rsidRPr="00CF18DE">
          <w:rPr>
            <w:rStyle w:val="Lienhypertexte"/>
            <w:noProof/>
            <w:lang w:eastAsia="fr-FR"/>
          </w:rPr>
          <w:t xml:space="preserve"> </w:t>
        </w:r>
        <w:r w:rsidRPr="00CF18DE">
          <w:rPr>
            <w:rStyle w:val="Lienhypertexte"/>
            <w:noProof/>
            <w:lang w:bidi="hi-IN"/>
          </w:rPr>
          <w:t>Répartition des tâches par étudiants</w:t>
        </w:r>
        <w:r>
          <w:rPr>
            <w:noProof/>
          </w:rPr>
          <w:tab/>
        </w:r>
        <w:r>
          <w:rPr>
            <w:noProof/>
          </w:rPr>
          <w:fldChar w:fldCharType="begin"/>
        </w:r>
        <w:r>
          <w:rPr>
            <w:noProof/>
          </w:rPr>
          <w:instrText xml:space="preserve"> PAGEREF _Toc497126276 \h </w:instrText>
        </w:r>
        <w:r>
          <w:rPr>
            <w:noProof/>
          </w:rPr>
        </w:r>
        <w:r>
          <w:rPr>
            <w:noProof/>
          </w:rPr>
          <w:fldChar w:fldCharType="separate"/>
        </w:r>
        <w:r w:rsidR="005E4E1E">
          <w:rPr>
            <w:noProof/>
          </w:rPr>
          <w:t>6</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77" w:history="1">
        <w:r w:rsidRPr="00CF18DE">
          <w:rPr>
            <w:rStyle w:val="Lienhypertexte"/>
            <w:noProof/>
            <w:lang w:bidi="hi-IN"/>
          </w:rPr>
          <w:t>3.1 – Visa du Chef d'établissement ou de son représentant</w:t>
        </w:r>
        <w:r>
          <w:rPr>
            <w:noProof/>
          </w:rPr>
          <w:tab/>
        </w:r>
        <w:r>
          <w:rPr>
            <w:noProof/>
          </w:rPr>
          <w:fldChar w:fldCharType="begin"/>
        </w:r>
        <w:r>
          <w:rPr>
            <w:noProof/>
          </w:rPr>
          <w:instrText xml:space="preserve"> PAGEREF _Toc497126277 \h </w:instrText>
        </w:r>
        <w:r>
          <w:rPr>
            <w:noProof/>
          </w:rPr>
        </w:r>
        <w:r>
          <w:rPr>
            <w:noProof/>
          </w:rPr>
          <w:fldChar w:fldCharType="separate"/>
        </w:r>
        <w:r w:rsidR="005E4E1E">
          <w:rPr>
            <w:noProof/>
          </w:rPr>
          <w:t>7</w:t>
        </w:r>
        <w:r>
          <w:rPr>
            <w:noProof/>
          </w:rPr>
          <w:fldChar w:fldCharType="end"/>
        </w:r>
      </w:hyperlink>
    </w:p>
    <w:p w:rsidR="002630A6" w:rsidRPr="00571292" w:rsidRDefault="002630A6">
      <w:pPr>
        <w:pStyle w:val="TM1"/>
        <w:rPr>
          <w:rFonts w:ascii="Calibri" w:eastAsia="Times New Roman" w:hAnsi="Calibri" w:cs="Times New Roman"/>
          <w:noProof/>
          <w:kern w:val="0"/>
          <w:sz w:val="22"/>
          <w:szCs w:val="22"/>
          <w:lang w:eastAsia="fr-FR" w:bidi="ar-SA"/>
        </w:rPr>
      </w:pPr>
      <w:hyperlink w:anchor="_Toc497126278" w:history="1">
        <w:r w:rsidRPr="00CF18DE">
          <w:rPr>
            <w:rStyle w:val="Lienhypertexte"/>
            <w:noProof/>
            <w:lang w:bidi="hi-IN"/>
          </w:rPr>
          <w:t>4 – Exploitation Pédagogique – Compétences terminales évaluées :</w:t>
        </w:r>
        <w:r>
          <w:rPr>
            <w:noProof/>
          </w:rPr>
          <w:tab/>
        </w:r>
        <w:r>
          <w:rPr>
            <w:noProof/>
          </w:rPr>
          <w:fldChar w:fldCharType="begin"/>
        </w:r>
        <w:r>
          <w:rPr>
            <w:noProof/>
          </w:rPr>
          <w:instrText xml:space="preserve"> PAGEREF _Toc497126278 \h </w:instrText>
        </w:r>
        <w:r>
          <w:rPr>
            <w:noProof/>
          </w:rPr>
        </w:r>
        <w:r>
          <w:rPr>
            <w:noProof/>
          </w:rPr>
          <w:fldChar w:fldCharType="separate"/>
        </w:r>
        <w:r w:rsidR="005E4E1E">
          <w:rPr>
            <w:noProof/>
          </w:rPr>
          <w:t>8</w:t>
        </w:r>
        <w:r>
          <w:rPr>
            <w:noProof/>
          </w:rPr>
          <w:fldChar w:fldCharType="end"/>
        </w:r>
      </w:hyperlink>
    </w:p>
    <w:p w:rsidR="002630A6" w:rsidRPr="00571292" w:rsidRDefault="002630A6">
      <w:pPr>
        <w:pStyle w:val="TM1"/>
        <w:rPr>
          <w:rFonts w:ascii="Calibri" w:eastAsia="Times New Roman" w:hAnsi="Calibri" w:cs="Times New Roman"/>
          <w:noProof/>
          <w:kern w:val="0"/>
          <w:sz w:val="22"/>
          <w:szCs w:val="22"/>
          <w:lang w:eastAsia="fr-FR" w:bidi="ar-SA"/>
        </w:rPr>
      </w:pPr>
      <w:hyperlink w:anchor="_Toc497126279" w:history="1">
        <w:r w:rsidRPr="00CF18DE">
          <w:rPr>
            <w:rStyle w:val="Lienhypertexte"/>
            <w:noProof/>
            <w:lang w:bidi="hi-IN"/>
          </w:rPr>
          <w:t>5 – Planification</w:t>
        </w:r>
        <w:r>
          <w:rPr>
            <w:noProof/>
          </w:rPr>
          <w:tab/>
        </w:r>
        <w:r>
          <w:rPr>
            <w:noProof/>
          </w:rPr>
          <w:fldChar w:fldCharType="begin"/>
        </w:r>
        <w:r>
          <w:rPr>
            <w:noProof/>
          </w:rPr>
          <w:instrText xml:space="preserve"> PAGEREF _Toc497126279 \h </w:instrText>
        </w:r>
        <w:r>
          <w:rPr>
            <w:noProof/>
          </w:rPr>
        </w:r>
        <w:r>
          <w:rPr>
            <w:noProof/>
          </w:rPr>
          <w:fldChar w:fldCharType="separate"/>
        </w:r>
        <w:r w:rsidR="005E4E1E">
          <w:rPr>
            <w:noProof/>
          </w:rPr>
          <w:t>9</w:t>
        </w:r>
        <w:r>
          <w:rPr>
            <w:noProof/>
          </w:rPr>
          <w:fldChar w:fldCharType="end"/>
        </w:r>
      </w:hyperlink>
    </w:p>
    <w:p w:rsidR="002630A6" w:rsidRPr="00571292" w:rsidRDefault="002630A6">
      <w:pPr>
        <w:pStyle w:val="TM1"/>
        <w:rPr>
          <w:rFonts w:ascii="Calibri" w:eastAsia="Times New Roman" w:hAnsi="Calibri" w:cs="Times New Roman"/>
          <w:noProof/>
          <w:kern w:val="0"/>
          <w:sz w:val="22"/>
          <w:szCs w:val="22"/>
          <w:lang w:eastAsia="fr-FR" w:bidi="ar-SA"/>
        </w:rPr>
      </w:pPr>
      <w:hyperlink w:anchor="_Toc497126280" w:history="1">
        <w:r w:rsidRPr="00CF18DE">
          <w:rPr>
            <w:rStyle w:val="Lienhypertexte"/>
            <w:noProof/>
            <w:lang w:bidi="hi-IN"/>
          </w:rPr>
          <w:t>6 – Condition d’évaluation pour l’épreuve E6-2</w:t>
        </w:r>
        <w:r>
          <w:rPr>
            <w:noProof/>
          </w:rPr>
          <w:tab/>
        </w:r>
        <w:r>
          <w:rPr>
            <w:noProof/>
          </w:rPr>
          <w:fldChar w:fldCharType="begin"/>
        </w:r>
        <w:r>
          <w:rPr>
            <w:noProof/>
          </w:rPr>
          <w:instrText xml:space="preserve"> PAGEREF _Toc497126280 \h </w:instrText>
        </w:r>
        <w:r>
          <w:rPr>
            <w:noProof/>
          </w:rPr>
        </w:r>
        <w:r>
          <w:rPr>
            <w:noProof/>
          </w:rPr>
          <w:fldChar w:fldCharType="separate"/>
        </w:r>
        <w:r w:rsidR="005E4E1E">
          <w:rPr>
            <w:noProof/>
          </w:rPr>
          <w:t>9</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81" w:history="1">
        <w:r w:rsidRPr="00CF18DE">
          <w:rPr>
            <w:rStyle w:val="Lienhypertexte"/>
            <w:noProof/>
            <w:lang w:bidi="hi-IN"/>
          </w:rPr>
          <w:t>6.1 – Disponibilité des équipements</w:t>
        </w:r>
        <w:r>
          <w:rPr>
            <w:noProof/>
          </w:rPr>
          <w:tab/>
        </w:r>
        <w:r>
          <w:rPr>
            <w:noProof/>
          </w:rPr>
          <w:fldChar w:fldCharType="begin"/>
        </w:r>
        <w:r>
          <w:rPr>
            <w:noProof/>
          </w:rPr>
          <w:instrText xml:space="preserve"> PAGEREF _Toc497126281 \h </w:instrText>
        </w:r>
        <w:r>
          <w:rPr>
            <w:noProof/>
          </w:rPr>
        </w:r>
        <w:r>
          <w:rPr>
            <w:noProof/>
          </w:rPr>
          <w:fldChar w:fldCharType="separate"/>
        </w:r>
        <w:r w:rsidR="005E4E1E">
          <w:rPr>
            <w:noProof/>
          </w:rPr>
          <w:t>9</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82" w:history="1">
        <w:r w:rsidRPr="00CF18DE">
          <w:rPr>
            <w:rStyle w:val="Lienhypertexte"/>
            <w:rFonts w:eastAsia="Times New Roman" w:cs="Times New Roman"/>
            <w:noProof/>
            <w:lang w:eastAsia="ar-SA"/>
          </w:rPr>
          <w:t>6.2 –</w:t>
        </w:r>
        <w:r w:rsidRPr="00CF18DE">
          <w:rPr>
            <w:rStyle w:val="Lienhypertexte"/>
            <w:noProof/>
            <w:lang w:bidi="hi-IN"/>
          </w:rPr>
          <w:t xml:space="preserve"> Atteintes des objectifs du point de vue client</w:t>
        </w:r>
        <w:r>
          <w:rPr>
            <w:noProof/>
          </w:rPr>
          <w:tab/>
        </w:r>
        <w:r>
          <w:rPr>
            <w:noProof/>
          </w:rPr>
          <w:fldChar w:fldCharType="begin"/>
        </w:r>
        <w:r>
          <w:rPr>
            <w:noProof/>
          </w:rPr>
          <w:instrText xml:space="preserve"> PAGEREF _Toc497126282 \h </w:instrText>
        </w:r>
        <w:r>
          <w:rPr>
            <w:noProof/>
          </w:rPr>
        </w:r>
        <w:r>
          <w:rPr>
            <w:noProof/>
          </w:rPr>
          <w:fldChar w:fldCharType="separate"/>
        </w:r>
        <w:r w:rsidR="005E4E1E">
          <w:rPr>
            <w:noProof/>
          </w:rPr>
          <w:t>9</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83" w:history="1">
        <w:r w:rsidRPr="00CF18DE">
          <w:rPr>
            <w:rStyle w:val="Lienhypertexte"/>
            <w:noProof/>
            <w:lang w:bidi="hi-IN"/>
          </w:rPr>
          <w:t>6.3 – Avenants :</w:t>
        </w:r>
        <w:r>
          <w:rPr>
            <w:noProof/>
          </w:rPr>
          <w:tab/>
        </w:r>
        <w:r>
          <w:rPr>
            <w:noProof/>
          </w:rPr>
          <w:fldChar w:fldCharType="begin"/>
        </w:r>
        <w:r>
          <w:rPr>
            <w:noProof/>
          </w:rPr>
          <w:instrText xml:space="preserve"> PAGEREF _Toc497126283 \h </w:instrText>
        </w:r>
        <w:r>
          <w:rPr>
            <w:noProof/>
          </w:rPr>
        </w:r>
        <w:r>
          <w:rPr>
            <w:noProof/>
          </w:rPr>
          <w:fldChar w:fldCharType="separate"/>
        </w:r>
        <w:r w:rsidR="005E4E1E">
          <w:rPr>
            <w:noProof/>
          </w:rPr>
          <w:t>9</w:t>
        </w:r>
        <w:r>
          <w:rPr>
            <w:noProof/>
          </w:rPr>
          <w:fldChar w:fldCharType="end"/>
        </w:r>
      </w:hyperlink>
    </w:p>
    <w:p w:rsidR="002630A6" w:rsidRPr="00571292" w:rsidRDefault="002630A6">
      <w:pPr>
        <w:pStyle w:val="TM1"/>
        <w:rPr>
          <w:rFonts w:ascii="Calibri" w:eastAsia="Times New Roman" w:hAnsi="Calibri" w:cs="Times New Roman"/>
          <w:noProof/>
          <w:kern w:val="0"/>
          <w:sz w:val="22"/>
          <w:szCs w:val="22"/>
          <w:lang w:eastAsia="fr-FR" w:bidi="ar-SA"/>
        </w:rPr>
      </w:pPr>
      <w:hyperlink w:anchor="_Toc497126284" w:history="1">
        <w:r w:rsidRPr="00CF18DE">
          <w:rPr>
            <w:rStyle w:val="Lienhypertexte"/>
            <w:noProof/>
            <w:lang w:bidi="hi-IN"/>
          </w:rPr>
          <w:t>7 – Description de la tâche</w:t>
        </w:r>
        <w:r>
          <w:rPr>
            <w:noProof/>
          </w:rPr>
          <w:tab/>
        </w:r>
        <w:r>
          <w:rPr>
            <w:noProof/>
          </w:rPr>
          <w:fldChar w:fldCharType="begin"/>
        </w:r>
        <w:r>
          <w:rPr>
            <w:noProof/>
          </w:rPr>
          <w:instrText xml:space="preserve"> PAGEREF _Toc497126284 \h </w:instrText>
        </w:r>
        <w:r>
          <w:rPr>
            <w:noProof/>
          </w:rPr>
        </w:r>
        <w:r>
          <w:rPr>
            <w:noProof/>
          </w:rPr>
          <w:fldChar w:fldCharType="separate"/>
        </w:r>
        <w:r w:rsidR="005E4E1E">
          <w:rPr>
            <w:noProof/>
          </w:rPr>
          <w:t>10</w:t>
        </w:r>
        <w:r>
          <w:rPr>
            <w:noProof/>
          </w:rPr>
          <w:fldChar w:fldCharType="end"/>
        </w:r>
      </w:hyperlink>
    </w:p>
    <w:p w:rsidR="002630A6" w:rsidRPr="00571292" w:rsidRDefault="002630A6">
      <w:pPr>
        <w:pStyle w:val="TM1"/>
        <w:rPr>
          <w:rFonts w:ascii="Calibri" w:eastAsia="Times New Roman" w:hAnsi="Calibri" w:cs="Times New Roman"/>
          <w:noProof/>
          <w:kern w:val="0"/>
          <w:sz w:val="22"/>
          <w:szCs w:val="22"/>
          <w:lang w:eastAsia="fr-FR" w:bidi="ar-SA"/>
        </w:rPr>
      </w:pPr>
      <w:hyperlink w:anchor="_Toc497126285" w:history="1">
        <w:r w:rsidRPr="00CF18DE">
          <w:rPr>
            <w:rStyle w:val="Lienhypertexte"/>
            <w:noProof/>
            <w:lang w:bidi="hi-IN"/>
          </w:rPr>
          <w:t>8 – Observation de la commission de Validation</w:t>
        </w:r>
        <w:r>
          <w:rPr>
            <w:noProof/>
          </w:rPr>
          <w:tab/>
        </w:r>
        <w:r>
          <w:rPr>
            <w:noProof/>
          </w:rPr>
          <w:fldChar w:fldCharType="begin"/>
        </w:r>
        <w:r>
          <w:rPr>
            <w:noProof/>
          </w:rPr>
          <w:instrText xml:space="preserve"> PAGEREF _Toc497126285 \h </w:instrText>
        </w:r>
        <w:r>
          <w:rPr>
            <w:noProof/>
          </w:rPr>
        </w:r>
        <w:r>
          <w:rPr>
            <w:noProof/>
          </w:rPr>
          <w:fldChar w:fldCharType="separate"/>
        </w:r>
        <w:r w:rsidR="005E4E1E">
          <w:rPr>
            <w:noProof/>
          </w:rPr>
          <w:t>11</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86" w:history="1">
        <w:r w:rsidRPr="00CF18DE">
          <w:rPr>
            <w:rStyle w:val="Lienhypertexte"/>
            <w:noProof/>
            <w:lang w:bidi="hi-IN"/>
          </w:rPr>
          <w:t>8.1 – Avis formulé par la commission de validation :</w:t>
        </w:r>
        <w:r>
          <w:rPr>
            <w:noProof/>
          </w:rPr>
          <w:tab/>
        </w:r>
        <w:r>
          <w:rPr>
            <w:noProof/>
          </w:rPr>
          <w:fldChar w:fldCharType="begin"/>
        </w:r>
        <w:r>
          <w:rPr>
            <w:noProof/>
          </w:rPr>
          <w:instrText xml:space="preserve"> PAGEREF _Toc497126286 \h </w:instrText>
        </w:r>
        <w:r>
          <w:rPr>
            <w:noProof/>
          </w:rPr>
        </w:r>
        <w:r>
          <w:rPr>
            <w:noProof/>
          </w:rPr>
          <w:fldChar w:fldCharType="separate"/>
        </w:r>
        <w:r w:rsidR="005E4E1E">
          <w:rPr>
            <w:noProof/>
          </w:rPr>
          <w:t>11</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87" w:history="1">
        <w:r w:rsidRPr="00CF18DE">
          <w:rPr>
            <w:rStyle w:val="Lienhypertexte"/>
            <w:rFonts w:eastAsia="Times New Roman" w:cs="Times New Roman"/>
            <w:noProof/>
            <w:lang w:eastAsia="ar-SA"/>
          </w:rPr>
          <w:t>8.2 –</w:t>
        </w:r>
        <w:r w:rsidRPr="00CF18DE">
          <w:rPr>
            <w:rStyle w:val="Lienhypertexte"/>
            <w:noProof/>
            <w:lang w:bidi="hi-IN"/>
          </w:rPr>
          <w:t xml:space="preserve"> Nom des membres de la commission de validation académique :</w:t>
        </w:r>
        <w:r>
          <w:rPr>
            <w:noProof/>
          </w:rPr>
          <w:tab/>
        </w:r>
        <w:r>
          <w:rPr>
            <w:noProof/>
          </w:rPr>
          <w:fldChar w:fldCharType="begin"/>
        </w:r>
        <w:r>
          <w:rPr>
            <w:noProof/>
          </w:rPr>
          <w:instrText xml:space="preserve"> PAGEREF _Toc497126287 \h </w:instrText>
        </w:r>
        <w:r>
          <w:rPr>
            <w:noProof/>
          </w:rPr>
        </w:r>
        <w:r>
          <w:rPr>
            <w:noProof/>
          </w:rPr>
          <w:fldChar w:fldCharType="separate"/>
        </w:r>
        <w:r w:rsidR="005E4E1E">
          <w:rPr>
            <w:noProof/>
          </w:rPr>
          <w:t>11</w:t>
        </w:r>
        <w:r>
          <w:rPr>
            <w:noProof/>
          </w:rPr>
          <w:fldChar w:fldCharType="end"/>
        </w:r>
      </w:hyperlink>
    </w:p>
    <w:p w:rsidR="002630A6" w:rsidRPr="00571292" w:rsidRDefault="002630A6">
      <w:pPr>
        <w:pStyle w:val="TM2"/>
        <w:rPr>
          <w:rFonts w:ascii="Calibri" w:eastAsia="Times New Roman" w:hAnsi="Calibri" w:cs="Times New Roman"/>
          <w:noProof/>
          <w:kern w:val="0"/>
          <w:sz w:val="22"/>
          <w:szCs w:val="22"/>
          <w:lang w:eastAsia="fr-FR" w:bidi="ar-SA"/>
        </w:rPr>
      </w:pPr>
      <w:hyperlink w:anchor="_Toc497126288" w:history="1">
        <w:r w:rsidRPr="00CF18DE">
          <w:rPr>
            <w:rStyle w:val="Lienhypertexte"/>
            <w:i/>
            <w:iCs/>
            <w:noProof/>
            <w:lang w:bidi="hi-IN"/>
          </w:rPr>
          <w:t>8.3 –</w:t>
        </w:r>
        <w:r w:rsidRPr="00CF18DE">
          <w:rPr>
            <w:rStyle w:val="Lienhypertexte"/>
            <w:noProof/>
            <w:lang w:bidi="hi-IN"/>
          </w:rPr>
          <w:t xml:space="preserve"> Visa de l’autorité académique :</w:t>
        </w:r>
        <w:r>
          <w:rPr>
            <w:noProof/>
          </w:rPr>
          <w:tab/>
        </w:r>
        <w:r>
          <w:rPr>
            <w:noProof/>
          </w:rPr>
          <w:fldChar w:fldCharType="begin"/>
        </w:r>
        <w:r>
          <w:rPr>
            <w:noProof/>
          </w:rPr>
          <w:instrText xml:space="preserve"> PAGEREF _Toc497126288 \h </w:instrText>
        </w:r>
        <w:r>
          <w:rPr>
            <w:noProof/>
          </w:rPr>
        </w:r>
        <w:r>
          <w:rPr>
            <w:noProof/>
          </w:rPr>
          <w:fldChar w:fldCharType="separate"/>
        </w:r>
        <w:r w:rsidR="005E4E1E">
          <w:rPr>
            <w:noProof/>
          </w:rPr>
          <w:t>11</w:t>
        </w:r>
        <w:r>
          <w:rPr>
            <w:noProof/>
          </w:rPr>
          <w:fldChar w:fldCharType="end"/>
        </w:r>
      </w:hyperlink>
    </w:p>
    <w:p w:rsidR="00526E12" w:rsidRDefault="00526E12">
      <w:r>
        <w:fldChar w:fldCharType="end"/>
      </w:r>
    </w:p>
    <w:p w:rsidR="00526E12" w:rsidRDefault="00526E12">
      <w:pPr>
        <w:pStyle w:val="Titre1"/>
        <w:pageBreakBefore/>
      </w:pPr>
      <w:bookmarkStart w:id="0" w:name="_Toc497126267"/>
      <w:r>
        <w:lastRenderedPageBreak/>
        <w:t>Présentation et situation du projet dans son environnement</w:t>
      </w:r>
      <w:bookmarkEnd w:id="0"/>
    </w:p>
    <w:p w:rsidR="00526E12" w:rsidRDefault="00526E12">
      <w:pPr>
        <w:pStyle w:val="Titre2"/>
        <w:rPr>
          <w:rFonts w:eastAsia="Times New Roman" w:cs="Times New Roman"/>
          <w:sz w:val="20"/>
          <w:szCs w:val="20"/>
          <w:lang w:eastAsia="ar-SA" w:bidi="ar-SA"/>
        </w:rPr>
      </w:pPr>
      <w:bookmarkStart w:id="1" w:name="_Toc497126268"/>
      <w:r>
        <w:t>Contexte de réalisation</w:t>
      </w:r>
      <w:bookmarkEnd w:id="1"/>
    </w:p>
    <w:tbl>
      <w:tblPr>
        <w:tblW w:w="0" w:type="auto"/>
        <w:tblInd w:w="70" w:type="dxa"/>
        <w:tblLayout w:type="fixed"/>
        <w:tblCellMar>
          <w:top w:w="70" w:type="dxa"/>
          <w:left w:w="70" w:type="dxa"/>
          <w:bottom w:w="70" w:type="dxa"/>
          <w:right w:w="70" w:type="dxa"/>
        </w:tblCellMar>
        <w:tblLook w:val="0000"/>
      </w:tblPr>
      <w:tblGrid>
        <w:gridCol w:w="3261"/>
        <w:gridCol w:w="1913"/>
        <w:gridCol w:w="1913"/>
        <w:gridCol w:w="1913"/>
        <w:gridCol w:w="2050"/>
      </w:tblGrid>
      <w:tr w:rsidR="00526E12">
        <w:trPr>
          <w:trHeight w:val="335"/>
        </w:trPr>
        <w:tc>
          <w:tcPr>
            <w:tcW w:w="3261" w:type="dxa"/>
            <w:tcBorders>
              <w:top w:val="single" w:sz="4" w:space="0" w:color="000000"/>
              <w:left w:val="single" w:sz="4" w:space="0" w:color="000000"/>
              <w:bottom w:val="single" w:sz="4" w:space="0" w:color="000000"/>
            </w:tcBorders>
            <w:shd w:val="clear" w:color="auto" w:fill="auto"/>
          </w:tcPr>
          <w:p w:rsidR="00526E12" w:rsidRDefault="00526E12">
            <w:pPr>
              <w:tabs>
                <w:tab w:val="left" w:pos="647"/>
              </w:tabs>
              <w:snapToGrid w:val="0"/>
              <w:spacing w:before="180" w:after="60"/>
              <w:ind w:left="150" w:firstLine="0"/>
              <w:rPr>
                <w:rFonts w:eastAsia="Times New Roman" w:cs="Times New Roman"/>
                <w:sz w:val="20"/>
                <w:szCs w:val="20"/>
                <w:lang w:eastAsia="ar-SA" w:bidi="ar-SA"/>
              </w:rPr>
            </w:pPr>
            <w:r>
              <w:rPr>
                <w:rFonts w:eastAsia="Times New Roman" w:cs="Times New Roman"/>
                <w:sz w:val="20"/>
                <w:szCs w:val="20"/>
                <w:lang w:eastAsia="ar-SA" w:bidi="ar-SA"/>
              </w:rPr>
              <w:t>Constitution de l’équipe de projet :</w:t>
            </w:r>
          </w:p>
        </w:tc>
        <w:tc>
          <w:tcPr>
            <w:tcW w:w="1913" w:type="dxa"/>
            <w:tcBorders>
              <w:top w:val="single" w:sz="4" w:space="0" w:color="000000"/>
              <w:left w:val="single" w:sz="4" w:space="0" w:color="000000"/>
              <w:bottom w:val="single" w:sz="4" w:space="0" w:color="000000"/>
            </w:tcBorders>
            <w:shd w:val="clear" w:color="auto" w:fill="auto"/>
          </w:tcPr>
          <w:p w:rsidR="00526E12" w:rsidRDefault="00526E12">
            <w:pPr>
              <w:tabs>
                <w:tab w:val="left" w:pos="497"/>
              </w:tabs>
              <w:snapToGrid w:val="0"/>
              <w:jc w:val="center"/>
              <w:rPr>
                <w:rFonts w:eastAsia="Times New Roman" w:cs="Times New Roman"/>
                <w:sz w:val="20"/>
                <w:szCs w:val="20"/>
                <w:lang w:eastAsia="ar-SA" w:bidi="ar-SA"/>
              </w:rPr>
            </w:pPr>
            <w:r>
              <w:rPr>
                <w:rFonts w:eastAsia="Times New Roman" w:cs="Times New Roman"/>
                <w:sz w:val="20"/>
                <w:szCs w:val="20"/>
                <w:lang w:eastAsia="ar-SA" w:bidi="ar-SA"/>
              </w:rPr>
              <w:t xml:space="preserve">Étudiant 1                                                                                                              </w:t>
            </w:r>
          </w:p>
          <w:p w:rsidR="00526E12" w:rsidRDefault="00526E12">
            <w:pPr>
              <w:tabs>
                <w:tab w:val="right" w:pos="675"/>
                <w:tab w:val="right" w:pos="1701"/>
              </w:tabs>
              <w:snapToGrid w:val="0"/>
              <w:spacing w:before="28" w:after="28"/>
              <w:rPr>
                <w:rFonts w:eastAsia="Times New Roman" w:cs="Times New Roman"/>
                <w:sz w:val="20"/>
                <w:szCs w:val="20"/>
                <w:lang w:eastAsia="ar-SA" w:bidi="ar-SA"/>
              </w:rPr>
            </w:pPr>
            <w:r>
              <w:rPr>
                <w:rFonts w:eastAsia="Times New Roman" w:cs="Times New Roman"/>
                <w:sz w:val="20"/>
                <w:szCs w:val="20"/>
                <w:lang w:eastAsia="ar-SA" w:bidi="ar-SA"/>
              </w:rPr>
              <w:tab/>
              <w:t xml:space="preserve">EC </w:t>
            </w:r>
            <w:r>
              <w:rPr>
                <w:rFonts w:eastAsia="Times New Roman" w:cs="Times New Roman"/>
                <w:sz w:val="20"/>
                <w:szCs w:val="20"/>
                <w:lang w:eastAsia="ar-SA" w:bidi="ar-SA"/>
              </w:rPr>
              <w:fldChar w:fldCharType="begin">
                <w:ffData>
                  <w:name w:val="unnamed0"/>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IR </w:t>
            </w:r>
            <w:r>
              <w:rPr>
                <w:rFonts w:eastAsia="Times New Roman" w:cs="Times New Roman"/>
                <w:sz w:val="20"/>
                <w:szCs w:val="20"/>
                <w:lang w:eastAsia="ar-SA" w:bidi="ar-SA"/>
              </w:rPr>
              <w:fldChar w:fldCharType="begin">
                <w:ffData>
                  <w:name w:val="unnamed1"/>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c>
          <w:tcPr>
            <w:tcW w:w="1913" w:type="dxa"/>
            <w:tcBorders>
              <w:top w:val="single" w:sz="4" w:space="0" w:color="000000"/>
              <w:left w:val="single" w:sz="4" w:space="0" w:color="000000"/>
              <w:bottom w:val="single" w:sz="4" w:space="0" w:color="000000"/>
            </w:tcBorders>
            <w:shd w:val="clear" w:color="auto" w:fill="auto"/>
          </w:tcPr>
          <w:p w:rsidR="00526E12" w:rsidRDefault="00526E12">
            <w:pPr>
              <w:tabs>
                <w:tab w:val="left" w:pos="497"/>
              </w:tabs>
              <w:snapToGrid w:val="0"/>
              <w:jc w:val="center"/>
              <w:rPr>
                <w:rFonts w:eastAsia="Times New Roman" w:cs="Times New Roman"/>
                <w:sz w:val="20"/>
                <w:szCs w:val="20"/>
                <w:lang w:eastAsia="ar-SA" w:bidi="ar-SA"/>
              </w:rPr>
            </w:pPr>
            <w:r>
              <w:rPr>
                <w:rFonts w:eastAsia="Times New Roman" w:cs="Times New Roman"/>
                <w:sz w:val="20"/>
                <w:szCs w:val="20"/>
                <w:lang w:eastAsia="ar-SA" w:bidi="ar-SA"/>
              </w:rPr>
              <w:t xml:space="preserve">Étudiant 2                                                                                                              </w:t>
            </w:r>
          </w:p>
          <w:p w:rsidR="00526E12" w:rsidRDefault="00526E12">
            <w:pPr>
              <w:tabs>
                <w:tab w:val="right" w:pos="675"/>
                <w:tab w:val="right" w:pos="1701"/>
              </w:tabs>
              <w:snapToGrid w:val="0"/>
              <w:spacing w:before="28" w:after="28"/>
              <w:rPr>
                <w:rFonts w:eastAsia="Times New Roman" w:cs="Times New Roman"/>
                <w:sz w:val="20"/>
                <w:szCs w:val="20"/>
                <w:lang w:eastAsia="ar-SA" w:bidi="ar-SA"/>
              </w:rPr>
            </w:pPr>
            <w:r>
              <w:rPr>
                <w:rFonts w:eastAsia="Times New Roman" w:cs="Times New Roman"/>
                <w:sz w:val="20"/>
                <w:szCs w:val="20"/>
                <w:lang w:eastAsia="ar-SA" w:bidi="ar-SA"/>
              </w:rPr>
              <w:tab/>
              <w:t xml:space="preserve">EC </w:t>
            </w:r>
            <w:r>
              <w:rPr>
                <w:rFonts w:eastAsia="Times New Roman" w:cs="Times New Roman"/>
                <w:sz w:val="20"/>
                <w:szCs w:val="20"/>
                <w:lang w:eastAsia="ar-SA" w:bidi="ar-SA"/>
              </w:rPr>
              <w:fldChar w:fldCharType="begin">
                <w:ffData>
                  <w:name w:val="unnamed0"/>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IR </w:t>
            </w:r>
            <w:r>
              <w:rPr>
                <w:rFonts w:eastAsia="Times New Roman" w:cs="Times New Roman"/>
                <w:sz w:val="20"/>
                <w:szCs w:val="20"/>
                <w:lang w:eastAsia="ar-SA" w:bidi="ar-SA"/>
              </w:rPr>
              <w:fldChar w:fldCharType="begin">
                <w:ffData>
                  <w:name w:val="unnamed1"/>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c>
          <w:tcPr>
            <w:tcW w:w="1913" w:type="dxa"/>
            <w:tcBorders>
              <w:top w:val="single" w:sz="4" w:space="0" w:color="000000"/>
              <w:left w:val="single" w:sz="4" w:space="0" w:color="000000"/>
              <w:bottom w:val="single" w:sz="4" w:space="0" w:color="000000"/>
            </w:tcBorders>
            <w:shd w:val="clear" w:color="auto" w:fill="auto"/>
          </w:tcPr>
          <w:p w:rsidR="00526E12" w:rsidRDefault="00526E12">
            <w:pPr>
              <w:tabs>
                <w:tab w:val="left" w:pos="497"/>
              </w:tabs>
              <w:snapToGrid w:val="0"/>
              <w:jc w:val="center"/>
              <w:rPr>
                <w:rFonts w:eastAsia="Times New Roman" w:cs="Times New Roman"/>
                <w:sz w:val="20"/>
                <w:szCs w:val="20"/>
                <w:lang w:eastAsia="ar-SA" w:bidi="ar-SA"/>
              </w:rPr>
            </w:pPr>
            <w:r>
              <w:rPr>
                <w:rFonts w:eastAsia="Times New Roman" w:cs="Times New Roman"/>
                <w:sz w:val="20"/>
                <w:szCs w:val="20"/>
                <w:lang w:eastAsia="ar-SA" w:bidi="ar-SA"/>
              </w:rPr>
              <w:t xml:space="preserve">Étudiant 3 </w:t>
            </w:r>
          </w:p>
          <w:p w:rsidR="00526E12" w:rsidRDefault="00526E12">
            <w:pPr>
              <w:tabs>
                <w:tab w:val="right" w:pos="675"/>
                <w:tab w:val="right" w:pos="1701"/>
              </w:tabs>
              <w:snapToGrid w:val="0"/>
              <w:spacing w:before="28" w:after="28"/>
              <w:rPr>
                <w:rFonts w:eastAsia="Times New Roman" w:cs="Times New Roman"/>
                <w:sz w:val="20"/>
                <w:szCs w:val="20"/>
                <w:lang w:eastAsia="ar-SA" w:bidi="ar-SA"/>
              </w:rPr>
            </w:pPr>
            <w:r>
              <w:rPr>
                <w:rFonts w:eastAsia="Times New Roman" w:cs="Times New Roman"/>
                <w:sz w:val="20"/>
                <w:szCs w:val="20"/>
                <w:lang w:eastAsia="ar-SA" w:bidi="ar-SA"/>
              </w:rPr>
              <w:tab/>
              <w:t xml:space="preserve">EC </w:t>
            </w:r>
            <w:r>
              <w:rPr>
                <w:rFonts w:eastAsia="Times New Roman" w:cs="Times New Roman"/>
                <w:sz w:val="20"/>
                <w:szCs w:val="20"/>
                <w:lang w:eastAsia="ar-SA" w:bidi="ar-SA"/>
              </w:rPr>
              <w:fldChar w:fldCharType="begin">
                <w:ffData>
                  <w:name w:val="unnamed0"/>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IR </w:t>
            </w:r>
            <w:r>
              <w:rPr>
                <w:rFonts w:eastAsia="Times New Roman" w:cs="Times New Roman"/>
                <w:sz w:val="20"/>
                <w:szCs w:val="20"/>
                <w:lang w:eastAsia="ar-SA" w:bidi="ar-SA"/>
              </w:rPr>
              <w:fldChar w:fldCharType="begin">
                <w:ffData>
                  <w:name w:val="unnamed1"/>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c>
          <w:tcPr>
            <w:tcW w:w="2050" w:type="dxa"/>
            <w:tcBorders>
              <w:top w:val="single" w:sz="4" w:space="0" w:color="000000"/>
              <w:left w:val="single" w:sz="4" w:space="0" w:color="000000"/>
              <w:bottom w:val="single" w:sz="4" w:space="0" w:color="000000"/>
              <w:right w:val="single" w:sz="4" w:space="0" w:color="000000"/>
            </w:tcBorders>
            <w:shd w:val="clear" w:color="auto" w:fill="auto"/>
          </w:tcPr>
          <w:p w:rsidR="00526E12" w:rsidRDefault="00526E12">
            <w:pPr>
              <w:tabs>
                <w:tab w:val="left" w:pos="497"/>
              </w:tabs>
              <w:snapToGrid w:val="0"/>
              <w:jc w:val="center"/>
              <w:rPr>
                <w:rFonts w:eastAsia="Times New Roman" w:cs="Times New Roman"/>
                <w:sz w:val="20"/>
                <w:szCs w:val="20"/>
                <w:lang w:eastAsia="ar-SA" w:bidi="ar-SA"/>
              </w:rPr>
            </w:pPr>
            <w:r>
              <w:rPr>
                <w:rFonts w:eastAsia="Times New Roman" w:cs="Times New Roman"/>
                <w:sz w:val="20"/>
                <w:szCs w:val="20"/>
                <w:lang w:eastAsia="ar-SA" w:bidi="ar-SA"/>
              </w:rPr>
              <w:t xml:space="preserve">Étudiant 4                                                                                                              </w:t>
            </w:r>
          </w:p>
          <w:p w:rsidR="00526E12" w:rsidRDefault="00526E12">
            <w:pPr>
              <w:tabs>
                <w:tab w:val="right" w:pos="675"/>
                <w:tab w:val="right" w:pos="1701"/>
              </w:tabs>
              <w:snapToGrid w:val="0"/>
              <w:spacing w:before="28" w:after="28"/>
            </w:pPr>
            <w:r>
              <w:rPr>
                <w:rFonts w:eastAsia="Times New Roman" w:cs="Times New Roman"/>
                <w:sz w:val="20"/>
                <w:szCs w:val="20"/>
                <w:lang w:eastAsia="ar-SA" w:bidi="ar-SA"/>
              </w:rPr>
              <w:tab/>
              <w:t xml:space="preserve">EC </w:t>
            </w:r>
            <w:r>
              <w:rPr>
                <w:rFonts w:eastAsia="Times New Roman" w:cs="Times New Roman"/>
                <w:sz w:val="20"/>
                <w:szCs w:val="20"/>
                <w:lang w:eastAsia="ar-SA" w:bidi="ar-SA"/>
              </w:rPr>
              <w:fldChar w:fldCharType="begin">
                <w:ffData>
                  <w:name w:val="unnamed0"/>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IR </w:t>
            </w:r>
            <w:r>
              <w:rPr>
                <w:rFonts w:eastAsia="Times New Roman" w:cs="Times New Roman"/>
                <w:sz w:val="20"/>
                <w:szCs w:val="20"/>
                <w:lang w:eastAsia="ar-SA" w:bidi="ar-SA"/>
              </w:rPr>
              <w:fldChar w:fldCharType="begin">
                <w:ffData>
                  <w:name w:val="unnamed1"/>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blPrEx>
          <w:tblCellMar>
            <w:top w:w="0" w:type="dxa"/>
            <w:bottom w:w="0" w:type="dxa"/>
          </w:tblCellMar>
        </w:tblPrEx>
        <w:trPr>
          <w:trHeight w:val="315"/>
        </w:trPr>
        <w:tc>
          <w:tcPr>
            <w:tcW w:w="3261" w:type="dxa"/>
            <w:tcBorders>
              <w:top w:val="single" w:sz="4" w:space="0" w:color="000000"/>
              <w:left w:val="single" w:sz="4" w:space="0" w:color="000000"/>
              <w:bottom w:val="single" w:sz="4" w:space="0" w:color="000000"/>
            </w:tcBorders>
            <w:shd w:val="clear" w:color="auto" w:fill="auto"/>
            <w:vAlign w:val="center"/>
          </w:tcPr>
          <w:p w:rsidR="00526E12" w:rsidRDefault="00526E12">
            <w:pPr>
              <w:snapToGrid w:val="0"/>
              <w:spacing w:before="120" w:after="60"/>
              <w:ind w:left="150" w:firstLine="0"/>
              <w:rPr>
                <w:rFonts w:eastAsia="Times New Roman" w:cs="Times New Roman"/>
                <w:sz w:val="20"/>
                <w:szCs w:val="20"/>
                <w:lang w:eastAsia="ar-SA" w:bidi="ar-SA"/>
              </w:rPr>
            </w:pPr>
            <w:r>
              <w:rPr>
                <w:rFonts w:eastAsia="Times New Roman" w:cs="Times New Roman"/>
                <w:sz w:val="20"/>
                <w:szCs w:val="20"/>
                <w:lang w:eastAsia="ar-SA" w:bidi="ar-SA"/>
              </w:rPr>
              <w:t>Projet développé :</w:t>
            </w:r>
          </w:p>
        </w:tc>
        <w:tc>
          <w:tcPr>
            <w:tcW w:w="778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526E12" w:rsidRDefault="00526E12">
            <w:pPr>
              <w:tabs>
                <w:tab w:val="right" w:pos="3400"/>
                <w:tab w:val="right" w:pos="5388"/>
                <w:tab w:val="right" w:pos="7375"/>
              </w:tabs>
              <w:snapToGrid w:val="0"/>
              <w:spacing w:before="120" w:after="60"/>
            </w:pPr>
            <w:r>
              <w:rPr>
                <w:rFonts w:eastAsia="Times New Roman" w:cs="Times New Roman"/>
                <w:sz w:val="20"/>
                <w:szCs w:val="20"/>
                <w:lang w:eastAsia="ar-SA" w:bidi="ar-SA"/>
              </w:rPr>
              <w:tab/>
              <w:t xml:space="preserve">Au lycée ou en centre de formation </w:t>
            </w:r>
            <w:r>
              <w:rPr>
                <w:rFonts w:eastAsia="Times New Roman" w:cs="Times New Roman"/>
                <w:sz w:val="20"/>
                <w:szCs w:val="20"/>
                <w:lang w:eastAsia="ar-SA" w:bidi="ar-SA"/>
              </w:rPr>
              <w:fldChar w:fldCharType="begin">
                <w:ffData>
                  <w:name w:val="unnamed8"/>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En entreprise </w:t>
            </w:r>
            <w:r>
              <w:rPr>
                <w:rFonts w:eastAsia="Times New Roman" w:cs="Times New Roman"/>
                <w:sz w:val="20"/>
                <w:szCs w:val="20"/>
                <w:lang w:eastAsia="ar-SA" w:bidi="ar-SA"/>
              </w:rPr>
              <w:fldChar w:fldCharType="begin">
                <w:ffData>
                  <w:name w:val="unnamed9"/>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Mixte </w:t>
            </w:r>
            <w:r>
              <w:rPr>
                <w:rFonts w:eastAsia="Times New Roman" w:cs="Times New Roman"/>
                <w:sz w:val="20"/>
                <w:szCs w:val="20"/>
                <w:lang w:eastAsia="ar-SA" w:bidi="ar-SA"/>
              </w:rPr>
              <w:fldChar w:fldCharType="begin">
                <w:ffData>
                  <w:name w:val="unnamed10"/>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blPrEx>
          <w:tblCellMar>
            <w:top w:w="0" w:type="dxa"/>
            <w:bottom w:w="0" w:type="dxa"/>
          </w:tblCellMar>
        </w:tblPrEx>
        <w:tc>
          <w:tcPr>
            <w:tcW w:w="3261" w:type="dxa"/>
            <w:tcBorders>
              <w:left w:val="single" w:sz="4" w:space="0" w:color="000000"/>
              <w:bottom w:val="single" w:sz="4" w:space="0" w:color="000000"/>
            </w:tcBorders>
            <w:shd w:val="clear" w:color="auto" w:fill="auto"/>
          </w:tcPr>
          <w:p w:rsidR="00526E12" w:rsidRDefault="00526E12">
            <w:pPr>
              <w:spacing w:before="60" w:after="60"/>
              <w:ind w:left="150" w:firstLine="0"/>
              <w:rPr>
                <w:rFonts w:eastAsia="Times New Roman" w:cs="Times New Roman"/>
                <w:sz w:val="20"/>
                <w:szCs w:val="20"/>
                <w:lang w:eastAsia="ar-SA" w:bidi="ar-SA"/>
              </w:rPr>
            </w:pPr>
            <w:r>
              <w:rPr>
                <w:rFonts w:eastAsia="Times New Roman" w:cs="Times New Roman"/>
                <w:sz w:val="20"/>
                <w:szCs w:val="20"/>
                <w:lang w:eastAsia="ar-SA" w:bidi="ar-SA"/>
              </w:rPr>
              <w:t>Type de client ou donneur d’ordre (commanditaire) :</w:t>
            </w:r>
          </w:p>
        </w:tc>
        <w:tc>
          <w:tcPr>
            <w:tcW w:w="7789" w:type="dxa"/>
            <w:gridSpan w:val="4"/>
            <w:tcBorders>
              <w:top w:val="single" w:sz="4" w:space="0" w:color="000000"/>
              <w:left w:val="single" w:sz="4" w:space="0" w:color="000000"/>
              <w:bottom w:val="single" w:sz="4" w:space="0" w:color="000000"/>
              <w:right w:val="single" w:sz="4" w:space="0" w:color="000000"/>
            </w:tcBorders>
            <w:shd w:val="clear" w:color="auto" w:fill="auto"/>
          </w:tcPr>
          <w:p w:rsidR="00526E12" w:rsidRDefault="00526E12">
            <w:pPr>
              <w:tabs>
                <w:tab w:val="right" w:pos="5388"/>
                <w:tab w:val="right" w:pos="7375"/>
              </w:tabs>
              <w:snapToGrid w:val="0"/>
              <w:spacing w:before="62" w:after="28"/>
              <w:rPr>
                <w:rFonts w:eastAsia="Times New Roman" w:cs="Times New Roman"/>
                <w:sz w:val="20"/>
                <w:szCs w:val="20"/>
                <w:lang w:eastAsia="ar-SA" w:bidi="ar-SA"/>
              </w:rPr>
            </w:pPr>
            <w:r>
              <w:rPr>
                <w:rFonts w:eastAsia="Times New Roman" w:cs="Times New Roman"/>
                <w:sz w:val="20"/>
                <w:szCs w:val="20"/>
                <w:lang w:eastAsia="ar-SA" w:bidi="ar-SA"/>
              </w:rPr>
              <w:t>Entreprise ou</w:t>
            </w:r>
            <w:r>
              <w:rPr>
                <w:sz w:val="20"/>
                <w:szCs w:val="20"/>
                <w:lang w:eastAsia="ar-SA" w:bidi="ar-SA"/>
              </w:rPr>
              <w:t xml:space="preserve"> organisme</w:t>
            </w:r>
            <w:r>
              <w:rPr>
                <w:rFonts w:eastAsia="ArialMT" w:cs="ArialMT"/>
                <w:sz w:val="20"/>
                <w:szCs w:val="20"/>
                <w:lang w:eastAsia="ar-SA" w:bidi="ar-SA"/>
              </w:rPr>
              <w:t xml:space="preserve"> commanditaire</w:t>
            </w:r>
            <w:r>
              <w:rPr>
                <w:rFonts w:eastAsia="Times New Roman" w:cs="Times New Roman"/>
                <w:sz w:val="20"/>
                <w:szCs w:val="20"/>
                <w:lang w:eastAsia="ar-SA" w:bidi="ar-SA"/>
              </w:rPr>
              <w:t xml:space="preserve"> :</w:t>
            </w:r>
            <w:r>
              <w:rPr>
                <w:rFonts w:eastAsia="Times New Roman" w:cs="Times New Roman"/>
                <w:sz w:val="20"/>
                <w:szCs w:val="20"/>
                <w:lang w:eastAsia="ar-SA" w:bidi="ar-SA"/>
              </w:rPr>
              <w:tab/>
              <w:t xml:space="preserve">Oui </w:t>
            </w:r>
            <w:r>
              <w:rPr>
                <w:rFonts w:eastAsia="Times New Roman" w:cs="Times New Roman"/>
                <w:sz w:val="20"/>
                <w:szCs w:val="20"/>
                <w:lang w:eastAsia="ar-SA" w:bidi="ar-SA"/>
              </w:rPr>
              <w:fldChar w:fldCharType="begin">
                <w:ffData>
                  <w:name w:val="unnamed11"/>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Non </w:t>
            </w:r>
            <w:r>
              <w:rPr>
                <w:rFonts w:eastAsia="Times New Roman" w:cs="Times New Roman"/>
                <w:sz w:val="20"/>
                <w:szCs w:val="20"/>
                <w:lang w:eastAsia="ar-SA" w:bidi="ar-SA"/>
              </w:rPr>
              <w:fldChar w:fldCharType="begin">
                <w:ffData>
                  <w:name w:val="unnamed12"/>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p w:rsidR="00526E12" w:rsidRDefault="00526E12" w:rsidP="00C0648C">
            <w:pPr>
              <w:tabs>
                <w:tab w:val="left" w:pos="2765"/>
                <w:tab w:val="right" w:leader="dot" w:pos="7376"/>
              </w:tabs>
              <w:rPr>
                <w:sz w:val="20"/>
                <w:szCs w:val="20"/>
              </w:rPr>
            </w:pPr>
            <w:r>
              <w:rPr>
                <w:rFonts w:eastAsia="Times New Roman" w:cs="Times New Roman"/>
                <w:sz w:val="20"/>
                <w:szCs w:val="20"/>
                <w:lang w:eastAsia="ar-SA" w:bidi="ar-SA"/>
              </w:rPr>
              <w:t>Nom :</w:t>
            </w:r>
            <w:r>
              <w:rPr>
                <w:rFonts w:eastAsia="Times New Roman" w:cs="Times New Roman"/>
                <w:sz w:val="20"/>
                <w:szCs w:val="20"/>
                <w:lang w:eastAsia="ar-SA" w:bidi="ar-SA"/>
              </w:rPr>
              <w:tab/>
              <w:t>Aéroclub Cauchois</w:t>
            </w:r>
          </w:p>
          <w:p w:rsidR="00526E12" w:rsidRDefault="00526E12" w:rsidP="00C0648C">
            <w:pPr>
              <w:tabs>
                <w:tab w:val="left" w:pos="2765"/>
                <w:tab w:val="right" w:leader="dot" w:pos="7376"/>
              </w:tabs>
              <w:rPr>
                <w:rFonts w:eastAsia="Times New Roman" w:cs="Times New Roman"/>
                <w:sz w:val="20"/>
                <w:szCs w:val="20"/>
                <w:lang w:eastAsia="ar-SA" w:bidi="ar-SA"/>
              </w:rPr>
            </w:pPr>
            <w:r>
              <w:rPr>
                <w:sz w:val="20"/>
                <w:szCs w:val="20"/>
              </w:rPr>
              <w:t>Adresse</w:t>
            </w:r>
            <w:r>
              <w:rPr>
                <w:rFonts w:eastAsia="Times New Roman" w:cs="Times New Roman"/>
                <w:sz w:val="20"/>
                <w:szCs w:val="20"/>
                <w:lang w:eastAsia="ar-SA" w:bidi="ar-SA"/>
              </w:rPr>
              <w:t> :</w:t>
            </w:r>
            <w:r w:rsidR="00C0648C">
              <w:rPr>
                <w:rFonts w:eastAsia="Times New Roman" w:cs="Times New Roman"/>
                <w:sz w:val="20"/>
                <w:szCs w:val="20"/>
                <w:lang w:eastAsia="ar-SA" w:bidi="ar-SA"/>
              </w:rPr>
              <w:tab/>
            </w:r>
            <w:r>
              <w:rPr>
                <w:rFonts w:eastAsia="Times New Roman" w:cs="Times New Roman"/>
                <w:sz w:val="20"/>
                <w:szCs w:val="20"/>
                <w:lang w:eastAsia="ar-SA" w:bidi="ar-SA"/>
              </w:rPr>
              <w:t>Bourg 76490 Saint-Sylvain</w:t>
            </w:r>
          </w:p>
          <w:p w:rsidR="00526E12" w:rsidRDefault="00526E12" w:rsidP="00C0648C">
            <w:pPr>
              <w:tabs>
                <w:tab w:val="left" w:pos="2765"/>
              </w:tabs>
              <w:rPr>
                <w:rFonts w:eastAsia="Times New Roman" w:cs="Times New Roman"/>
                <w:sz w:val="20"/>
                <w:szCs w:val="20"/>
                <w:lang w:eastAsia="ar-SA" w:bidi="ar-SA"/>
              </w:rPr>
            </w:pPr>
            <w:r>
              <w:rPr>
                <w:rFonts w:eastAsia="Times New Roman" w:cs="Times New Roman"/>
                <w:sz w:val="20"/>
                <w:szCs w:val="20"/>
                <w:lang w:eastAsia="ar-SA" w:bidi="ar-SA"/>
              </w:rPr>
              <w:t>C</w:t>
            </w:r>
            <w:r w:rsidR="00C0648C">
              <w:rPr>
                <w:rFonts w:eastAsia="Times New Roman" w:cs="Times New Roman"/>
                <w:sz w:val="20"/>
                <w:szCs w:val="20"/>
                <w:lang w:eastAsia="ar-SA" w:bidi="ar-SA"/>
              </w:rPr>
              <w:t>ontact :</w:t>
            </w:r>
            <w:r w:rsidR="00C0648C">
              <w:rPr>
                <w:rFonts w:eastAsia="Times New Roman" w:cs="Times New Roman"/>
                <w:sz w:val="20"/>
                <w:szCs w:val="20"/>
                <w:lang w:eastAsia="ar-SA" w:bidi="ar-SA"/>
              </w:rPr>
              <w:tab/>
            </w:r>
            <w:r>
              <w:rPr>
                <w:rFonts w:eastAsia="Times New Roman" w:cs="Times New Roman"/>
                <w:sz w:val="20"/>
                <w:szCs w:val="20"/>
                <w:lang w:eastAsia="ar-SA" w:bidi="ar-SA"/>
              </w:rPr>
              <w:t>M Delaître Daniel</w:t>
            </w:r>
          </w:p>
          <w:p w:rsidR="00526E12" w:rsidRDefault="00526E12">
            <w:pPr>
              <w:tabs>
                <w:tab w:val="left" w:pos="850"/>
                <w:tab w:val="right" w:leader="dot" w:pos="7376"/>
              </w:tabs>
              <w:rPr>
                <w:rFonts w:eastAsia="Times New Roman" w:cs="Times New Roman"/>
                <w:sz w:val="20"/>
                <w:szCs w:val="20"/>
                <w:lang w:eastAsia="ar-SA" w:bidi="ar-SA"/>
              </w:rPr>
            </w:pPr>
            <w:r>
              <w:rPr>
                <w:rFonts w:eastAsia="Times New Roman" w:cs="Times New Roman"/>
                <w:sz w:val="20"/>
                <w:szCs w:val="20"/>
                <w:lang w:eastAsia="ar-SA" w:bidi="ar-SA"/>
              </w:rPr>
              <w:t>Origine du projet :</w:t>
            </w:r>
          </w:p>
          <w:p w:rsidR="00526E12" w:rsidRDefault="00526E12" w:rsidP="00DB1A1B">
            <w:pPr>
              <w:numPr>
                <w:ilvl w:val="0"/>
                <w:numId w:val="2"/>
              </w:numPr>
              <w:tabs>
                <w:tab w:val="right" w:pos="1772"/>
                <w:tab w:val="right" w:pos="5033"/>
                <w:tab w:val="left" w:pos="5741"/>
              </w:tabs>
              <w:spacing w:before="28" w:after="28"/>
              <w:ind w:left="1417" w:hanging="283"/>
              <w:rPr>
                <w:rFonts w:eastAsia="Times New Roman" w:cs="Times New Roman"/>
                <w:sz w:val="20"/>
                <w:szCs w:val="20"/>
                <w:lang w:eastAsia="ar-SA" w:bidi="ar-SA"/>
              </w:rPr>
            </w:pPr>
            <w:r>
              <w:rPr>
                <w:rFonts w:eastAsia="Times New Roman" w:cs="Times New Roman"/>
                <w:sz w:val="20"/>
                <w:szCs w:val="20"/>
                <w:lang w:eastAsia="ar-SA" w:bidi="ar-SA"/>
              </w:rPr>
              <w:t>Idée :</w:t>
            </w:r>
            <w:r>
              <w:rPr>
                <w:rFonts w:eastAsia="Times New Roman" w:cs="Times New Roman"/>
                <w:sz w:val="20"/>
                <w:szCs w:val="20"/>
                <w:lang w:eastAsia="ar-SA" w:bidi="ar-SA"/>
              </w:rPr>
              <w:tab/>
              <w:t xml:space="preserve">Lycée </w:t>
            </w:r>
            <w:r>
              <w:rPr>
                <w:rFonts w:eastAsia="Times New Roman" w:cs="Times New Roman"/>
                <w:sz w:val="20"/>
                <w:szCs w:val="20"/>
                <w:lang w:eastAsia="ar-SA" w:bidi="ar-SA"/>
              </w:rPr>
              <w:fldChar w:fldCharType="begin">
                <w:ffData>
                  <w:name w:val="unnamed133"/>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sidR="00DB1A1B">
              <w:rPr>
                <w:rFonts w:eastAsia="Times New Roman" w:cs="Times New Roman"/>
                <w:sz w:val="20"/>
                <w:szCs w:val="20"/>
                <w:lang w:eastAsia="ar-SA" w:bidi="ar-SA"/>
              </w:rPr>
              <w:tab/>
            </w:r>
            <w:r>
              <w:rPr>
                <w:rFonts w:eastAsia="Times New Roman" w:cs="Times New Roman"/>
                <w:sz w:val="20"/>
                <w:szCs w:val="20"/>
                <w:lang w:eastAsia="ar-SA" w:bidi="ar-SA"/>
              </w:rPr>
              <w:t xml:space="preserve">Entreprise </w:t>
            </w:r>
            <w:r>
              <w:rPr>
                <w:rFonts w:eastAsia="Times New Roman" w:cs="Times New Roman"/>
                <w:sz w:val="20"/>
                <w:szCs w:val="20"/>
                <w:lang w:eastAsia="ar-SA" w:bidi="ar-SA"/>
              </w:rPr>
              <w:fldChar w:fldCharType="begin">
                <w:ffData>
                  <w:name w:val="unnamed134"/>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p w:rsidR="00526E12" w:rsidRDefault="00526E12" w:rsidP="00DB1A1B">
            <w:pPr>
              <w:numPr>
                <w:ilvl w:val="0"/>
                <w:numId w:val="2"/>
              </w:numPr>
              <w:tabs>
                <w:tab w:val="left" w:pos="1773"/>
                <w:tab w:val="right" w:pos="5033"/>
                <w:tab w:val="right" w:pos="6876"/>
              </w:tabs>
              <w:spacing w:before="28" w:after="28"/>
              <w:ind w:left="1417" w:hanging="283"/>
              <w:rPr>
                <w:rFonts w:eastAsia="Times New Roman" w:cs="Times New Roman"/>
                <w:sz w:val="20"/>
                <w:szCs w:val="20"/>
                <w:lang w:eastAsia="ar-SA" w:bidi="ar-SA"/>
              </w:rPr>
            </w:pPr>
            <w:r>
              <w:rPr>
                <w:rFonts w:eastAsia="Times New Roman" w:cs="Times New Roman"/>
                <w:sz w:val="20"/>
                <w:szCs w:val="20"/>
                <w:lang w:eastAsia="ar-SA" w:bidi="ar-SA"/>
              </w:rPr>
              <w:t>Cahier des charges :</w:t>
            </w:r>
            <w:r>
              <w:rPr>
                <w:rFonts w:eastAsia="Times New Roman" w:cs="Times New Roman"/>
                <w:sz w:val="20"/>
                <w:szCs w:val="20"/>
                <w:lang w:eastAsia="ar-SA" w:bidi="ar-SA"/>
              </w:rPr>
              <w:tab/>
              <w:t xml:space="preserve">Lycée </w:t>
            </w:r>
            <w:r>
              <w:rPr>
                <w:rFonts w:eastAsia="Times New Roman" w:cs="Times New Roman"/>
                <w:sz w:val="20"/>
                <w:szCs w:val="20"/>
                <w:lang w:eastAsia="ar-SA" w:bidi="ar-SA"/>
              </w:rPr>
              <w:fldChar w:fldCharType="begin">
                <w:ffData>
                  <w:name w:val="unnamed135"/>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Entreprise </w:t>
            </w:r>
            <w:r>
              <w:rPr>
                <w:rFonts w:eastAsia="Times New Roman" w:cs="Times New Roman"/>
                <w:sz w:val="20"/>
                <w:szCs w:val="20"/>
                <w:lang w:eastAsia="ar-SA" w:bidi="ar-SA"/>
              </w:rPr>
              <w:fldChar w:fldCharType="begin">
                <w:ffData>
                  <w:name w:val="unnamed136"/>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p w:rsidR="00526E12" w:rsidRDefault="00526E12" w:rsidP="00DB1A1B">
            <w:pPr>
              <w:numPr>
                <w:ilvl w:val="0"/>
                <w:numId w:val="2"/>
              </w:numPr>
              <w:tabs>
                <w:tab w:val="left" w:pos="1773"/>
                <w:tab w:val="right" w:pos="5033"/>
                <w:tab w:val="right" w:pos="6876"/>
              </w:tabs>
              <w:spacing w:before="28" w:after="28"/>
              <w:ind w:left="1417" w:hanging="283"/>
            </w:pPr>
            <w:r>
              <w:rPr>
                <w:rFonts w:eastAsia="Times New Roman" w:cs="Times New Roman"/>
                <w:sz w:val="20"/>
                <w:szCs w:val="20"/>
                <w:lang w:eastAsia="ar-SA" w:bidi="ar-SA"/>
              </w:rPr>
              <w:t>Suivi du projet :</w:t>
            </w:r>
            <w:r>
              <w:rPr>
                <w:rFonts w:eastAsia="Times New Roman" w:cs="Times New Roman"/>
                <w:sz w:val="20"/>
                <w:szCs w:val="20"/>
                <w:lang w:eastAsia="ar-SA" w:bidi="ar-SA"/>
              </w:rPr>
              <w:tab/>
              <w:t xml:space="preserve">Lycée </w:t>
            </w:r>
            <w:r>
              <w:rPr>
                <w:rFonts w:eastAsia="Times New Roman" w:cs="Times New Roman"/>
                <w:sz w:val="20"/>
                <w:szCs w:val="20"/>
                <w:lang w:eastAsia="ar-SA" w:bidi="ar-SA"/>
              </w:rPr>
              <w:fldChar w:fldCharType="begin">
                <w:ffData>
                  <w:name w:val="unnamed131"/>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Entreprise </w:t>
            </w:r>
            <w:r>
              <w:rPr>
                <w:rFonts w:eastAsia="Times New Roman" w:cs="Times New Roman"/>
                <w:sz w:val="20"/>
                <w:szCs w:val="20"/>
                <w:lang w:eastAsia="ar-SA" w:bidi="ar-SA"/>
              </w:rPr>
              <w:fldChar w:fldCharType="begin">
                <w:ffData>
                  <w:name w:val="unnamed132"/>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blPrEx>
          <w:tblCellMar>
            <w:top w:w="0" w:type="dxa"/>
            <w:bottom w:w="0" w:type="dxa"/>
          </w:tblCellMar>
        </w:tblPrEx>
        <w:tc>
          <w:tcPr>
            <w:tcW w:w="3261" w:type="dxa"/>
            <w:tcBorders>
              <w:left w:val="single" w:sz="4" w:space="0" w:color="000000"/>
              <w:bottom w:val="single" w:sz="4" w:space="0" w:color="000000"/>
            </w:tcBorders>
            <w:shd w:val="clear" w:color="auto" w:fill="auto"/>
          </w:tcPr>
          <w:p w:rsidR="00526E12" w:rsidRDefault="00526E12" w:rsidP="00DB1A1B">
            <w:pPr>
              <w:spacing w:before="60" w:after="60"/>
              <w:ind w:left="150" w:firstLine="0"/>
              <w:rPr>
                <w:rFonts w:eastAsia="Times New Roman" w:cs="Times New Roman"/>
                <w:sz w:val="20"/>
                <w:szCs w:val="20"/>
                <w:lang w:eastAsia="ar-SA" w:bidi="ar-SA"/>
              </w:rPr>
            </w:pPr>
            <w:r>
              <w:rPr>
                <w:rFonts w:eastAsia="Times New Roman" w:cs="Times New Roman"/>
                <w:sz w:val="20"/>
                <w:szCs w:val="20"/>
                <w:lang w:eastAsia="ar-SA" w:bidi="ar-SA"/>
              </w:rPr>
              <w:t>Si le projet est développé</w:t>
            </w:r>
            <w:r w:rsidR="00DB1A1B">
              <w:rPr>
                <w:rFonts w:eastAsia="Times New Roman" w:cs="Times New Roman"/>
                <w:sz w:val="20"/>
                <w:szCs w:val="20"/>
                <w:lang w:eastAsia="ar-SA" w:bidi="ar-SA"/>
              </w:rPr>
              <w:t xml:space="preserve"> </w:t>
            </w:r>
            <w:r>
              <w:rPr>
                <w:rFonts w:eastAsia="Times New Roman" w:cs="Times New Roman"/>
                <w:sz w:val="20"/>
                <w:szCs w:val="20"/>
                <w:lang w:eastAsia="ar-SA" w:bidi="ar-SA"/>
              </w:rPr>
              <w:t>en partenariat avec une entreprise :</w:t>
            </w:r>
          </w:p>
        </w:tc>
        <w:tc>
          <w:tcPr>
            <w:tcW w:w="7789" w:type="dxa"/>
            <w:gridSpan w:val="4"/>
            <w:tcBorders>
              <w:left w:val="single" w:sz="4" w:space="0" w:color="000000"/>
              <w:bottom w:val="single" w:sz="4" w:space="0" w:color="000000"/>
              <w:right w:val="single" w:sz="4" w:space="0" w:color="000000"/>
            </w:tcBorders>
            <w:shd w:val="clear" w:color="auto" w:fill="auto"/>
          </w:tcPr>
          <w:p w:rsidR="00526E12" w:rsidRDefault="00526E12" w:rsidP="002630A6">
            <w:pPr>
              <w:tabs>
                <w:tab w:val="left" w:pos="4013"/>
                <w:tab w:val="right" w:leader="dot" w:pos="7376"/>
              </w:tabs>
              <w:spacing w:before="62"/>
              <w:rPr>
                <w:sz w:val="20"/>
                <w:szCs w:val="20"/>
              </w:rPr>
            </w:pPr>
            <w:r>
              <w:rPr>
                <w:rFonts w:eastAsia="Times New Roman" w:cs="Times New Roman"/>
                <w:sz w:val="20"/>
                <w:szCs w:val="20"/>
                <w:lang w:eastAsia="ar-SA" w:bidi="ar-SA"/>
              </w:rPr>
              <w:t>Nom de l’entreprise :</w:t>
            </w:r>
            <w:r>
              <w:rPr>
                <w:rFonts w:eastAsia="Times New Roman" w:cs="Times New Roman"/>
                <w:sz w:val="20"/>
                <w:szCs w:val="20"/>
                <w:lang w:eastAsia="ar-SA" w:bidi="ar-SA"/>
              </w:rPr>
              <w:tab/>
              <w:t>Aéroclub Cauchois</w:t>
            </w:r>
          </w:p>
          <w:p w:rsidR="00526E12" w:rsidRDefault="00526E12" w:rsidP="002630A6">
            <w:pPr>
              <w:tabs>
                <w:tab w:val="left" w:pos="4013"/>
                <w:tab w:val="left" w:pos="4022"/>
                <w:tab w:val="right" w:leader="dot" w:pos="7376"/>
              </w:tabs>
              <w:rPr>
                <w:rFonts w:eastAsia="Times New Roman" w:cs="Times New Roman"/>
                <w:color w:val="000000"/>
                <w:sz w:val="20"/>
                <w:szCs w:val="20"/>
                <w:lang w:eastAsia="ar-SA" w:bidi="ar-SA"/>
              </w:rPr>
            </w:pPr>
            <w:r>
              <w:rPr>
                <w:sz w:val="20"/>
                <w:szCs w:val="20"/>
              </w:rPr>
              <w:t>Adresse de l’entreprise</w:t>
            </w:r>
            <w:r>
              <w:rPr>
                <w:rFonts w:eastAsia="Times New Roman" w:cs="Times New Roman"/>
                <w:sz w:val="20"/>
                <w:szCs w:val="20"/>
                <w:lang w:eastAsia="ar-SA" w:bidi="ar-SA"/>
              </w:rPr>
              <w:t> :</w:t>
            </w:r>
            <w:r>
              <w:rPr>
                <w:sz w:val="20"/>
                <w:szCs w:val="20"/>
              </w:rPr>
              <w:tab/>
            </w:r>
            <w:r>
              <w:rPr>
                <w:rFonts w:eastAsia="Times New Roman" w:cs="Times New Roman"/>
                <w:sz w:val="20"/>
                <w:szCs w:val="20"/>
                <w:lang w:eastAsia="ar-SA" w:bidi="ar-SA"/>
              </w:rPr>
              <w:t>Bourg 76490 Saint-Sylvain</w:t>
            </w:r>
          </w:p>
          <w:p w:rsidR="00526E12" w:rsidRDefault="00526E12" w:rsidP="002630A6">
            <w:pPr>
              <w:tabs>
                <w:tab w:val="left" w:pos="4003"/>
                <w:tab w:val="left" w:pos="4022"/>
                <w:tab w:val="right" w:leader="dot" w:pos="7375"/>
              </w:tabs>
              <w:snapToGrid w:val="0"/>
              <w:spacing w:before="6" w:after="6"/>
              <w:rPr>
                <w:rFonts w:eastAsia="Times New Roman" w:cs="Times New Roman"/>
                <w:color w:val="000000"/>
                <w:sz w:val="20"/>
                <w:szCs w:val="20"/>
                <w:lang w:eastAsia="ar-SA" w:bidi="ar-SA"/>
              </w:rPr>
            </w:pPr>
            <w:r>
              <w:rPr>
                <w:rFonts w:eastAsia="Times New Roman" w:cs="Times New Roman"/>
                <w:color w:val="000000"/>
                <w:sz w:val="20"/>
                <w:szCs w:val="20"/>
                <w:lang w:eastAsia="ar-SA" w:bidi="ar-SA"/>
              </w:rPr>
              <w:t>Adresse site</w:t>
            </w:r>
            <w:r>
              <w:rPr>
                <w:rFonts w:eastAsia="Times New Roman" w:cs="Times New Roman"/>
                <w:sz w:val="20"/>
                <w:szCs w:val="20"/>
                <w:lang w:eastAsia="ar-SA" w:bidi="ar-SA"/>
              </w:rPr>
              <w:t> :</w:t>
            </w:r>
            <w:r>
              <w:rPr>
                <w:rFonts w:eastAsia="Times New Roman" w:cs="Times New Roman"/>
                <w:color w:val="000000"/>
                <w:sz w:val="20"/>
                <w:szCs w:val="20"/>
                <w:lang w:eastAsia="ar-SA" w:bidi="ar-SA"/>
              </w:rPr>
              <w:tab/>
              <w:t>Aeroclub.cauchois.free.fr</w:t>
            </w:r>
          </w:p>
          <w:p w:rsidR="00526E12" w:rsidRDefault="00526E12" w:rsidP="002630A6">
            <w:pPr>
              <w:tabs>
                <w:tab w:val="left" w:pos="710"/>
                <w:tab w:val="right" w:leader="dot" w:pos="3113"/>
                <w:tab w:val="left" w:pos="3688"/>
                <w:tab w:val="left" w:pos="4538"/>
                <w:tab w:val="right" w:leader="dot" w:pos="7375"/>
              </w:tabs>
              <w:spacing w:before="6" w:after="6"/>
            </w:pPr>
            <w:r>
              <w:rPr>
                <w:rFonts w:eastAsia="Times New Roman" w:cs="Times New Roman"/>
                <w:color w:val="000000"/>
                <w:sz w:val="20"/>
                <w:szCs w:val="20"/>
                <w:lang w:eastAsia="ar-SA" w:bidi="ar-SA"/>
              </w:rPr>
              <w:t>Tél.</w:t>
            </w:r>
            <w:r>
              <w:rPr>
                <w:rFonts w:eastAsia="Times New Roman" w:cs="Times New Roman"/>
                <w:sz w:val="20"/>
                <w:szCs w:val="20"/>
                <w:lang w:eastAsia="ar-SA" w:bidi="ar-SA"/>
              </w:rPr>
              <w:t> :</w:t>
            </w:r>
            <w:r>
              <w:rPr>
                <w:rFonts w:eastAsia="Times New Roman" w:cs="Times New Roman"/>
                <w:color w:val="000000"/>
                <w:sz w:val="20"/>
                <w:szCs w:val="20"/>
                <w:lang w:eastAsia="ar-SA" w:bidi="ar-SA"/>
              </w:rPr>
              <w:tab/>
              <w:t>06.13.42.12.37                        Courriel</w:t>
            </w:r>
            <w:r>
              <w:rPr>
                <w:rFonts w:eastAsia="Times New Roman" w:cs="Times New Roman"/>
                <w:sz w:val="20"/>
                <w:szCs w:val="20"/>
                <w:lang w:eastAsia="ar-SA" w:bidi="ar-SA"/>
              </w:rPr>
              <w:t> :</w:t>
            </w:r>
            <w:r>
              <w:rPr>
                <w:rFonts w:eastAsia="Times New Roman" w:cs="Times New Roman"/>
                <w:color w:val="000000"/>
                <w:sz w:val="20"/>
                <w:szCs w:val="20"/>
                <w:lang w:eastAsia="ar-SA" w:bidi="ar-SA"/>
              </w:rPr>
              <w:t xml:space="preserve">   aeroclubcauchois@gmail.com</w:t>
            </w:r>
          </w:p>
        </w:tc>
      </w:tr>
    </w:tbl>
    <w:p w:rsidR="00526E12" w:rsidRDefault="00526E12">
      <w:pPr>
        <w:rPr>
          <w:rFonts w:eastAsia="Times New Roman" w:cs="Times New Roman"/>
          <w:sz w:val="20"/>
          <w:lang w:eastAsia="ar-SA" w:bidi="ar-SA"/>
        </w:rPr>
      </w:pPr>
    </w:p>
    <w:p w:rsidR="00526E12" w:rsidRDefault="00526E12">
      <w:pPr>
        <w:pStyle w:val="Titre2"/>
        <w:rPr>
          <w:rFonts w:eastAsia="Times New Roman" w:cs="Times New Roman"/>
          <w:b w:val="0"/>
          <w:bCs w:val="0"/>
          <w:sz w:val="20"/>
          <w:szCs w:val="24"/>
          <w:lang w:eastAsia="ar-SA" w:bidi="ar-SA"/>
        </w:rPr>
      </w:pPr>
      <w:bookmarkStart w:id="2" w:name="_Toc497126269"/>
      <w:r>
        <w:t>Présentation du projet</w:t>
      </w:r>
      <w:bookmarkEnd w:id="2"/>
    </w:p>
    <w:p w:rsidR="00526E12" w:rsidRDefault="00526E12">
      <w:pPr>
        <w:rPr>
          <w:rFonts w:eastAsia="Times New Roman" w:cs="Times New Roman"/>
          <w:sz w:val="20"/>
          <w:lang w:eastAsia="ar-SA" w:bidi="ar-SA"/>
        </w:rPr>
      </w:pPr>
    </w:p>
    <w:p w:rsidR="00526E12" w:rsidRDefault="00526E12">
      <w:pPr>
        <w:tabs>
          <w:tab w:val="right" w:leader="dot" w:pos="11056"/>
        </w:tabs>
        <w:rPr>
          <w:rFonts w:eastAsia="Times New Roman" w:cs="Times New Roman"/>
          <w:sz w:val="20"/>
          <w:lang w:eastAsia="ar-SA" w:bidi="ar-SA"/>
        </w:rPr>
      </w:pPr>
      <w:r>
        <w:rPr>
          <w:rFonts w:eastAsia="Times New Roman" w:cs="Times New Roman"/>
          <w:sz w:val="20"/>
          <w:lang w:eastAsia="ar-SA" w:bidi="ar-SA"/>
        </w:rPr>
        <w:t xml:space="preserve">L'aéroclub Cauchois existe depuis la fin de la deuxième guerre mondiale. C'est un aéroclub qui se trouve sur l'ancienne base militaire américaine Lucky Strike. Il dispose d'une flotte de quatre avions, et regroupe une centaine d'adhérents. Chaque membre du club peut, via une application Internet réserver un avion de chez lui. Il se présente ensuite à l'aéroclub, prend la clef des hangars dans un boite à clefs, puis dispose de l'avion pour son vol. </w:t>
      </w:r>
    </w:p>
    <w:p w:rsidR="00526E12" w:rsidRDefault="00526E12">
      <w:pPr>
        <w:tabs>
          <w:tab w:val="right" w:leader="dot" w:pos="11056"/>
        </w:tabs>
        <w:rPr>
          <w:rFonts w:eastAsia="Times New Roman" w:cs="Times New Roman"/>
          <w:sz w:val="20"/>
          <w:lang w:eastAsia="ar-SA" w:bidi="ar-SA"/>
        </w:rPr>
      </w:pPr>
      <w:r>
        <w:rPr>
          <w:rFonts w:eastAsia="Times New Roman" w:cs="Times New Roman"/>
          <w:sz w:val="20"/>
          <w:lang w:eastAsia="ar-SA" w:bidi="ar-SA"/>
        </w:rPr>
        <w:t xml:space="preserve">Cet aérodrome ne dispose pas de contrôleur aérien. A ce titre, il n'y a donc pas de station météo officielle, et personne pour donner les informations concernant la direction et la vitesse du vent aux usagers du terrain. Le club s'est donc plusieurs fois équipé de stations météos  "grand </w:t>
      </w:r>
      <w:r w:rsidR="00BC434C">
        <w:rPr>
          <w:rFonts w:eastAsia="Times New Roman" w:cs="Times New Roman"/>
          <w:sz w:val="20"/>
          <w:lang w:eastAsia="ar-SA" w:bidi="ar-SA"/>
        </w:rPr>
        <w:t>public", mais celles-ci, de part</w:t>
      </w:r>
      <w:r>
        <w:rPr>
          <w:rFonts w:eastAsia="Times New Roman" w:cs="Times New Roman"/>
          <w:sz w:val="20"/>
          <w:lang w:eastAsia="ar-SA" w:bidi="ar-SA"/>
        </w:rPr>
        <w:t xml:space="preserve"> leurs pièces mobiles, ne durent guère longtemps, et laisse à désir</w:t>
      </w:r>
      <w:r w:rsidR="000E26F7">
        <w:rPr>
          <w:rFonts w:eastAsia="Times New Roman" w:cs="Times New Roman"/>
          <w:sz w:val="20"/>
          <w:lang w:eastAsia="ar-SA" w:bidi="ar-SA"/>
        </w:rPr>
        <w:t>er en terme de précision au fil</w:t>
      </w:r>
      <w:r>
        <w:rPr>
          <w:rFonts w:eastAsia="Times New Roman" w:cs="Times New Roman"/>
          <w:sz w:val="20"/>
          <w:lang w:eastAsia="ar-SA" w:bidi="ar-SA"/>
        </w:rPr>
        <w:t xml:space="preserve"> du temps (surtout pour les pièces mobiles de l'anémomètre et de la girouette). Il est, de plus, souvent difficile de garantir la maintenance des parties se trouvant sur le mat (remplacement des piles pour la transmission sans fils notamment).</w:t>
      </w:r>
    </w:p>
    <w:p w:rsidR="00526E12" w:rsidRDefault="00526E12">
      <w:pPr>
        <w:tabs>
          <w:tab w:val="right" w:leader="dot" w:pos="11056"/>
        </w:tabs>
        <w:rPr>
          <w:rFonts w:eastAsia="Times New Roman" w:cs="Times New Roman"/>
          <w:sz w:val="20"/>
          <w:lang w:eastAsia="ar-SA" w:bidi="ar-SA"/>
        </w:rPr>
      </w:pPr>
      <w:r>
        <w:rPr>
          <w:rFonts w:eastAsia="Times New Roman" w:cs="Times New Roman"/>
          <w:sz w:val="20"/>
          <w:lang w:eastAsia="ar-SA" w:bidi="ar-SA"/>
        </w:rPr>
        <w:t>Le club souhaiterait donc disposer d'une station météo f</w:t>
      </w:r>
      <w:r w:rsidR="00BC434C">
        <w:rPr>
          <w:rFonts w:eastAsia="Times New Roman" w:cs="Times New Roman"/>
          <w:sz w:val="20"/>
          <w:lang w:eastAsia="ar-SA" w:bidi="ar-SA"/>
        </w:rPr>
        <w:t>iable, robuste et bon marché</w:t>
      </w:r>
      <w:r>
        <w:rPr>
          <w:rFonts w:eastAsia="Times New Roman" w:cs="Times New Roman"/>
          <w:sz w:val="20"/>
          <w:lang w:eastAsia="ar-SA" w:bidi="ar-SA"/>
        </w:rPr>
        <w:t xml:space="preserve">, qui permettrait de donner les informations essentielles à ses membres pour préparer un vol. Chacun pourrait consulter de chez lui les paramètres météorologiques sur le site de l'aérodrome via un ordinateur relié à Internet, ou grâce à un terminal Android (Smartphone ou tablette équipés du Bluetooth®) une fois arrivé à l'aéroclub. </w:t>
      </w:r>
    </w:p>
    <w:p w:rsidR="00526E12" w:rsidRDefault="00526E12">
      <w:pPr>
        <w:tabs>
          <w:tab w:val="right" w:leader="dot" w:pos="11056"/>
        </w:tabs>
        <w:rPr>
          <w:rFonts w:eastAsia="Times New Roman" w:cs="Times New Roman"/>
          <w:sz w:val="20"/>
          <w:lang w:eastAsia="ar-SA" w:bidi="ar-SA"/>
        </w:rPr>
      </w:pPr>
    </w:p>
    <w:p w:rsidR="00526E12" w:rsidRDefault="00526E12">
      <w:pPr>
        <w:tabs>
          <w:tab w:val="right" w:leader="dot" w:pos="11056"/>
        </w:tabs>
        <w:rPr>
          <w:rFonts w:eastAsia="Times New Roman" w:cs="Times New Roman"/>
          <w:sz w:val="20"/>
          <w:lang w:eastAsia="ar-SA" w:bidi="ar-SA"/>
        </w:rPr>
      </w:pPr>
    </w:p>
    <w:p w:rsidR="00134B90" w:rsidRDefault="00134B90">
      <w:pPr>
        <w:tabs>
          <w:tab w:val="right" w:leader="dot" w:pos="11056"/>
        </w:tabs>
        <w:rPr>
          <w:rFonts w:eastAsia="Times New Roman" w:cs="Times New Roman"/>
          <w:sz w:val="20"/>
          <w:lang w:eastAsia="ar-SA" w:bidi="ar-SA"/>
        </w:rPr>
      </w:pPr>
    </w:p>
    <w:p w:rsidR="00526E12" w:rsidRDefault="00134B90" w:rsidP="00134B90">
      <w:pPr>
        <w:tabs>
          <w:tab w:val="right" w:leader="dot" w:pos="11056"/>
        </w:tabs>
        <w:rPr>
          <w:rFonts w:eastAsia="Times New Roman" w:cs="Times New Roman"/>
          <w:sz w:val="20"/>
          <w:lang w:eastAsia="ar-SA" w:bidi="ar-SA"/>
        </w:rPr>
      </w:pPr>
      <w:r>
        <w:rPr>
          <w:rFonts w:eastAsia="Times New Roman" w:cs="Times New Roman"/>
          <w:color w:val="800000"/>
          <w:sz w:val="20"/>
          <w:lang w:eastAsia="ar-SA" w:bidi="ar-SA"/>
        </w:rPr>
        <w:t xml:space="preserve">     </w:t>
      </w:r>
      <w:r w:rsidR="000E26F7">
        <w:rPr>
          <w:rFonts w:eastAsia="Times New Roman" w:cs="Times New Roman"/>
          <w:noProof/>
          <w:color w:val="800000"/>
          <w:sz w:val="20"/>
          <w:lang w:eastAsia="fr-FR" w:bidi="ar-SA"/>
        </w:rPr>
        <w:drawing>
          <wp:inline distT="0" distB="0" distL="0" distR="0">
            <wp:extent cx="3157220" cy="1871980"/>
            <wp:effectExtent l="19050" t="0" r="5080" b="0"/>
            <wp:docPr id="1" name="Image 1" descr="St_Valery_Vittefleur_05050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_Valery_Vittefleur_050501_01"/>
                    <pic:cNvPicPr>
                      <a:picLocks noChangeAspect="1" noChangeArrowheads="1"/>
                    </pic:cNvPicPr>
                  </pic:nvPicPr>
                  <pic:blipFill>
                    <a:blip r:embed="rId7"/>
                    <a:srcRect/>
                    <a:stretch>
                      <a:fillRect/>
                    </a:stretch>
                  </pic:blipFill>
                  <pic:spPr bwMode="auto">
                    <a:xfrm>
                      <a:off x="0" y="0"/>
                      <a:ext cx="3157220" cy="1871980"/>
                    </a:xfrm>
                    <a:prstGeom prst="rect">
                      <a:avLst/>
                    </a:prstGeom>
                    <a:noFill/>
                    <a:ln w="9525">
                      <a:noFill/>
                      <a:miter lim="800000"/>
                      <a:headEnd/>
                      <a:tailEnd/>
                    </a:ln>
                  </pic:spPr>
                </pic:pic>
              </a:graphicData>
            </a:graphic>
          </wp:inline>
        </w:drawing>
      </w:r>
      <w:r>
        <w:rPr>
          <w:rFonts w:eastAsia="Times New Roman" w:cs="Times New Roman"/>
          <w:color w:val="800000"/>
          <w:sz w:val="20"/>
          <w:lang w:eastAsia="ar-SA" w:bidi="ar-SA"/>
        </w:rPr>
        <w:t xml:space="preserve">        </w:t>
      </w:r>
      <w:r w:rsidR="000E26F7">
        <w:rPr>
          <w:rFonts w:eastAsia="Times New Roman" w:cs="Times New Roman"/>
          <w:noProof/>
          <w:color w:val="800000"/>
          <w:sz w:val="20"/>
          <w:lang w:eastAsia="fr-FR" w:bidi="ar-SA"/>
        </w:rPr>
        <w:drawing>
          <wp:inline distT="0" distB="0" distL="0" distR="0">
            <wp:extent cx="2812415" cy="1871980"/>
            <wp:effectExtent l="19050" t="0" r="6985" b="0"/>
            <wp:docPr id="2" name="Image 2" descr="St_Valery_en_Caux_aerodrome_070902_T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_Valery_en_Caux_aerodrome_070902_TWR"/>
                    <pic:cNvPicPr>
                      <a:picLocks noChangeAspect="1" noChangeArrowheads="1"/>
                    </pic:cNvPicPr>
                  </pic:nvPicPr>
                  <pic:blipFill>
                    <a:blip r:embed="rId8"/>
                    <a:srcRect/>
                    <a:stretch>
                      <a:fillRect/>
                    </a:stretch>
                  </pic:blipFill>
                  <pic:spPr bwMode="auto">
                    <a:xfrm>
                      <a:off x="0" y="0"/>
                      <a:ext cx="2812415" cy="1871980"/>
                    </a:xfrm>
                    <a:prstGeom prst="rect">
                      <a:avLst/>
                    </a:prstGeom>
                    <a:noFill/>
                    <a:ln w="9525">
                      <a:noFill/>
                      <a:miter lim="800000"/>
                      <a:headEnd/>
                      <a:tailEnd/>
                    </a:ln>
                  </pic:spPr>
                </pic:pic>
              </a:graphicData>
            </a:graphic>
          </wp:inline>
        </w:drawing>
      </w:r>
    </w:p>
    <w:p w:rsidR="00526E12" w:rsidRDefault="00526E12">
      <w:pPr>
        <w:tabs>
          <w:tab w:val="right" w:leader="dot" w:pos="11056"/>
        </w:tabs>
        <w:rPr>
          <w:rFonts w:eastAsia="Times New Roman" w:cs="Times New Roman"/>
          <w:sz w:val="20"/>
          <w:lang w:eastAsia="ar-SA" w:bidi="ar-SA"/>
        </w:rPr>
      </w:pPr>
    </w:p>
    <w:p w:rsidR="00526E12" w:rsidRDefault="00526E12">
      <w:pPr>
        <w:pStyle w:val="Titre2"/>
        <w:pageBreakBefore/>
        <w:rPr>
          <w:rFonts w:eastAsia="Times New Roman" w:cs="Times New Roman"/>
          <w:sz w:val="20"/>
          <w:szCs w:val="24"/>
          <w:lang w:eastAsia="ar-SA" w:bidi="ar-SA"/>
        </w:rPr>
      </w:pPr>
      <w:bookmarkStart w:id="3" w:name="_Toc497126270"/>
      <w:r>
        <w:lastRenderedPageBreak/>
        <w:t>Situation du projet dans son contexte</w:t>
      </w:r>
      <w:bookmarkEnd w:id="3"/>
    </w:p>
    <w:tbl>
      <w:tblPr>
        <w:tblW w:w="0" w:type="auto"/>
        <w:tblInd w:w="633" w:type="dxa"/>
        <w:tblLayout w:type="fixed"/>
        <w:tblCellMar>
          <w:left w:w="70" w:type="dxa"/>
          <w:right w:w="70" w:type="dxa"/>
        </w:tblCellMar>
        <w:tblLook w:val="0000"/>
      </w:tblPr>
      <w:tblGrid>
        <w:gridCol w:w="4475"/>
        <w:gridCol w:w="5594"/>
      </w:tblGrid>
      <w:tr w:rsidR="00526E12" w:rsidTr="003859B4">
        <w:tc>
          <w:tcPr>
            <w:tcW w:w="4475" w:type="dxa"/>
            <w:tcBorders>
              <w:top w:val="single" w:sz="4" w:space="0" w:color="000000"/>
              <w:left w:val="single" w:sz="4" w:space="0" w:color="000000"/>
              <w:bottom w:val="single" w:sz="4" w:space="0" w:color="000000"/>
            </w:tcBorders>
            <w:shd w:val="clear" w:color="auto" w:fill="auto"/>
          </w:tcPr>
          <w:p w:rsidR="003859B4" w:rsidRDefault="00526E12">
            <w:pPr>
              <w:snapToGrid w:val="0"/>
              <w:spacing w:before="62"/>
              <w:jc w:val="both"/>
            </w:pPr>
            <w:r>
              <w:rPr>
                <w:rFonts w:eastAsia="Times New Roman" w:cs="Times New Roman"/>
                <w:sz w:val="20"/>
                <w:lang w:eastAsia="ar-SA" w:bidi="ar-SA"/>
              </w:rPr>
              <w:t>Domaine d’activité du système support d’étude :</w:t>
            </w:r>
          </w:p>
          <w:p w:rsidR="003859B4" w:rsidRPr="003859B4" w:rsidRDefault="003859B4" w:rsidP="003859B4"/>
          <w:p w:rsidR="003859B4" w:rsidRPr="003859B4" w:rsidRDefault="003859B4" w:rsidP="003859B4"/>
          <w:p w:rsidR="003859B4" w:rsidRDefault="003859B4" w:rsidP="003859B4"/>
          <w:p w:rsidR="00526E12" w:rsidRPr="003859B4" w:rsidRDefault="00526E12" w:rsidP="003859B4">
            <w:pPr>
              <w:jc w:val="right"/>
            </w:pPr>
          </w:p>
        </w:tc>
        <w:tc>
          <w:tcPr>
            <w:tcW w:w="5594" w:type="dxa"/>
            <w:tcBorders>
              <w:top w:val="single" w:sz="4" w:space="0" w:color="000000"/>
              <w:bottom w:val="single" w:sz="4" w:space="0" w:color="000000"/>
              <w:right w:val="single" w:sz="4" w:space="0" w:color="000000"/>
            </w:tcBorders>
            <w:shd w:val="clear" w:color="auto" w:fill="auto"/>
          </w:tcPr>
          <w:p w:rsidR="00526E12" w:rsidRDefault="00526E12" w:rsidP="003859B4">
            <w:pPr>
              <w:snapToGrid w:val="0"/>
              <w:spacing w:before="62" w:after="6"/>
              <w:ind w:left="562" w:hanging="392"/>
            </w:pPr>
            <w:r>
              <w:rPr>
                <w:rFonts w:eastAsia="Times New Roman" w:cs="Times New Roman"/>
                <w:sz w:val="20"/>
                <w:lang w:eastAsia="ar-SA" w:bidi="ar-SA"/>
              </w:rPr>
              <w:fldChar w:fldCharType="begin">
                <w:ffData>
                  <w:name w:val="unnamed13"/>
                  <w:enabled/>
                  <w:calcOnExit w:val="0"/>
                  <w:checkBox>
                    <w:sizeAuto/>
                    <w:default w:val="0"/>
                    <w:checked/>
                  </w:checkBox>
                </w:ffData>
              </w:fldChar>
            </w:r>
            <w:r>
              <w:instrText xml:space="preserve"> FORMCHECKBOX </w:instrText>
            </w:r>
            <w:r>
              <w:rPr>
                <w:rFonts w:eastAsia="Times New Roman" w:cs="Times New Roman"/>
                <w:sz w:val="20"/>
                <w:lang w:eastAsia="ar-SA" w:bidi="ar-SA"/>
              </w:rPr>
            </w:r>
            <w:r>
              <w:rPr>
                <w:rFonts w:eastAsia="Times New Roman" w:cs="Times New Roman"/>
                <w:sz w:val="20"/>
                <w:lang w:eastAsia="ar-SA" w:bidi="ar-SA"/>
              </w:rPr>
              <w:fldChar w:fldCharType="end"/>
            </w:r>
            <w:r>
              <w:rPr>
                <w:rFonts w:eastAsia="Times New Roman" w:cs="Times New Roman"/>
                <w:sz w:val="20"/>
                <w:szCs w:val="20"/>
                <w:lang w:eastAsia="ar-SA" w:bidi="ar-SA"/>
              </w:rPr>
              <w:t xml:space="preserve"> </w:t>
            </w:r>
            <w:r>
              <w:rPr>
                <w:rFonts w:eastAsia="ArialMT" w:cs="ArialMT"/>
                <w:sz w:val="20"/>
                <w:szCs w:val="20"/>
                <w:lang w:eastAsia="ar-SA" w:bidi="ar-SA"/>
              </w:rPr>
              <w:t>télécommunications, téléphonie et réseaux téléphoniques ;</w:t>
            </w:r>
          </w:p>
          <w:p w:rsidR="00526E12" w:rsidRDefault="00526E12">
            <w:pPr>
              <w:autoSpaceDE w:val="0"/>
            </w:pPr>
            <w:r>
              <w:rPr>
                <w:rFonts w:eastAsia="Times New Roman" w:cs="Times New Roman"/>
                <w:sz w:val="20"/>
                <w:szCs w:val="20"/>
                <w:lang w:eastAsia="ar-SA" w:bidi="ar-SA"/>
              </w:rPr>
              <w:fldChar w:fldCharType="begin">
                <w:ffData>
                  <w:name w:val="unnamed14"/>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 xml:space="preserve"> </w:t>
            </w:r>
            <w:r>
              <w:rPr>
                <w:rFonts w:eastAsia="ArialMT" w:cs="ArialMT"/>
                <w:sz w:val="20"/>
                <w:szCs w:val="20"/>
              </w:rPr>
              <w:t>informatique, réseaux et infrastructures ;</w:t>
            </w:r>
          </w:p>
          <w:p w:rsidR="00526E12" w:rsidRDefault="00526E12">
            <w:pPr>
              <w:autoSpaceDE w:val="0"/>
            </w:pPr>
            <w:r>
              <w:rPr>
                <w:rFonts w:eastAsia="Times New Roman" w:cs="Times New Roman"/>
                <w:sz w:val="20"/>
                <w:szCs w:val="20"/>
                <w:lang w:eastAsia="ar-SA" w:bidi="ar-SA"/>
              </w:rPr>
              <w:fldChar w:fldCharType="begin">
                <w:ffData>
                  <w:name w:val="unnamed15"/>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 xml:space="preserve"> </w:t>
            </w:r>
            <w:r>
              <w:rPr>
                <w:rFonts w:eastAsia="ArialMT" w:cs="ArialMT"/>
                <w:sz w:val="20"/>
                <w:szCs w:val="20"/>
              </w:rPr>
              <w:t>multimédia, son et image, radio et télédiffusion ;</w:t>
            </w:r>
          </w:p>
          <w:p w:rsidR="00526E12" w:rsidRDefault="00526E12">
            <w:pPr>
              <w:autoSpaceDE w:val="0"/>
            </w:pPr>
            <w:r>
              <w:rPr>
                <w:rFonts w:eastAsia="Times New Roman" w:cs="Times New Roman"/>
                <w:sz w:val="20"/>
                <w:szCs w:val="20"/>
                <w:lang w:eastAsia="ar-SA" w:bidi="ar-SA"/>
              </w:rPr>
              <w:fldChar w:fldCharType="begin">
                <w:ffData>
                  <w:name w:val="unnamed16"/>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 xml:space="preserve"> </w:t>
            </w:r>
            <w:r>
              <w:rPr>
                <w:rFonts w:eastAsia="ArialMT" w:cs="ArialMT"/>
                <w:sz w:val="20"/>
                <w:szCs w:val="20"/>
              </w:rPr>
              <w:t>mobilité et systèmes embarqués ;</w:t>
            </w:r>
          </w:p>
          <w:p w:rsidR="00526E12" w:rsidRDefault="00526E12">
            <w:r>
              <w:rPr>
                <w:rFonts w:eastAsia="Times New Roman" w:cs="Times New Roman"/>
                <w:sz w:val="20"/>
                <w:szCs w:val="20"/>
                <w:lang w:eastAsia="ar-SA" w:bidi="ar-SA"/>
              </w:rPr>
              <w:fldChar w:fldCharType="begin">
                <w:ffData>
                  <w:name w:val="unnamed17"/>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 xml:space="preserve"> </w:t>
            </w:r>
            <w:r>
              <w:rPr>
                <w:sz w:val="20"/>
                <w:szCs w:val="20"/>
              </w:rPr>
              <w:t>électronique et informatique médicale ;</w:t>
            </w:r>
          </w:p>
          <w:p w:rsidR="00526E12" w:rsidRDefault="00526E12">
            <w:pPr>
              <w:autoSpaceDE w:val="0"/>
            </w:pPr>
            <w:r>
              <w:rPr>
                <w:rFonts w:eastAsia="Times New Roman" w:cs="Times New Roman"/>
                <w:sz w:val="20"/>
                <w:szCs w:val="20"/>
                <w:lang w:eastAsia="ar-SA" w:bidi="ar-SA"/>
              </w:rPr>
              <w:fldChar w:fldCharType="begin">
                <w:ffData>
                  <w:name w:val="unnamed18"/>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 xml:space="preserve"> </w:t>
            </w:r>
            <w:r>
              <w:rPr>
                <w:rFonts w:eastAsia="ArialMT" w:cs="ArialMT"/>
                <w:sz w:val="20"/>
                <w:szCs w:val="20"/>
              </w:rPr>
              <w:t>mesure, instrumentation et micro-systèmes ;</w:t>
            </w:r>
          </w:p>
          <w:p w:rsidR="00526E12" w:rsidRDefault="00526E12">
            <w:pPr>
              <w:autoSpaceDE w:val="0"/>
            </w:pPr>
            <w:r>
              <w:rPr>
                <w:rFonts w:eastAsia="Times New Roman" w:cs="Times New Roman"/>
                <w:sz w:val="20"/>
                <w:szCs w:val="20"/>
                <w:lang w:eastAsia="ar-SA" w:bidi="ar-SA"/>
              </w:rPr>
              <w:fldChar w:fldCharType="begin">
                <w:ffData>
                  <w:name w:val="unnamed19"/>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 xml:space="preserve"> </w:t>
            </w:r>
            <w:r>
              <w:rPr>
                <w:rFonts w:eastAsia="ArialMT" w:cs="ArialMT"/>
                <w:sz w:val="20"/>
                <w:szCs w:val="20"/>
              </w:rPr>
              <w:t>automatique et robotique.</w:t>
            </w:r>
          </w:p>
        </w:tc>
      </w:tr>
    </w:tbl>
    <w:p w:rsidR="00526E12" w:rsidRDefault="00526E12">
      <w:pPr>
        <w:rPr>
          <w:rFonts w:eastAsia="Times New Roman" w:cs="Times New Roman"/>
          <w:sz w:val="20"/>
          <w:lang w:eastAsia="ar-SA" w:bidi="ar-SA"/>
        </w:rPr>
      </w:pPr>
    </w:p>
    <w:p w:rsidR="00526E12" w:rsidRDefault="00526E12" w:rsidP="002630A6">
      <w:pPr>
        <w:pStyle w:val="Titre2"/>
        <w:rPr>
          <w:rFonts w:eastAsia="Times New Roman" w:cs="Times New Roman"/>
          <w:b w:val="0"/>
          <w:bCs w:val="0"/>
          <w:sz w:val="20"/>
          <w:szCs w:val="24"/>
          <w:lang w:eastAsia="ar-SA" w:bidi="ar-SA"/>
        </w:rPr>
      </w:pPr>
      <w:bookmarkStart w:id="4" w:name="_Toc497126271"/>
      <w:r>
        <w:t>Cahier des charges – Expression du besoin</w:t>
      </w:r>
      <w:bookmarkEnd w:id="4"/>
    </w:p>
    <w:p w:rsidR="00526E12" w:rsidRDefault="00526E12" w:rsidP="002630A6">
      <w:pPr>
        <w:tabs>
          <w:tab w:val="right" w:leader="dot" w:pos="11056"/>
        </w:tabs>
        <w:ind w:firstLine="0"/>
        <w:jc w:val="both"/>
        <w:rPr>
          <w:rFonts w:eastAsia="Times New Roman" w:cs="Times New Roman"/>
          <w:sz w:val="20"/>
          <w:lang w:eastAsia="ar-SA" w:bidi="ar-SA"/>
        </w:rPr>
      </w:pPr>
      <w:r>
        <w:rPr>
          <w:rFonts w:eastAsia="Times New Roman" w:cs="Times New Roman"/>
          <w:sz w:val="20"/>
          <w:lang w:eastAsia="ar-SA" w:bidi="ar-SA"/>
        </w:rPr>
        <w:t xml:space="preserve">L'équipe d'étudiants se propose donc de réaliser un système d'acquisition des paramètres météorologiques, ainsi qu'un système de mise à disposition pour les membres du club. On peut donc déjà dégager trois grandes parties. </w:t>
      </w:r>
    </w:p>
    <w:p w:rsidR="00526E12" w:rsidRDefault="00526E12" w:rsidP="002630A6">
      <w:pPr>
        <w:numPr>
          <w:ilvl w:val="0"/>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Pour ce qui concerne la partie acquisition des paramètres météorologiques :</w:t>
      </w:r>
    </w:p>
    <w:p w:rsidR="00526E12" w:rsidRDefault="00526E12" w:rsidP="002630A6">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Comme l'acquisition est réalisée en haut d'un mat de 6 mètres, le système devra être alimenté à partir d'un panneau solaire (afin de garantir son autonomie éne</w:t>
      </w:r>
      <w:r w:rsidR="000E26F7">
        <w:rPr>
          <w:rFonts w:eastAsia="Times New Roman" w:cs="Times New Roman"/>
          <w:sz w:val="20"/>
          <w:lang w:eastAsia="ar-SA" w:bidi="ar-SA"/>
        </w:rPr>
        <w:t>rgétique et limiter</w:t>
      </w:r>
      <w:r>
        <w:rPr>
          <w:rFonts w:eastAsia="Times New Roman" w:cs="Times New Roman"/>
          <w:sz w:val="20"/>
          <w:lang w:eastAsia="ar-SA" w:bidi="ar-SA"/>
        </w:rPr>
        <w:t xml:space="preserve"> les connectiques en cuivre). Ce panneau sera équipé d'un régulateur et d'une batterie 12V afin de garantir l'acquisition des mesures</w:t>
      </w:r>
      <w:r w:rsidR="000E26F7">
        <w:rPr>
          <w:rFonts w:eastAsia="Times New Roman" w:cs="Times New Roman"/>
          <w:sz w:val="20"/>
          <w:lang w:eastAsia="ar-SA" w:bidi="ar-SA"/>
        </w:rPr>
        <w:t>,</w:t>
      </w:r>
      <w:r>
        <w:rPr>
          <w:rFonts w:eastAsia="Times New Roman" w:cs="Times New Roman"/>
          <w:sz w:val="20"/>
          <w:lang w:eastAsia="ar-SA" w:bidi="ar-SA"/>
        </w:rPr>
        <w:t xml:space="preserve"> même en l'absence de soleil (au crépuscule par exemple, un avion pouvant voler 30 minutes avant le lever du soleil jusqu'à 30 minutes après le coucher).</w:t>
      </w:r>
    </w:p>
    <w:p w:rsidR="00526E12" w:rsidRDefault="00526E12" w:rsidP="002630A6">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Le système devra pouvoir mesurer la pression atmosphérique avec une précision de ±1 Hpa.</w:t>
      </w:r>
    </w:p>
    <w:p w:rsidR="00526E12" w:rsidRDefault="00526E12" w:rsidP="002630A6">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Le système devra pouvoir mesurer la température avec une précision de ±0,5 degrés.</w:t>
      </w:r>
    </w:p>
    <w:p w:rsidR="00526E12" w:rsidRDefault="00526E12" w:rsidP="002630A6">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Le système devra pouvoir mesurer le taux d'hygrométrie (qui permet de calculer le point de rosé et donc la base des nuages et le taux d'humidité) avec une précision de ±2%.</w:t>
      </w:r>
    </w:p>
    <w:p w:rsidR="00526E12" w:rsidRDefault="00526E12" w:rsidP="002630A6">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 xml:space="preserve">Le système devra donc pouvoir mesurer la vitesse et la direction du vent sans pièces mobiles. La technologie employée sera celle que l'on retrouve souvent sur les bateaux, à savoir une mesure par ultrasons. </w:t>
      </w:r>
    </w:p>
    <w:p w:rsidR="00526E12" w:rsidRDefault="00526E12" w:rsidP="002630A6">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Le système complet se tr</w:t>
      </w:r>
      <w:r w:rsidR="002630A6">
        <w:rPr>
          <w:rFonts w:eastAsia="Times New Roman" w:cs="Times New Roman"/>
          <w:sz w:val="20"/>
          <w:lang w:eastAsia="ar-SA" w:bidi="ar-SA"/>
        </w:rPr>
        <w:t xml:space="preserve">ouvant sur le mat communiquera, </w:t>
      </w:r>
      <w:r>
        <w:rPr>
          <w:rFonts w:eastAsia="Times New Roman" w:cs="Times New Roman"/>
          <w:sz w:val="20"/>
          <w:lang w:eastAsia="ar-SA" w:bidi="ar-SA"/>
        </w:rPr>
        <w:t>toutes les 5 secondes</w:t>
      </w:r>
      <w:r w:rsidR="002630A6">
        <w:rPr>
          <w:rFonts w:eastAsia="Times New Roman" w:cs="Times New Roman"/>
          <w:sz w:val="20"/>
          <w:lang w:eastAsia="ar-SA" w:bidi="ar-SA"/>
        </w:rPr>
        <w:t>,</w:t>
      </w:r>
      <w:r>
        <w:rPr>
          <w:rFonts w:eastAsia="Times New Roman" w:cs="Times New Roman"/>
          <w:sz w:val="20"/>
          <w:lang w:eastAsia="ar-SA" w:bidi="ar-SA"/>
        </w:rPr>
        <w:t xml:space="preserve"> l'ensemble des données en Bluetooth à un autre système numérique se trouvant dans le local de préparation des vols.</w:t>
      </w:r>
    </w:p>
    <w:p w:rsidR="00526E12" w:rsidRDefault="00526E12" w:rsidP="002630A6">
      <w:pPr>
        <w:tabs>
          <w:tab w:val="right" w:leader="dot" w:pos="11056"/>
        </w:tabs>
        <w:jc w:val="both"/>
        <w:rPr>
          <w:rFonts w:eastAsia="Times New Roman" w:cs="Times New Roman"/>
          <w:sz w:val="20"/>
          <w:lang w:eastAsia="ar-SA" w:bidi="ar-SA"/>
        </w:rPr>
      </w:pPr>
    </w:p>
    <w:p w:rsidR="00526E12" w:rsidRDefault="00526E12" w:rsidP="002630A6">
      <w:pPr>
        <w:numPr>
          <w:ilvl w:val="0"/>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Pour ce qui concerne le système numérique présent dans le local de préparation des vols :</w:t>
      </w:r>
    </w:p>
    <w:p w:rsidR="00526E12" w:rsidRDefault="00526E12" w:rsidP="002630A6">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Celui-ci devra récupérer via une liaison Bluetooth, toutes les informations issues du mat de façon cyclique toute</w:t>
      </w:r>
      <w:r w:rsidR="002630A6">
        <w:rPr>
          <w:rFonts w:eastAsia="Times New Roman" w:cs="Times New Roman"/>
          <w:sz w:val="20"/>
          <w:lang w:eastAsia="ar-SA" w:bidi="ar-SA"/>
        </w:rPr>
        <w:t>s</w:t>
      </w:r>
      <w:r>
        <w:rPr>
          <w:rFonts w:eastAsia="Times New Roman" w:cs="Times New Roman"/>
          <w:sz w:val="20"/>
          <w:lang w:eastAsia="ar-SA" w:bidi="ar-SA"/>
        </w:rPr>
        <w:t xml:space="preserve"> les 5 secondes. </w:t>
      </w:r>
    </w:p>
    <w:p w:rsidR="00526E12" w:rsidRDefault="00526E12" w:rsidP="002630A6">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N'ay</w:t>
      </w:r>
      <w:r w:rsidR="000E26F7">
        <w:rPr>
          <w:rFonts w:eastAsia="Times New Roman" w:cs="Times New Roman"/>
          <w:sz w:val="20"/>
          <w:lang w:eastAsia="ar-SA" w:bidi="ar-SA"/>
        </w:rPr>
        <w:t>ant pas de contrainte filaire, c</w:t>
      </w:r>
      <w:r>
        <w:rPr>
          <w:rFonts w:eastAsia="Times New Roman" w:cs="Times New Roman"/>
          <w:sz w:val="20"/>
          <w:lang w:eastAsia="ar-SA" w:bidi="ar-SA"/>
        </w:rPr>
        <w:t>e système sera alimenté via une prise secteur (le</w:t>
      </w:r>
      <w:r w:rsidR="002630A6">
        <w:rPr>
          <w:rFonts w:eastAsia="Times New Roman" w:cs="Times New Roman"/>
          <w:sz w:val="20"/>
          <w:lang w:eastAsia="ar-SA" w:bidi="ar-SA"/>
        </w:rPr>
        <w:t xml:space="preserve"> local dispose de l'électricité et</w:t>
      </w:r>
      <w:r>
        <w:rPr>
          <w:rFonts w:eastAsia="Times New Roman" w:cs="Times New Roman"/>
          <w:sz w:val="20"/>
          <w:lang w:eastAsia="ar-SA" w:bidi="ar-SA"/>
        </w:rPr>
        <w:t xml:space="preserve"> d'une arrivée Internet ADSL).</w:t>
      </w:r>
    </w:p>
    <w:p w:rsidR="00526E12" w:rsidRDefault="00526E12" w:rsidP="002630A6">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 xml:space="preserve">Ce système hébergera un site web qui permettra à l'ensemble des membres du club de voir les paramètres météorologiques sur le site de l'aérodrome. </w:t>
      </w:r>
    </w:p>
    <w:p w:rsidR="00526E12" w:rsidRDefault="00526E12" w:rsidP="002630A6">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Afin de vérifier le bon fonctionnement et l'acquisition des paramètres météorologiques, le système numérique présent dans le local di</w:t>
      </w:r>
      <w:r w:rsidR="0017653C">
        <w:rPr>
          <w:rFonts w:eastAsia="Times New Roman" w:cs="Times New Roman"/>
          <w:sz w:val="20"/>
          <w:lang w:eastAsia="ar-SA" w:bidi="ar-SA"/>
        </w:rPr>
        <w:t>sposera d'un petit afficheur LCD</w:t>
      </w:r>
      <w:r>
        <w:rPr>
          <w:rFonts w:eastAsia="Times New Roman" w:cs="Times New Roman"/>
          <w:sz w:val="20"/>
          <w:lang w:eastAsia="ar-SA" w:bidi="ar-SA"/>
        </w:rPr>
        <w:t xml:space="preserve"> qui permettra de visualiser les données météo directement.</w:t>
      </w:r>
    </w:p>
    <w:p w:rsidR="00526E12" w:rsidRDefault="00526E12" w:rsidP="002630A6">
      <w:pPr>
        <w:tabs>
          <w:tab w:val="right" w:leader="dot" w:pos="11056"/>
        </w:tabs>
        <w:jc w:val="both"/>
        <w:rPr>
          <w:rFonts w:eastAsia="Times New Roman" w:cs="Times New Roman"/>
          <w:sz w:val="20"/>
          <w:lang w:eastAsia="ar-SA" w:bidi="ar-SA"/>
        </w:rPr>
      </w:pPr>
    </w:p>
    <w:p w:rsidR="00526E12" w:rsidRDefault="00526E12" w:rsidP="002630A6">
      <w:pPr>
        <w:numPr>
          <w:ilvl w:val="0"/>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 xml:space="preserve">Enfin il sera nécessaire de créer une application pour Smartphone et tablette (équipées d'Android) afin que les usagers puissent consulter les paramètres </w:t>
      </w:r>
      <w:r w:rsidR="002630A6">
        <w:rPr>
          <w:rFonts w:eastAsia="Times New Roman" w:cs="Times New Roman"/>
          <w:sz w:val="20"/>
          <w:lang w:eastAsia="ar-SA" w:bidi="ar-SA"/>
        </w:rPr>
        <w:t>météorologiques une fois arrivé</w:t>
      </w:r>
      <w:r>
        <w:rPr>
          <w:rFonts w:eastAsia="Times New Roman" w:cs="Times New Roman"/>
          <w:sz w:val="20"/>
          <w:lang w:eastAsia="ar-SA" w:bidi="ar-SA"/>
        </w:rPr>
        <w:t xml:space="preserve"> sur le terrain. Les </w:t>
      </w:r>
      <w:r w:rsidR="000E26F7">
        <w:rPr>
          <w:rFonts w:eastAsia="Times New Roman" w:cs="Times New Roman"/>
          <w:sz w:val="20"/>
          <w:lang w:eastAsia="ar-SA" w:bidi="ar-SA"/>
        </w:rPr>
        <w:t>données seront donc transmisses</w:t>
      </w:r>
      <w:r>
        <w:rPr>
          <w:rFonts w:eastAsia="Times New Roman" w:cs="Times New Roman"/>
          <w:sz w:val="20"/>
          <w:lang w:eastAsia="ar-SA" w:bidi="ar-SA"/>
        </w:rPr>
        <w:t xml:space="preserve"> du mat en Bluetooth toutes les 5 secondes et récupérées par le Smartphone ou la tablette via l'application développée pour être affichées à l'écran. L'utilisateur pourra choisir différentes unités d'affichage :</w:t>
      </w:r>
    </w:p>
    <w:p w:rsidR="00526E12" w:rsidRDefault="00526E12" w:rsidP="002630A6">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vitesse du vent en m/s, en km/h ou en kts</w:t>
      </w:r>
      <w:r w:rsidR="0017653C">
        <w:rPr>
          <w:rFonts w:eastAsia="Times New Roman" w:cs="Times New Roman"/>
          <w:sz w:val="20"/>
          <w:lang w:eastAsia="ar-SA" w:bidi="ar-SA"/>
        </w:rPr>
        <w:t xml:space="preserve"> </w:t>
      </w:r>
      <w:r>
        <w:rPr>
          <w:rFonts w:eastAsia="Times New Roman" w:cs="Times New Roman"/>
          <w:sz w:val="20"/>
          <w:lang w:eastAsia="ar-SA" w:bidi="ar-SA"/>
        </w:rPr>
        <w:t>(nœuds).</w:t>
      </w:r>
    </w:p>
    <w:p w:rsidR="00526E12" w:rsidRDefault="00526E12" w:rsidP="002630A6">
      <w:pPr>
        <w:numPr>
          <w:ilvl w:val="1"/>
          <w:numId w:val="3"/>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température en degrés Celsius ou Fahrenheit.</w:t>
      </w:r>
    </w:p>
    <w:p w:rsidR="00526E12" w:rsidRDefault="00526E12" w:rsidP="002630A6">
      <w:pPr>
        <w:tabs>
          <w:tab w:val="right" w:leader="dot" w:pos="11056"/>
        </w:tabs>
        <w:ind w:firstLine="0"/>
        <w:jc w:val="both"/>
        <w:rPr>
          <w:rFonts w:eastAsia="Times New Roman" w:cs="Times New Roman"/>
          <w:sz w:val="20"/>
          <w:lang w:eastAsia="ar-SA" w:bidi="ar-SA"/>
        </w:rPr>
      </w:pPr>
    </w:p>
    <w:p w:rsidR="00526E12" w:rsidRDefault="00526E12">
      <w:pPr>
        <w:tabs>
          <w:tab w:val="right" w:leader="dot" w:pos="11056"/>
        </w:tabs>
        <w:rPr>
          <w:rFonts w:eastAsia="Times New Roman" w:cs="Times New Roman"/>
          <w:sz w:val="20"/>
          <w:lang w:eastAsia="ar-SA" w:bidi="ar-SA"/>
        </w:rPr>
      </w:pPr>
    </w:p>
    <w:p w:rsidR="00526E12" w:rsidRDefault="00526E12">
      <w:pPr>
        <w:sectPr w:rsidR="00526E12">
          <w:type w:val="continuous"/>
          <w:pgSz w:w="11906" w:h="16838"/>
          <w:pgMar w:top="425" w:right="425" w:bottom="425" w:left="425" w:header="720" w:footer="720" w:gutter="0"/>
          <w:cols w:space="720"/>
        </w:sectPr>
      </w:pPr>
    </w:p>
    <w:p w:rsidR="00526E12" w:rsidRDefault="000A14A6">
      <w:pPr>
        <w:pStyle w:val="Titre1"/>
      </w:pPr>
      <w:bookmarkStart w:id="5" w:name="_Toc497126272"/>
      <w:r>
        <w:rPr>
          <w:noProof/>
          <w:lang w:eastAsia="fr-FR" w:bidi="ar-SA"/>
        </w:rPr>
        <w:lastRenderedPageBreak/>
        <w:pict>
          <v:rect id="_x0000_s1092" style="position:absolute;left:0;text-align:left;margin-left:301.25pt;margin-top:23.05pt;width:279pt;height:231pt;z-index:251704320;mso-wrap-style:none;v-text-anchor:middle" filled="f" strokecolor="#0cf">
            <v:stroke color2="#f30" joinstyle="round"/>
          </v:rect>
        </w:pict>
      </w:r>
      <w:r>
        <w:rPr>
          <w:noProof/>
          <w:lang w:eastAsia="fr-FR" w:bidi="ar-SA"/>
        </w:rPr>
        <w:pict>
          <v:shape id="_x0000_s1030" type="#_x0000_t202" style="position:absolute;left:0;text-align:left;margin-left:372.35pt;margin-top:28.9pt;width:152.35pt;height:60.8pt;z-index:251681792" stroked="f">
            <v:fill color2="black"/>
            <v:stroke joinstyle="round"/>
            <v:textbox style="mso-rotate-with-shape:t" inset="0,0,0,0">
              <w:txbxContent>
                <w:p w:rsidR="00526E12" w:rsidRDefault="00526E12" w:rsidP="00E11FA8">
                  <w:pPr>
                    <w:ind w:firstLine="0"/>
                    <w:rPr>
                      <w:sz w:val="16"/>
                      <w:szCs w:val="16"/>
                    </w:rPr>
                  </w:pPr>
                  <w:r>
                    <w:rPr>
                      <w:sz w:val="16"/>
                      <w:szCs w:val="16"/>
                    </w:rPr>
                    <w:t>Mat contenant le système embarqué pour la mesure des paramètres météorologiques:</w:t>
                  </w:r>
                </w:p>
                <w:p w:rsidR="00526E12" w:rsidRDefault="00526E12">
                  <w:pPr>
                    <w:ind w:left="415" w:firstLine="0"/>
                    <w:rPr>
                      <w:sz w:val="16"/>
                      <w:szCs w:val="16"/>
                    </w:rPr>
                  </w:pPr>
                  <w:r>
                    <w:rPr>
                      <w:sz w:val="16"/>
                      <w:szCs w:val="16"/>
                    </w:rPr>
                    <w:t>-vitesse et direction du vent</w:t>
                  </w:r>
                </w:p>
                <w:p w:rsidR="00526E12" w:rsidRDefault="00526E12">
                  <w:pPr>
                    <w:ind w:left="415" w:firstLine="0"/>
                    <w:rPr>
                      <w:sz w:val="16"/>
                      <w:szCs w:val="16"/>
                    </w:rPr>
                  </w:pPr>
                  <w:r>
                    <w:rPr>
                      <w:sz w:val="16"/>
                      <w:szCs w:val="16"/>
                    </w:rPr>
                    <w:t>-température</w:t>
                  </w:r>
                </w:p>
                <w:p w:rsidR="00526E12" w:rsidRDefault="00526E12">
                  <w:pPr>
                    <w:ind w:left="415" w:firstLine="0"/>
                    <w:rPr>
                      <w:sz w:val="16"/>
                      <w:szCs w:val="16"/>
                    </w:rPr>
                  </w:pPr>
                  <w:r>
                    <w:rPr>
                      <w:sz w:val="16"/>
                      <w:szCs w:val="16"/>
                    </w:rPr>
                    <w:t>-humidité</w:t>
                  </w:r>
                </w:p>
                <w:p w:rsidR="00526E12" w:rsidRDefault="00526E12">
                  <w:pPr>
                    <w:ind w:left="415" w:firstLine="0"/>
                    <w:rPr>
                      <w:sz w:val="16"/>
                      <w:szCs w:val="16"/>
                    </w:rPr>
                  </w:pPr>
                  <w:r>
                    <w:rPr>
                      <w:sz w:val="16"/>
                      <w:szCs w:val="16"/>
                    </w:rPr>
                    <w:t>-pression</w:t>
                  </w:r>
                </w:p>
              </w:txbxContent>
            </v:textbox>
          </v:shape>
        </w:pict>
      </w:r>
      <w:r w:rsidR="00526E12">
        <w:t>Spécifications</w:t>
      </w:r>
      <w:bookmarkEnd w:id="5"/>
    </w:p>
    <w:p w:rsidR="00526E12" w:rsidRDefault="00526E12">
      <w:pPr>
        <w:pStyle w:val="Titre2"/>
      </w:pPr>
      <w:bookmarkStart w:id="6" w:name="_Toc497126273"/>
      <w:r>
        <w:t>Synoptique de l'architecture matérielle</w:t>
      </w:r>
      <w:bookmarkEnd w:id="6"/>
    </w:p>
    <w:p w:rsidR="00E11FA8" w:rsidRDefault="00526E12" w:rsidP="00E11FA8">
      <w:pPr>
        <w:rPr>
          <w:rFonts w:eastAsia="Times New Roman" w:cs="Times New Roman"/>
          <w:sz w:val="20"/>
          <w:lang w:eastAsia="ar-SA" w:bidi="ar-SA"/>
        </w:rPr>
      </w:pPr>
      <w:r>
        <w:rPr>
          <w:rFonts w:eastAsia="Times New Roman" w:cs="Times New Roman"/>
          <w:sz w:val="20"/>
          <w:lang w:eastAsia="ar-SA" w:bidi="ar-SA"/>
        </w:rPr>
        <w:t xml:space="preserve"> </w:t>
      </w:r>
    </w:p>
    <w:p w:rsidR="000A14A6" w:rsidRDefault="000E26F7" w:rsidP="00E11FA8">
      <w:pPr>
        <w:rPr>
          <w:rFonts w:eastAsia="Times New Roman" w:cs="Times New Roman"/>
          <w:sz w:val="20"/>
          <w:lang w:eastAsia="ar-SA" w:bidi="ar-SA"/>
        </w:rPr>
      </w:pPr>
      <w:r>
        <w:rPr>
          <w:rFonts w:eastAsia="Times New Roman" w:cs="Times New Roman"/>
          <w:noProof/>
          <w:sz w:val="20"/>
          <w:lang w:eastAsia="fr-FR" w:bidi="ar-SA"/>
        </w:rPr>
        <w:drawing>
          <wp:anchor distT="0" distB="0" distL="0" distR="0" simplePos="0" relativeHeight="251686912" behindDoc="0" locked="0" layoutInCell="1" allowOverlap="1">
            <wp:simplePos x="0" y="0"/>
            <wp:positionH relativeFrom="column">
              <wp:posOffset>5857240</wp:posOffset>
            </wp:positionH>
            <wp:positionV relativeFrom="paragraph">
              <wp:posOffset>74295</wp:posOffset>
            </wp:positionV>
            <wp:extent cx="578485" cy="501015"/>
            <wp:effectExtent l="19050" t="0" r="0" b="0"/>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578485" cy="501015"/>
                    </a:xfrm>
                    <a:prstGeom prst="rect">
                      <a:avLst/>
                    </a:prstGeom>
                    <a:solidFill>
                      <a:srgbClr val="FFFFFF"/>
                    </a:solidFill>
                    <a:ln w="9525">
                      <a:noFill/>
                      <a:miter lim="800000"/>
                      <a:headEnd/>
                      <a:tailEnd/>
                    </a:ln>
                  </pic:spPr>
                </pic:pic>
              </a:graphicData>
            </a:graphic>
          </wp:anchor>
        </w:drawing>
      </w:r>
    </w:p>
    <w:p w:rsidR="000A14A6" w:rsidRDefault="000A14A6" w:rsidP="00E11FA8">
      <w:pPr>
        <w:rPr>
          <w:rFonts w:eastAsia="Times New Roman" w:cs="Times New Roman"/>
          <w:sz w:val="20"/>
          <w:lang w:eastAsia="ar-SA" w:bidi="ar-SA"/>
        </w:rPr>
      </w:pPr>
    </w:p>
    <w:p w:rsidR="000A14A6" w:rsidRDefault="000E26F7" w:rsidP="00E11FA8">
      <w:pPr>
        <w:rPr>
          <w:rFonts w:eastAsia="Times New Roman" w:cs="Times New Roman"/>
          <w:sz w:val="20"/>
          <w:lang w:eastAsia="ar-SA" w:bidi="ar-SA"/>
        </w:rPr>
      </w:pPr>
      <w:r>
        <w:rPr>
          <w:rFonts w:eastAsia="Times New Roman" w:cs="Times New Roman"/>
          <w:noProof/>
          <w:sz w:val="20"/>
          <w:lang w:eastAsia="fr-FR" w:bidi="ar-SA"/>
        </w:rPr>
        <w:drawing>
          <wp:anchor distT="0" distB="0" distL="0" distR="0" simplePos="0" relativeHeight="251685888" behindDoc="0" locked="0" layoutInCell="1" allowOverlap="1">
            <wp:simplePos x="0" y="0"/>
            <wp:positionH relativeFrom="column">
              <wp:posOffset>4718050</wp:posOffset>
            </wp:positionH>
            <wp:positionV relativeFrom="paragraph">
              <wp:posOffset>19685</wp:posOffset>
            </wp:positionV>
            <wp:extent cx="1003300" cy="1641475"/>
            <wp:effectExtent l="19050" t="0" r="6350" b="0"/>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1003300" cy="1641475"/>
                    </a:xfrm>
                    <a:prstGeom prst="rect">
                      <a:avLst/>
                    </a:prstGeom>
                    <a:solidFill>
                      <a:srgbClr val="FFFFFF"/>
                    </a:solidFill>
                    <a:ln w="9525">
                      <a:noFill/>
                      <a:miter lim="800000"/>
                      <a:headEnd/>
                      <a:tailEnd/>
                    </a:ln>
                  </pic:spPr>
                </pic:pic>
              </a:graphicData>
            </a:graphic>
          </wp:anchor>
        </w:drawing>
      </w:r>
    </w:p>
    <w:p w:rsidR="000A14A6" w:rsidRDefault="000E26F7" w:rsidP="00E11FA8">
      <w:pPr>
        <w:rPr>
          <w:rFonts w:eastAsia="Times New Roman" w:cs="Times New Roman"/>
          <w:sz w:val="20"/>
          <w:lang w:eastAsia="ar-SA" w:bidi="ar-SA"/>
        </w:rPr>
      </w:pPr>
      <w:r>
        <w:rPr>
          <w:rFonts w:eastAsia="Times New Roman" w:cs="Times New Roman"/>
          <w:noProof/>
          <w:sz w:val="20"/>
          <w:lang w:eastAsia="fr-FR" w:bidi="ar-SA"/>
        </w:rPr>
        <w:drawing>
          <wp:anchor distT="0" distB="0" distL="0" distR="0" simplePos="0" relativeHeight="251693056" behindDoc="0" locked="0" layoutInCell="1" allowOverlap="1">
            <wp:simplePos x="0" y="0"/>
            <wp:positionH relativeFrom="column">
              <wp:posOffset>6012815</wp:posOffset>
            </wp:positionH>
            <wp:positionV relativeFrom="paragraph">
              <wp:posOffset>136525</wp:posOffset>
            </wp:positionV>
            <wp:extent cx="264160" cy="532130"/>
            <wp:effectExtent l="19050" t="0" r="2540" b="0"/>
            <wp:wrapNone/>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264160" cy="532130"/>
                    </a:xfrm>
                    <a:prstGeom prst="rect">
                      <a:avLst/>
                    </a:prstGeom>
                    <a:solidFill>
                      <a:srgbClr val="FFFFFF"/>
                    </a:solidFill>
                    <a:ln w="9525">
                      <a:noFill/>
                      <a:miter lim="800000"/>
                      <a:headEnd/>
                      <a:tailEnd/>
                    </a:ln>
                  </pic:spPr>
                </pic:pic>
              </a:graphicData>
            </a:graphic>
          </wp:anchor>
        </w:drawing>
      </w: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Default="000E26F7" w:rsidP="00E11FA8">
      <w:pPr>
        <w:rPr>
          <w:rFonts w:eastAsia="Times New Roman" w:cs="Times New Roman"/>
          <w:sz w:val="20"/>
          <w:lang w:eastAsia="ar-SA" w:bidi="ar-SA"/>
        </w:rPr>
      </w:pPr>
      <w:r>
        <w:rPr>
          <w:rFonts w:eastAsia="Times New Roman" w:cs="Times New Roman"/>
          <w:noProof/>
          <w:sz w:val="20"/>
          <w:lang w:eastAsia="fr-FR" w:bidi="ar-SA"/>
        </w:rPr>
        <w:drawing>
          <wp:anchor distT="0" distB="0" distL="0" distR="0" simplePos="0" relativeHeight="251692032" behindDoc="0" locked="0" layoutInCell="1" allowOverlap="1">
            <wp:simplePos x="0" y="0"/>
            <wp:positionH relativeFrom="column">
              <wp:posOffset>5886450</wp:posOffset>
            </wp:positionH>
            <wp:positionV relativeFrom="paragraph">
              <wp:posOffset>116205</wp:posOffset>
            </wp:positionV>
            <wp:extent cx="534035" cy="307340"/>
            <wp:effectExtent l="1905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srcRect/>
                    <a:stretch>
                      <a:fillRect/>
                    </a:stretch>
                  </pic:blipFill>
                  <pic:spPr bwMode="auto">
                    <a:xfrm>
                      <a:off x="0" y="0"/>
                      <a:ext cx="534035" cy="307340"/>
                    </a:xfrm>
                    <a:prstGeom prst="rect">
                      <a:avLst/>
                    </a:prstGeom>
                    <a:solidFill>
                      <a:srgbClr val="FFFFFF"/>
                    </a:solidFill>
                    <a:ln w="9525">
                      <a:noFill/>
                      <a:miter lim="800000"/>
                      <a:headEnd/>
                      <a:tailEnd/>
                    </a:ln>
                  </pic:spPr>
                </pic:pic>
              </a:graphicData>
            </a:graphic>
          </wp:anchor>
        </w:drawing>
      </w: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Default="000E26F7" w:rsidP="00E11FA8">
      <w:pPr>
        <w:rPr>
          <w:rFonts w:eastAsia="Times New Roman" w:cs="Times New Roman"/>
          <w:sz w:val="20"/>
          <w:lang w:eastAsia="ar-SA" w:bidi="ar-SA"/>
        </w:rPr>
      </w:pPr>
      <w:r>
        <w:rPr>
          <w:rFonts w:eastAsia="Times New Roman" w:cs="Times New Roman"/>
          <w:noProof/>
          <w:sz w:val="20"/>
          <w:lang w:eastAsia="fr-FR" w:bidi="ar-SA"/>
        </w:rPr>
        <w:drawing>
          <wp:anchor distT="0" distB="0" distL="0" distR="0" simplePos="0" relativeHeight="251682816" behindDoc="0" locked="0" layoutInCell="1" allowOverlap="1">
            <wp:simplePos x="0" y="0"/>
            <wp:positionH relativeFrom="column">
              <wp:posOffset>5975985</wp:posOffset>
            </wp:positionH>
            <wp:positionV relativeFrom="paragraph">
              <wp:posOffset>29210</wp:posOffset>
            </wp:positionV>
            <wp:extent cx="359410" cy="396875"/>
            <wp:effectExtent l="19050" t="0" r="2540" b="0"/>
            <wp:wrapNone/>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59410" cy="396875"/>
                    </a:xfrm>
                    <a:prstGeom prst="rect">
                      <a:avLst/>
                    </a:prstGeom>
                    <a:solidFill>
                      <a:srgbClr val="FFFFFF"/>
                    </a:solidFill>
                    <a:ln w="9525">
                      <a:noFill/>
                      <a:miter lim="800000"/>
                      <a:headEnd/>
                      <a:tailEnd/>
                    </a:ln>
                  </pic:spPr>
                </pic:pic>
              </a:graphicData>
            </a:graphic>
          </wp:anchor>
        </w:drawing>
      </w:r>
    </w:p>
    <w:p w:rsidR="000A14A6" w:rsidRDefault="000A14A6" w:rsidP="00E11FA8">
      <w:pPr>
        <w:rPr>
          <w:rFonts w:eastAsia="Times New Roman" w:cs="Times New Roman"/>
          <w:sz w:val="20"/>
          <w:lang w:eastAsia="ar-SA" w:bidi="ar-SA"/>
        </w:rPr>
      </w:pPr>
      <w:r>
        <w:rPr>
          <w:rFonts w:eastAsia="Times New Roman" w:cs="Times New Roman"/>
          <w:noProof/>
          <w:sz w:val="20"/>
          <w:lang w:eastAsia="fr-FR" w:bidi="ar-SA"/>
        </w:rPr>
        <w:pict>
          <v:group id="_x0000_s1157" style="position:absolute;left:0;text-align:left;margin-left:205.75pt;margin-top:60.05pt;width:38.6pt;height:22.6pt;rotation:-32867058fd;flip:x y;z-index:251705344" coordorigin="2819,10883" coordsize="1188,751">
            <v:shape id="_x0000_s1158" style="position:absolute;left:3099;top:11511;width:275;height:123;rotation:1477261fd" coordsize="275,211" path="m,200c59,100,119,,165,2v46,2,78,105,110,209e" filled="f">
              <v:path arrowok="t"/>
            </v:shape>
            <v:shape id="_x0000_s1159" style="position:absolute;left:2968;top:11329;width:632;height:280;rotation:1477261fd;mso-position-horizontal:absolute;mso-position-vertical:absolute" coordsize="275,211" path="m,200c59,100,119,,165,2v46,2,78,105,110,209e" filled="f">
              <v:path arrowok="t"/>
            </v:shape>
            <v:shape id="_x0000_s1160" style="position:absolute;left:2896;top:11096;width:902;height:370;rotation:1477261fd;mso-position-horizontal:absolute;mso-position-vertical:absolute" coordsize="275,211" path="m,200c59,100,119,,165,2v46,2,78,105,110,209e" filled="f">
              <v:path arrowok="t"/>
            </v:shape>
            <v:shape id="_x0000_s1161" style="position:absolute;left:2819;top:10883;width:1188;height:487;rotation:1477261fd;mso-position-horizontal:absolute;mso-position-vertical:absolute" coordsize="275,211" path="m,200c59,100,119,,165,2v46,2,78,105,110,209e" filled="f">
              <v:path arrowok="t"/>
            </v:shape>
          </v:group>
        </w:pict>
      </w:r>
      <w:r>
        <w:rPr>
          <w:rFonts w:eastAsia="Times New Roman" w:cs="Times New Roman"/>
          <w:noProof/>
          <w:sz w:val="20"/>
          <w:lang w:eastAsia="fr-FR" w:bidi="ar-SA"/>
        </w:rPr>
        <w:pict>
          <v:group id="_x0000_s1152" style="position:absolute;left:0;text-align:left;margin-left:322.9pt;margin-top:3.1pt;width:38.6pt;height:22.6pt;rotation:-21236617fd;flip:x y;z-index:251679744" coordorigin="2819,10883" coordsize="1188,751">
            <v:shape id="_x0000_s1153" style="position:absolute;left:3099;top:11511;width:275;height:123;rotation:1477261fd" coordsize="275,211" path="m,200c59,100,119,,165,2v46,2,78,105,110,209e" filled="f">
              <v:path arrowok="t"/>
            </v:shape>
            <v:shape id="_x0000_s1154" style="position:absolute;left:2968;top:11329;width:632;height:280;rotation:1477261fd;mso-position-horizontal:absolute;mso-position-vertical:absolute" coordsize="275,211" path="m,200c59,100,119,,165,2v46,2,78,105,110,209e" filled="f">
              <v:path arrowok="t"/>
            </v:shape>
            <v:shape id="_x0000_s1155" style="position:absolute;left:2896;top:11096;width:902;height:370;rotation:1477261fd;mso-position-horizontal:absolute;mso-position-vertical:absolute" coordsize="275,211" path="m,200c59,100,119,,165,2v46,2,78,105,110,209e" filled="f">
              <v:path arrowok="t"/>
            </v:shape>
            <v:shape id="_x0000_s1156" style="position:absolute;left:2819;top:10883;width:1188;height:487;rotation:1477261fd;mso-position-horizontal:absolute;mso-position-vertical:absolute" coordsize="275,211" path="m,200c59,100,119,,165,2v46,2,78,105,110,209e" filled="f">
              <v:path arrowok="t"/>
            </v:shape>
          </v:group>
        </w:pict>
      </w: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r>
        <w:rPr>
          <w:rFonts w:eastAsia="Times New Roman" w:cs="Times New Roman"/>
          <w:noProof/>
          <w:sz w:val="20"/>
          <w:lang w:eastAsia="fr-FR" w:bidi="ar-SA"/>
        </w:rPr>
        <w:pict>
          <v:shape id="_x0000_s1029" type="#_x0000_t202" style="position:absolute;left:0;text-align:left;margin-left:244.35pt;margin-top:5.25pt;width:68.05pt;height:17.75pt;z-index:251680768" filled="f" stroked="f">
            <v:stroke joinstyle="round"/>
            <v:textbox style="mso-rotate-with-shape:t" inset="0,0,0,0">
              <w:txbxContent>
                <w:p w:rsidR="00526E12" w:rsidRDefault="00526E12">
                  <w:pPr>
                    <w:rPr>
                      <w:sz w:val="16"/>
                      <w:szCs w:val="16"/>
                    </w:rPr>
                  </w:pPr>
                  <w:r>
                    <w:rPr>
                      <w:sz w:val="16"/>
                      <w:szCs w:val="16"/>
                    </w:rPr>
                    <w:t>Bluetooth</w:t>
                  </w:r>
                </w:p>
              </w:txbxContent>
            </v:textbox>
          </v:shape>
        </w:pict>
      </w: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r>
        <w:rPr>
          <w:rFonts w:eastAsia="Times New Roman" w:cs="Times New Roman"/>
          <w:noProof/>
          <w:sz w:val="20"/>
          <w:lang w:eastAsia="fr-FR" w:bidi="ar-SA"/>
        </w:rPr>
        <w:pict>
          <v:shape id="_x0000_s1077" type="#_x0000_t202" style="position:absolute;left:0;text-align:left;margin-left:480.85pt;margin-top:.2pt;width:68.05pt;height:17.75pt;z-index:251689984" filled="f" stroked="f">
            <v:stroke joinstyle="round"/>
            <v:textbox style="mso-rotate-with-shape:t" inset="0,0,0,0">
              <w:txbxContent>
                <w:p w:rsidR="00526E12" w:rsidRDefault="00526E12">
                  <w:pPr>
                    <w:rPr>
                      <w:sz w:val="16"/>
                      <w:szCs w:val="16"/>
                    </w:rPr>
                  </w:pPr>
                  <w:r>
                    <w:rPr>
                      <w:sz w:val="16"/>
                      <w:szCs w:val="16"/>
                    </w:rPr>
                    <w:t>Bluetooth</w:t>
                  </w:r>
                </w:p>
              </w:txbxContent>
            </v:textbox>
          </v:shape>
        </w:pict>
      </w:r>
    </w:p>
    <w:p w:rsidR="000A14A6" w:rsidRDefault="000A14A6" w:rsidP="00E11FA8">
      <w:pPr>
        <w:rPr>
          <w:rFonts w:eastAsia="Times New Roman" w:cs="Times New Roman"/>
          <w:sz w:val="20"/>
          <w:lang w:eastAsia="ar-SA" w:bidi="ar-SA"/>
        </w:rPr>
      </w:pPr>
      <w:r>
        <w:rPr>
          <w:rFonts w:eastAsia="Times New Roman" w:cs="Times New Roman"/>
          <w:noProof/>
          <w:sz w:val="20"/>
          <w:lang w:eastAsia="fr-FR" w:bidi="ar-SA"/>
        </w:rPr>
        <w:pict>
          <v:rect id="_x0000_s1089" style="position:absolute;left:0;text-align:left;margin-left:501.05pt;margin-top:6.45pt;width:225pt;height:222.9pt;z-index:251701248;mso-wrap-style:none;v-text-anchor:middle" filled="f" strokecolor="#3465a4">
            <v:stroke color2="#cb9a5b" joinstyle="round"/>
          </v:rect>
        </w:pict>
      </w:r>
      <w:r w:rsidR="000E26F7">
        <w:rPr>
          <w:rFonts w:eastAsia="Times New Roman" w:cs="Times New Roman"/>
          <w:noProof/>
          <w:sz w:val="20"/>
          <w:lang w:eastAsia="fr-FR" w:bidi="ar-SA"/>
        </w:rPr>
        <w:drawing>
          <wp:anchor distT="0" distB="0" distL="0" distR="0" simplePos="0" relativeHeight="251687936" behindDoc="0" locked="0" layoutInCell="1" allowOverlap="1">
            <wp:simplePos x="0" y="0"/>
            <wp:positionH relativeFrom="column">
              <wp:posOffset>880745</wp:posOffset>
            </wp:positionH>
            <wp:positionV relativeFrom="paragraph">
              <wp:posOffset>76200</wp:posOffset>
            </wp:positionV>
            <wp:extent cx="1746250" cy="1037590"/>
            <wp:effectExtent l="19050" t="0" r="6350"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srcRect/>
                    <a:stretch>
                      <a:fillRect/>
                    </a:stretch>
                  </pic:blipFill>
                  <pic:spPr bwMode="auto">
                    <a:xfrm>
                      <a:off x="0" y="0"/>
                      <a:ext cx="1746250" cy="1037590"/>
                    </a:xfrm>
                    <a:prstGeom prst="rect">
                      <a:avLst/>
                    </a:prstGeom>
                    <a:solidFill>
                      <a:srgbClr val="FFFFFF"/>
                    </a:solidFill>
                    <a:ln w="9525">
                      <a:noFill/>
                      <a:miter lim="800000"/>
                      <a:headEnd/>
                      <a:tailEnd/>
                    </a:ln>
                  </pic:spPr>
                </pic:pic>
              </a:graphicData>
            </a:graphic>
          </wp:anchor>
        </w:drawing>
      </w:r>
    </w:p>
    <w:p w:rsidR="000A14A6" w:rsidRDefault="000A14A6" w:rsidP="00E11FA8">
      <w:pPr>
        <w:rPr>
          <w:rFonts w:eastAsia="Times New Roman" w:cs="Times New Roman"/>
          <w:sz w:val="20"/>
          <w:lang w:eastAsia="ar-SA" w:bidi="ar-SA"/>
        </w:rPr>
      </w:pPr>
      <w:r>
        <w:rPr>
          <w:rFonts w:eastAsia="Times New Roman" w:cs="Times New Roman"/>
          <w:noProof/>
          <w:sz w:val="20"/>
          <w:lang w:eastAsia="fr-FR" w:bidi="ar-SA"/>
        </w:rPr>
        <w:pict>
          <v:group id="_x0000_s1167" style="position:absolute;left:0;text-align:left;margin-left:442.85pt;margin-top:-43.75pt;width:38.6pt;height:22.6pt;rotation:-27703151fd;flip:x y;z-index:251707392" coordorigin="2819,10883" coordsize="1188,751">
            <v:shape id="_x0000_s1168" style="position:absolute;left:3099;top:11511;width:275;height:123;rotation:1477261fd" coordsize="275,211" path="m,200c59,100,119,,165,2v46,2,78,105,110,209e" filled="f">
              <v:path arrowok="t"/>
            </v:shape>
            <v:shape id="_x0000_s1169" style="position:absolute;left:2968;top:11329;width:632;height:280;rotation:1477261fd;mso-position-horizontal:absolute;mso-position-vertical:absolute" coordsize="275,211" path="m,200c59,100,119,,165,2v46,2,78,105,110,209e" filled="f">
              <v:path arrowok="t"/>
            </v:shape>
            <v:shape id="_x0000_s1170" style="position:absolute;left:2896;top:11096;width:902;height:370;rotation:1477261fd;mso-position-horizontal:absolute;mso-position-vertical:absolute" coordsize="275,211" path="m,200c59,100,119,,165,2v46,2,78,105,110,209e" filled="f">
              <v:path arrowok="t"/>
            </v:shape>
            <v:shape id="_x0000_s1171" style="position:absolute;left:2819;top:10883;width:1188;height:487;rotation:1477261fd;mso-position-horizontal:absolute;mso-position-vertical:absolute" coordsize="275,211" path="m,200c59,100,119,,165,2v46,2,78,105,110,209e" filled="f">
              <v:path arrowok="t"/>
            </v:shape>
          </v:group>
        </w:pict>
      </w:r>
      <w:r>
        <w:rPr>
          <w:rFonts w:eastAsia="Times New Roman" w:cs="Times New Roman"/>
          <w:noProof/>
          <w:sz w:val="20"/>
          <w:lang w:eastAsia="fr-FR" w:bidi="ar-SA"/>
        </w:rPr>
        <w:pict>
          <v:group id="_x0000_s1162" style="position:absolute;left:0;text-align:left;margin-left:494.25pt;margin-top:8.6pt;width:38.6pt;height:22.6pt;rotation:-16056788fd;flip:x y;z-index:251706368" coordorigin="2819,10883" coordsize="1188,751">
            <v:shape id="_x0000_s1163" style="position:absolute;left:3099;top:11511;width:275;height:123;rotation:1477261fd" coordsize="275,211" path="m,200c59,100,119,,165,2v46,2,78,105,110,209e" filled="f">
              <v:path arrowok="t"/>
            </v:shape>
            <v:shape id="_x0000_s1164" style="position:absolute;left:2968;top:11329;width:632;height:280;rotation:1477261fd;mso-position-horizontal:absolute;mso-position-vertical:absolute" coordsize="275,211" path="m,200c59,100,119,,165,2v46,2,78,105,110,209e" filled="f">
              <v:path arrowok="t"/>
            </v:shape>
            <v:shape id="_x0000_s1165" style="position:absolute;left:2896;top:11096;width:902;height:370;rotation:1477261fd;mso-position-horizontal:absolute;mso-position-vertical:absolute" coordsize="275,211" path="m,200c59,100,119,,165,2v46,2,78,105,110,209e" filled="f">
              <v:path arrowok="t"/>
            </v:shape>
            <v:shape id="_x0000_s1166" style="position:absolute;left:2819;top:10883;width:1188;height:487;rotation:1477261fd;mso-position-horizontal:absolute;mso-position-vertical:absolute" coordsize="275,211" path="m,200c59,100,119,,165,2v46,2,78,105,110,209e" filled="f">
              <v:path arrowok="t"/>
            </v:shape>
          </v:group>
        </w:pict>
      </w:r>
      <w:r w:rsidR="000E26F7">
        <w:rPr>
          <w:rFonts w:eastAsia="Times New Roman" w:cs="Times New Roman"/>
          <w:noProof/>
          <w:sz w:val="20"/>
          <w:lang w:eastAsia="fr-FR" w:bidi="ar-SA"/>
        </w:rPr>
        <w:drawing>
          <wp:anchor distT="0" distB="0" distL="0" distR="0" simplePos="0" relativeHeight="251688960" behindDoc="0" locked="0" layoutInCell="1" allowOverlap="1">
            <wp:simplePos x="0" y="0"/>
            <wp:positionH relativeFrom="column">
              <wp:posOffset>1017270</wp:posOffset>
            </wp:positionH>
            <wp:positionV relativeFrom="paragraph">
              <wp:posOffset>78105</wp:posOffset>
            </wp:positionV>
            <wp:extent cx="1484630" cy="761365"/>
            <wp:effectExtent l="19050" t="0" r="1270" b="0"/>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cstate="print"/>
                    <a:srcRect/>
                    <a:stretch>
                      <a:fillRect/>
                    </a:stretch>
                  </pic:blipFill>
                  <pic:spPr bwMode="auto">
                    <a:xfrm>
                      <a:off x="0" y="0"/>
                      <a:ext cx="1484630" cy="761365"/>
                    </a:xfrm>
                    <a:prstGeom prst="rect">
                      <a:avLst/>
                    </a:prstGeom>
                    <a:solidFill>
                      <a:srgbClr val="FFFFFF"/>
                    </a:solidFill>
                    <a:ln w="9525">
                      <a:noFill/>
                      <a:miter lim="800000"/>
                      <a:headEnd/>
                      <a:tailEnd/>
                    </a:ln>
                  </pic:spPr>
                </pic:pic>
              </a:graphicData>
            </a:graphic>
          </wp:anchor>
        </w:drawing>
      </w:r>
    </w:p>
    <w:p w:rsidR="000A14A6" w:rsidRDefault="000A14A6" w:rsidP="00E11FA8">
      <w:pPr>
        <w:rPr>
          <w:rFonts w:eastAsia="Times New Roman" w:cs="Times New Roman"/>
          <w:sz w:val="20"/>
          <w:lang w:eastAsia="ar-SA" w:bidi="ar-SA"/>
        </w:rPr>
      </w:pPr>
    </w:p>
    <w:p w:rsidR="000A14A6" w:rsidRDefault="000E26F7" w:rsidP="00E11FA8">
      <w:pPr>
        <w:rPr>
          <w:rFonts w:eastAsia="Times New Roman" w:cs="Times New Roman"/>
          <w:sz w:val="20"/>
          <w:lang w:eastAsia="ar-SA" w:bidi="ar-SA"/>
        </w:rPr>
      </w:pPr>
      <w:r>
        <w:rPr>
          <w:rFonts w:eastAsia="Times New Roman" w:cs="Times New Roman"/>
          <w:noProof/>
          <w:sz w:val="20"/>
          <w:lang w:eastAsia="fr-FR" w:bidi="ar-SA"/>
        </w:rPr>
        <w:drawing>
          <wp:anchor distT="0" distB="0" distL="0" distR="0" simplePos="0" relativeHeight="251691008" behindDoc="0" locked="0" layoutInCell="1" allowOverlap="1">
            <wp:simplePos x="0" y="0"/>
            <wp:positionH relativeFrom="column">
              <wp:posOffset>6730365</wp:posOffset>
            </wp:positionH>
            <wp:positionV relativeFrom="paragraph">
              <wp:posOffset>104140</wp:posOffset>
            </wp:positionV>
            <wp:extent cx="598170" cy="1040765"/>
            <wp:effectExtent l="1905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srcRect/>
                    <a:stretch>
                      <a:fillRect/>
                    </a:stretch>
                  </pic:blipFill>
                  <pic:spPr bwMode="auto">
                    <a:xfrm>
                      <a:off x="0" y="0"/>
                      <a:ext cx="598170" cy="1040765"/>
                    </a:xfrm>
                    <a:prstGeom prst="rect">
                      <a:avLst/>
                    </a:prstGeom>
                    <a:solidFill>
                      <a:srgbClr val="FFFFFF"/>
                    </a:solidFill>
                    <a:ln w="9525">
                      <a:noFill/>
                      <a:miter lim="800000"/>
                      <a:headEnd/>
                      <a:tailEnd/>
                    </a:ln>
                  </pic:spPr>
                </pic:pic>
              </a:graphicData>
            </a:graphic>
          </wp:anchor>
        </w:drawing>
      </w:r>
    </w:p>
    <w:p w:rsidR="000A14A6" w:rsidRDefault="000E26F7" w:rsidP="00E11FA8">
      <w:pPr>
        <w:rPr>
          <w:rFonts w:eastAsia="Times New Roman" w:cs="Times New Roman"/>
          <w:sz w:val="20"/>
          <w:lang w:eastAsia="ar-SA" w:bidi="ar-SA"/>
        </w:rPr>
      </w:pPr>
      <w:r>
        <w:rPr>
          <w:rFonts w:eastAsia="Times New Roman" w:cs="Times New Roman"/>
          <w:noProof/>
          <w:sz w:val="20"/>
          <w:lang w:eastAsia="fr-FR" w:bidi="ar-SA"/>
        </w:rPr>
        <w:drawing>
          <wp:anchor distT="0" distB="0" distL="0" distR="0" simplePos="0" relativeHeight="251697152" behindDoc="0" locked="0" layoutInCell="1" allowOverlap="1">
            <wp:simplePos x="0" y="0"/>
            <wp:positionH relativeFrom="column">
              <wp:posOffset>7823835</wp:posOffset>
            </wp:positionH>
            <wp:positionV relativeFrom="paragraph">
              <wp:posOffset>32385</wp:posOffset>
            </wp:positionV>
            <wp:extent cx="725805" cy="419100"/>
            <wp:effectExtent l="19050" t="0" r="0" b="0"/>
            <wp:wrapNone/>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srcRect/>
                    <a:stretch>
                      <a:fillRect/>
                    </a:stretch>
                  </pic:blipFill>
                  <pic:spPr bwMode="auto">
                    <a:xfrm>
                      <a:off x="0" y="0"/>
                      <a:ext cx="725805" cy="419100"/>
                    </a:xfrm>
                    <a:prstGeom prst="rect">
                      <a:avLst/>
                    </a:prstGeom>
                    <a:solidFill>
                      <a:srgbClr val="FFFFFF"/>
                    </a:solidFill>
                    <a:ln w="9525">
                      <a:noFill/>
                      <a:miter lim="800000"/>
                      <a:headEnd/>
                      <a:tailEnd/>
                    </a:ln>
                  </pic:spPr>
                </pic:pic>
              </a:graphicData>
            </a:graphic>
          </wp:anchor>
        </w:drawing>
      </w:r>
    </w:p>
    <w:p w:rsidR="000A14A6" w:rsidRDefault="000A14A6" w:rsidP="00E11FA8">
      <w:pPr>
        <w:rPr>
          <w:rFonts w:eastAsia="Times New Roman" w:cs="Times New Roman"/>
          <w:sz w:val="20"/>
          <w:lang w:eastAsia="ar-SA" w:bidi="ar-SA"/>
        </w:rPr>
      </w:pPr>
      <w:r>
        <w:rPr>
          <w:rFonts w:eastAsia="Times New Roman" w:cs="Times New Roman"/>
          <w:noProof/>
          <w:sz w:val="20"/>
          <w:lang w:eastAsia="fr-FR" w:bidi="ar-SA"/>
        </w:rPr>
        <w:pict>
          <v:line id="_x0000_s1086" style="position:absolute;left:0;text-align:left;flip:y;z-index:251698176" from="574.5pt,10.25pt" to="620.5pt,24.05pt" strokeweight="1.01mm"/>
        </w:pict>
      </w: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r>
        <w:rPr>
          <w:rFonts w:eastAsia="Times New Roman" w:cs="Times New Roman"/>
          <w:noProof/>
          <w:sz w:val="20"/>
          <w:lang w:eastAsia="fr-FR" w:bidi="ar-SA"/>
        </w:rPr>
        <w:pict>
          <v:shape id="_x0000_s1087" type="#_x0000_t202" style="position:absolute;left:0;text-align:left;margin-left:612.35pt;margin-top:6.95pt;width:80.85pt;height:27.8pt;z-index:251699200" filled="f" stroked="f">
            <v:stroke joinstyle="round"/>
            <v:textbox style="mso-rotate-with-shape:t" inset="0,0,0,0">
              <w:txbxContent>
                <w:p w:rsidR="00526E12" w:rsidRDefault="00526E12" w:rsidP="00E11FA8">
                  <w:pPr>
                    <w:ind w:firstLine="0"/>
                    <w:rPr>
                      <w:sz w:val="16"/>
                      <w:szCs w:val="16"/>
                    </w:rPr>
                  </w:pPr>
                  <w:r>
                    <w:rPr>
                      <w:sz w:val="16"/>
                      <w:szCs w:val="16"/>
                    </w:rPr>
                    <w:t>Affichage des données météorologiques</w:t>
                  </w:r>
                </w:p>
              </w:txbxContent>
            </v:textbox>
          </v:shape>
        </w:pict>
      </w:r>
      <w:r>
        <w:rPr>
          <w:rFonts w:eastAsia="Times New Roman" w:cs="Times New Roman"/>
          <w:noProof/>
          <w:sz w:val="20"/>
          <w:lang w:eastAsia="fr-FR" w:bidi="ar-SA"/>
        </w:rPr>
        <w:pict>
          <v:shape id="_x0000_s1035" type="#_x0000_t202" style="position:absolute;left:0;text-align:left;margin-left:-2pt;margin-top:7.2pt;width:160.85pt;height:52.15pt;z-index:251684864" stroked="f">
            <v:fill color2="black"/>
            <v:stroke joinstyle="round"/>
            <v:textbox style="mso-rotate-with-shape:t" inset="0,0,0,0">
              <w:txbxContent>
                <w:p w:rsidR="00526E12" w:rsidRDefault="00526E12" w:rsidP="00E11FA8">
                  <w:pPr>
                    <w:ind w:firstLine="0"/>
                    <w:rPr>
                      <w:sz w:val="16"/>
                      <w:szCs w:val="16"/>
                    </w:rPr>
                  </w:pPr>
                  <w:r>
                    <w:rPr>
                      <w:sz w:val="16"/>
                      <w:szCs w:val="16"/>
                    </w:rPr>
                    <w:t xml:space="preserve">Appareil mobile de type Smartphone ou tablette sous Android équipé d'une liaison sans fil Bluetooth, permettant la visualisation des paramètres météorologiques. Actualisé toutes les 5 secondes. </w:t>
                  </w:r>
                </w:p>
              </w:txbxContent>
            </v:textbox>
          </v:shape>
        </w:pict>
      </w:r>
    </w:p>
    <w:p w:rsidR="000A14A6" w:rsidRDefault="00404671" w:rsidP="00E11FA8">
      <w:pPr>
        <w:rPr>
          <w:rFonts w:eastAsia="Times New Roman" w:cs="Times New Roman"/>
          <w:sz w:val="20"/>
          <w:lang w:eastAsia="ar-SA" w:bidi="ar-SA"/>
        </w:rPr>
      </w:pPr>
      <w:r>
        <w:rPr>
          <w:rFonts w:eastAsia="Times New Roman" w:cs="Times New Roman"/>
          <w:noProof/>
          <w:sz w:val="20"/>
          <w:lang w:eastAsia="fr-FR" w:bidi="ar-SA"/>
        </w:rPr>
        <w:pict>
          <v:shape id="Cloud" o:spid="_x0000_s1172" style="position:absolute;left:0;text-align:left;margin-left:370.75pt;margin-top:3.05pt;width:123.5pt;height:82.75pt;z-index:251607040" coordsize="21600,21600" o:spt="100" adj="-11796480,,5400" path="at,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t,7165,4345,13110,1080,12690,2340,13080nfeat475,11732,4835,17650,2910,17640,3465,17445nfeat7660,12382,14412,21597,7905,18675,8235,19545nfeat7660,12382,14412,21597,14280,18330,14400,17370nfeat12910,11080,18695,18947,18690,15045,17070,11475nfeat15772,2592,21105,9865,20175,9015,20895,7665nfeat14330,,19187,6595,19200,3345,19140,2715nfeat14330,,19187,6595,14910,1170,14550,1980nfeat10992,,15357,5945,11250,1665,11040,2340nfeat1912,1972,8665,11162,7650,3270,7005,2580nfeat1912,1972,8665,11162,1950,7185,2070,7890nfe" fillcolor="#ffbe7d">
            <v:stroke joinstyle="miter"/>
            <v:shadow on="t" offset="6pt,6pt"/>
            <v:formulas/>
            <v:path o:extrusionok="f" o:connecttype="custom" o:connectlocs="67,10800;10800,21577;21582,10800;10800,1235" textboxrect="2977,3262,17087,17337"/>
            <o:lock v:ext="edit" aspectratio="t" verticies="t"/>
          </v:shape>
        </w:pict>
      </w:r>
      <w:r w:rsidR="000A14A6">
        <w:rPr>
          <w:rFonts w:eastAsia="Times New Roman" w:cs="Times New Roman"/>
          <w:noProof/>
          <w:sz w:val="20"/>
          <w:lang w:eastAsia="fr-FR" w:bidi="ar-SA"/>
        </w:rPr>
        <w:pict>
          <v:line id="_x0000_s1083" style="position:absolute;left:0;text-align:left;flip:y;z-index:251695104" from="488.4pt,3.9pt" to="529.95pt,28.1pt" strokeweight="1.01mm"/>
        </w:pict>
      </w: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r>
        <w:rPr>
          <w:rFonts w:eastAsia="Times New Roman" w:cs="Times New Roman"/>
          <w:noProof/>
          <w:sz w:val="20"/>
          <w:lang w:eastAsia="fr-FR" w:bidi="ar-SA"/>
        </w:rPr>
        <w:pict>
          <v:shape id="_x0000_s1082" type="#_x0000_t202" style="position:absolute;left:0;text-align:left;margin-left:401.55pt;margin-top:8.1pt;width:61.15pt;height:27.65pt;z-index:251694080" filled="f" stroked="f">
            <v:stroke joinstyle="round"/>
            <v:textbox style="mso-rotate-with-shape:t" inset="0,0,0,0">
              <w:txbxContent>
                <w:p w:rsidR="00526E12" w:rsidRDefault="00526E12">
                  <w:r>
                    <w:t>Internet</w:t>
                  </w:r>
                </w:p>
                <w:p w:rsidR="00526E12" w:rsidRDefault="00526E12"/>
              </w:txbxContent>
            </v:textbox>
          </v:shape>
        </w:pict>
      </w:r>
    </w:p>
    <w:p w:rsidR="000A14A6" w:rsidRDefault="000A14A6" w:rsidP="00E11FA8">
      <w:pPr>
        <w:rPr>
          <w:rFonts w:eastAsia="Times New Roman" w:cs="Times New Roman"/>
          <w:sz w:val="20"/>
          <w:lang w:eastAsia="ar-SA" w:bidi="ar-SA"/>
        </w:rPr>
      </w:pPr>
      <w:r>
        <w:rPr>
          <w:rFonts w:eastAsia="Times New Roman" w:cs="Times New Roman"/>
          <w:noProof/>
          <w:sz w:val="20"/>
          <w:lang w:eastAsia="fr-FR" w:bidi="ar-SA"/>
        </w:rPr>
        <w:pict>
          <v:shape id="_x0000_s1088" type="#_x0000_t202" style="position:absolute;left:0;text-align:left;margin-left:520.6pt;margin-top:.75pt;width:68.8pt;height:12.6pt;z-index:251700224" filled="f" stroked="f">
            <v:stroke joinstyle="round"/>
            <v:textbox style="mso-rotate-with-shape:t" inset="0,0,0,0">
              <w:txbxContent>
                <w:p w:rsidR="00526E12" w:rsidRPr="00BC434C" w:rsidRDefault="00526E12" w:rsidP="00E11FA8">
                  <w:pPr>
                    <w:ind w:firstLine="0"/>
                    <w:rPr>
                      <w:sz w:val="16"/>
                      <w:szCs w:val="16"/>
                      <w:lang w:val="en-US"/>
                    </w:rPr>
                  </w:pPr>
                  <w:r w:rsidRPr="00BC434C">
                    <w:rPr>
                      <w:sz w:val="16"/>
                      <w:szCs w:val="16"/>
                      <w:lang w:val="en-US"/>
                    </w:rPr>
                    <w:t xml:space="preserve">Serveur Web. </w:t>
                  </w:r>
                </w:p>
              </w:txbxContent>
            </v:textbox>
          </v:shape>
        </w:pict>
      </w:r>
      <w:r w:rsidR="000E26F7">
        <w:rPr>
          <w:rFonts w:eastAsia="Times New Roman" w:cs="Times New Roman"/>
          <w:noProof/>
          <w:sz w:val="20"/>
          <w:lang w:eastAsia="fr-FR" w:bidi="ar-SA"/>
        </w:rPr>
        <w:drawing>
          <wp:anchor distT="0" distB="0" distL="0" distR="0" simplePos="0" relativeHeight="251683840" behindDoc="0" locked="0" layoutInCell="1" allowOverlap="1">
            <wp:simplePos x="0" y="0"/>
            <wp:positionH relativeFrom="column">
              <wp:posOffset>3103245</wp:posOffset>
            </wp:positionH>
            <wp:positionV relativeFrom="paragraph">
              <wp:posOffset>17145</wp:posOffset>
            </wp:positionV>
            <wp:extent cx="1148080" cy="1179830"/>
            <wp:effectExtent l="1905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1148080" cy="1179830"/>
                    </a:xfrm>
                    <a:prstGeom prst="rect">
                      <a:avLst/>
                    </a:prstGeom>
                    <a:solidFill>
                      <a:srgbClr val="FFFFFF"/>
                    </a:solidFill>
                    <a:ln w="9525">
                      <a:noFill/>
                      <a:miter lim="800000"/>
                      <a:headEnd/>
                      <a:tailEnd/>
                    </a:ln>
                  </pic:spPr>
                </pic:pic>
              </a:graphicData>
            </a:graphic>
          </wp:anchor>
        </w:drawing>
      </w: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r>
        <w:rPr>
          <w:rFonts w:eastAsia="Times New Roman" w:cs="Times New Roman"/>
          <w:noProof/>
          <w:sz w:val="20"/>
          <w:lang w:eastAsia="fr-FR" w:bidi="ar-SA"/>
        </w:rPr>
        <w:pict>
          <v:line id="_x0000_s1084" style="position:absolute;left:0;text-align:left;flip:y;z-index:251696128" from="330.9pt,4.1pt" to="372.45pt,28.3pt" strokeweight="1.01mm"/>
        </w:pict>
      </w: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p>
    <w:p w:rsidR="000A14A6" w:rsidRDefault="000A14A6" w:rsidP="00E11FA8">
      <w:pPr>
        <w:rPr>
          <w:rFonts w:eastAsia="Times New Roman" w:cs="Times New Roman"/>
          <w:sz w:val="20"/>
          <w:lang w:eastAsia="ar-SA" w:bidi="ar-SA"/>
        </w:rPr>
      </w:pPr>
      <w:r>
        <w:rPr>
          <w:rFonts w:eastAsia="Times New Roman" w:cs="Times New Roman"/>
          <w:noProof/>
          <w:sz w:val="20"/>
          <w:lang w:eastAsia="fr-FR" w:bidi="ar-SA"/>
        </w:rPr>
        <w:pict>
          <v:shape id="_x0000_s1090" type="#_x0000_t202" style="position:absolute;left:0;text-align:left;margin-left:584.7pt;margin-top:6.7pt;width:138.5pt;height:31.75pt;z-index:251702272" filled="f" stroked="f">
            <v:stroke joinstyle="round"/>
            <v:textbox style="mso-rotate-with-shape:t" inset="0,0,0,0">
              <w:txbxContent>
                <w:p w:rsidR="00526E12" w:rsidRDefault="000A14A6" w:rsidP="00E11FA8">
                  <w:pPr>
                    <w:ind w:firstLine="0"/>
                    <w:rPr>
                      <w:sz w:val="20"/>
                      <w:szCs w:val="20"/>
                    </w:rPr>
                  </w:pPr>
                  <w:r>
                    <w:rPr>
                      <w:sz w:val="20"/>
                      <w:szCs w:val="20"/>
                    </w:rPr>
                    <w:t>Local</w:t>
                  </w:r>
                  <w:r w:rsidR="00526E12">
                    <w:rPr>
                      <w:sz w:val="20"/>
                      <w:szCs w:val="20"/>
                    </w:rPr>
                    <w:t xml:space="preserve"> de préparation des vols (équipé d'un modem ADSL)</w:t>
                  </w:r>
                </w:p>
              </w:txbxContent>
            </v:textbox>
          </v:shape>
        </w:pict>
      </w:r>
    </w:p>
    <w:p w:rsidR="000A14A6" w:rsidRDefault="000A14A6" w:rsidP="00E11FA8">
      <w:pPr>
        <w:rPr>
          <w:rFonts w:eastAsia="Times New Roman" w:cs="Times New Roman"/>
          <w:sz w:val="20"/>
          <w:lang w:eastAsia="ar-SA" w:bidi="ar-SA"/>
        </w:rPr>
      </w:pPr>
      <w:r>
        <w:rPr>
          <w:rFonts w:eastAsia="Times New Roman" w:cs="Times New Roman"/>
          <w:noProof/>
          <w:sz w:val="20"/>
          <w:lang w:eastAsia="fr-FR" w:bidi="ar-SA"/>
        </w:rPr>
        <w:pict>
          <v:shape id="_x0000_s1091" type="#_x0000_t202" style="position:absolute;left:0;text-align:left;margin-left:307.7pt;margin-top:9.05pt;width:68.05pt;height:18.55pt;z-index:251703296" filled="f" stroked="f">
            <v:stroke joinstyle="round"/>
            <v:textbox style="mso-rotate-with-shape:t" inset="0,0,0,0">
              <w:txbxContent>
                <w:p w:rsidR="00526E12" w:rsidRDefault="00526E12" w:rsidP="00E11FA8">
                  <w:pPr>
                    <w:ind w:firstLine="0"/>
                    <w:rPr>
                      <w:sz w:val="16"/>
                      <w:szCs w:val="16"/>
                    </w:rPr>
                  </w:pPr>
                  <w:r>
                    <w:rPr>
                      <w:sz w:val="16"/>
                      <w:szCs w:val="16"/>
                    </w:rPr>
                    <w:t xml:space="preserve">PC utilisateur équipé d'un navigateur Web </w:t>
                  </w:r>
                </w:p>
              </w:txbxContent>
            </v:textbox>
          </v:shape>
        </w:pict>
      </w:r>
    </w:p>
    <w:p w:rsidR="000A14A6" w:rsidRDefault="000A14A6" w:rsidP="00E11FA8">
      <w:pPr>
        <w:rPr>
          <w:rFonts w:eastAsia="Times New Roman" w:cs="Times New Roman"/>
          <w:sz w:val="20"/>
          <w:lang w:eastAsia="ar-SA" w:bidi="ar-SA"/>
        </w:rPr>
      </w:pPr>
    </w:p>
    <w:p w:rsidR="000A14A6" w:rsidRPr="00E11FA8" w:rsidRDefault="000A14A6" w:rsidP="00E11FA8">
      <w:pPr>
        <w:rPr>
          <w:rFonts w:eastAsia="Times New Roman" w:cs="Times New Roman"/>
          <w:sz w:val="20"/>
          <w:lang w:eastAsia="ar-SA" w:bidi="ar-SA"/>
        </w:rPr>
      </w:pPr>
    </w:p>
    <w:p w:rsidR="00526E12" w:rsidRDefault="00526E12">
      <w:pPr>
        <w:ind w:firstLine="0"/>
        <w:rPr>
          <w:rFonts w:eastAsia="Times New Roman" w:cs="Times New Roman"/>
          <w:sz w:val="20"/>
          <w:lang w:eastAsia="ar-SA" w:bidi="ar-SA"/>
        </w:rPr>
        <w:sectPr w:rsidR="00526E12">
          <w:pgSz w:w="16838" w:h="11906" w:orient="landscape"/>
          <w:pgMar w:top="1134" w:right="1134" w:bottom="1134" w:left="1134" w:header="720" w:footer="720" w:gutter="0"/>
          <w:cols w:space="720"/>
        </w:sectPr>
      </w:pPr>
    </w:p>
    <w:p w:rsidR="00526E12" w:rsidRDefault="00526E12">
      <w:pPr>
        <w:pStyle w:val="Titre2"/>
        <w:rPr>
          <w:rFonts w:eastAsia="Times New Roman" w:cs="Times New Roman"/>
          <w:sz w:val="20"/>
          <w:szCs w:val="24"/>
          <w:lang w:eastAsia="ar-SA" w:bidi="ar-SA"/>
        </w:rPr>
      </w:pPr>
      <w:bookmarkStart w:id="7" w:name="_Toc497126274"/>
      <w:r>
        <w:lastRenderedPageBreak/>
        <w:t>Contraintes de réalisation</w:t>
      </w:r>
      <w:bookmarkEnd w:id="7"/>
    </w:p>
    <w:p w:rsidR="00526E12" w:rsidRDefault="00526E12" w:rsidP="002630A6">
      <w:pPr>
        <w:jc w:val="both"/>
        <w:rPr>
          <w:rFonts w:eastAsia="Times New Roman" w:cs="Times New Roman"/>
          <w:b/>
          <w:sz w:val="20"/>
          <w:lang w:eastAsia="ar-SA" w:bidi="ar-SA"/>
        </w:rPr>
      </w:pPr>
    </w:p>
    <w:p w:rsidR="00526E12" w:rsidRDefault="00526E12" w:rsidP="002B26D8">
      <w:pPr>
        <w:ind w:firstLine="0"/>
        <w:jc w:val="both"/>
        <w:rPr>
          <w:rFonts w:eastAsia="Times New Roman" w:cs="Times New Roman"/>
          <w:sz w:val="20"/>
          <w:lang w:eastAsia="ar-SA" w:bidi="ar-SA"/>
        </w:rPr>
      </w:pPr>
      <w:r>
        <w:rPr>
          <w:rFonts w:eastAsia="Times New Roman" w:cs="Times New Roman"/>
          <w:b/>
          <w:sz w:val="20"/>
          <w:lang w:eastAsia="ar-SA" w:bidi="ar-SA"/>
        </w:rPr>
        <w:t>Contraintes financières (budget alloué) :</w:t>
      </w:r>
    </w:p>
    <w:p w:rsidR="00526E12" w:rsidRDefault="00526E12" w:rsidP="002630A6">
      <w:pPr>
        <w:tabs>
          <w:tab w:val="right" w:leader="dot" w:pos="11056"/>
        </w:tabs>
        <w:ind w:firstLine="0"/>
        <w:jc w:val="both"/>
        <w:rPr>
          <w:rFonts w:eastAsia="Times New Roman" w:cs="Times New Roman"/>
          <w:sz w:val="20"/>
          <w:lang w:eastAsia="ar-SA" w:bidi="ar-SA"/>
        </w:rPr>
      </w:pPr>
      <w:r>
        <w:rPr>
          <w:rFonts w:eastAsia="Times New Roman" w:cs="Times New Roman"/>
          <w:sz w:val="20"/>
          <w:lang w:eastAsia="ar-SA" w:bidi="ar-SA"/>
        </w:rPr>
        <w:t>L'aéroclub étant sous le régime associatif (et régi par la loi de 1901), il dispose d'un budget très "serré". C'est pourquoi, le lycée se propose de réaliser un prototype avec le matériel présent au sein de la section. Une fois la maquette validée à la fin du projet, l'aéroclub disposera d'un budget de 1000 euros pour une réalisation sur site (qui ne sera pas assurée par les étudiants).</w:t>
      </w:r>
    </w:p>
    <w:p w:rsidR="00526E12" w:rsidRDefault="00526E12" w:rsidP="002630A6">
      <w:pPr>
        <w:jc w:val="both"/>
        <w:rPr>
          <w:rFonts w:eastAsia="Times New Roman" w:cs="Times New Roman"/>
          <w:sz w:val="20"/>
          <w:lang w:eastAsia="ar-SA" w:bidi="ar-SA"/>
        </w:rPr>
      </w:pPr>
    </w:p>
    <w:p w:rsidR="00526E12" w:rsidRDefault="00526E12" w:rsidP="002B26D8">
      <w:pPr>
        <w:ind w:firstLine="0"/>
        <w:jc w:val="both"/>
        <w:rPr>
          <w:rFonts w:eastAsia="Times New Roman" w:cs="Times New Roman"/>
          <w:sz w:val="20"/>
          <w:lang w:eastAsia="ar-SA" w:bidi="ar-SA"/>
        </w:rPr>
      </w:pPr>
      <w:r>
        <w:rPr>
          <w:rFonts w:eastAsia="Times New Roman" w:cs="Times New Roman"/>
          <w:b/>
          <w:sz w:val="20"/>
          <w:lang w:eastAsia="ar-SA" w:bidi="ar-SA"/>
        </w:rPr>
        <w:t>Contraintes de développement (matériel et/ou logiciel imposé / technologies utilisées) :</w:t>
      </w:r>
    </w:p>
    <w:p w:rsidR="00526E12" w:rsidRDefault="00526E12" w:rsidP="002B26D8">
      <w:pPr>
        <w:tabs>
          <w:tab w:val="right" w:leader="dot" w:pos="11056"/>
        </w:tabs>
        <w:ind w:firstLine="0"/>
        <w:jc w:val="both"/>
        <w:rPr>
          <w:rFonts w:eastAsia="Times New Roman" w:cs="Times New Roman"/>
          <w:sz w:val="20"/>
          <w:lang w:eastAsia="ar-SA" w:bidi="ar-SA"/>
        </w:rPr>
      </w:pPr>
      <w:r>
        <w:rPr>
          <w:rFonts w:eastAsia="Times New Roman" w:cs="Times New Roman"/>
          <w:sz w:val="20"/>
          <w:lang w:eastAsia="ar-SA" w:bidi="ar-SA"/>
        </w:rPr>
        <w:t>Le matériel et les technologies utilisées seront  celles pratiquées par les étudiants au cours de leurs deux années de formations. A savoir le langage C++ avec l'IDE d'Arduino. Les systèmes embarqués seront à base de cartes Arduino Mega. Le site web utilisera les langages HTML5 et CSS2, avec possibilité d'utiliser du Javascript. Pour le matériel, les étudiants devront choisir</w:t>
      </w:r>
      <w:r w:rsidR="002B26D8">
        <w:rPr>
          <w:rFonts w:eastAsia="Times New Roman" w:cs="Times New Roman"/>
          <w:sz w:val="20"/>
          <w:lang w:eastAsia="ar-SA" w:bidi="ar-SA"/>
        </w:rPr>
        <w:t>,</w:t>
      </w:r>
      <w:r>
        <w:rPr>
          <w:rFonts w:eastAsia="Times New Roman" w:cs="Times New Roman"/>
          <w:sz w:val="20"/>
          <w:lang w:eastAsia="ar-SA" w:bidi="ar-SA"/>
        </w:rPr>
        <w:t xml:space="preserve"> parmi les capteurs présents au sein de la section, ceux qui permettront de remplir les exigences du cahier des charges.</w:t>
      </w:r>
    </w:p>
    <w:p w:rsidR="00526E12" w:rsidRDefault="00526E12" w:rsidP="002630A6">
      <w:pPr>
        <w:jc w:val="both"/>
        <w:rPr>
          <w:rFonts w:eastAsia="Times New Roman" w:cs="Times New Roman"/>
          <w:sz w:val="20"/>
          <w:lang w:eastAsia="ar-SA" w:bidi="ar-SA"/>
        </w:rPr>
      </w:pPr>
    </w:p>
    <w:p w:rsidR="00526E12" w:rsidRDefault="00526E12" w:rsidP="002B26D8">
      <w:pPr>
        <w:ind w:firstLine="0"/>
        <w:jc w:val="both"/>
        <w:rPr>
          <w:rFonts w:eastAsia="Times New Roman" w:cs="Times New Roman"/>
          <w:sz w:val="20"/>
          <w:lang w:eastAsia="ar-SA" w:bidi="ar-SA"/>
        </w:rPr>
      </w:pPr>
      <w:r>
        <w:rPr>
          <w:rFonts w:eastAsia="Times New Roman" w:cs="Times New Roman"/>
          <w:b/>
          <w:sz w:val="20"/>
          <w:lang w:eastAsia="ar-SA" w:bidi="ar-SA"/>
        </w:rPr>
        <w:t>Contraintes qualité (conformité, délais, …) :</w:t>
      </w:r>
    </w:p>
    <w:p w:rsidR="00526E12" w:rsidRDefault="00526E12" w:rsidP="002630A6">
      <w:pPr>
        <w:tabs>
          <w:tab w:val="right" w:leader="dot" w:pos="11056"/>
        </w:tabs>
        <w:ind w:firstLine="0"/>
        <w:jc w:val="both"/>
        <w:rPr>
          <w:rFonts w:eastAsia="Times New Roman" w:cs="Times New Roman"/>
          <w:sz w:val="20"/>
          <w:lang w:eastAsia="ar-SA" w:bidi="ar-SA"/>
        </w:rPr>
      </w:pPr>
      <w:r>
        <w:rPr>
          <w:rFonts w:eastAsia="Times New Roman" w:cs="Times New Roman"/>
          <w:sz w:val="20"/>
          <w:lang w:eastAsia="ar-SA" w:bidi="ar-SA"/>
        </w:rPr>
        <w:t xml:space="preserve">Les </w:t>
      </w:r>
      <w:r w:rsidR="000A14A6">
        <w:rPr>
          <w:rFonts w:eastAsia="Times New Roman" w:cs="Times New Roman"/>
          <w:sz w:val="20"/>
          <w:lang w:eastAsia="ar-SA" w:bidi="ar-SA"/>
        </w:rPr>
        <w:t>contraintes</w:t>
      </w:r>
      <w:r>
        <w:rPr>
          <w:rFonts w:eastAsia="Times New Roman" w:cs="Times New Roman"/>
          <w:sz w:val="20"/>
          <w:lang w:eastAsia="ar-SA" w:bidi="ar-SA"/>
        </w:rPr>
        <w:t xml:space="preserve"> de fabrication et de qualités sont dictées par l'environnement physique dans lequ</w:t>
      </w:r>
      <w:r w:rsidR="002B26D8">
        <w:rPr>
          <w:rFonts w:eastAsia="Times New Roman" w:cs="Times New Roman"/>
          <w:sz w:val="20"/>
          <w:lang w:eastAsia="ar-SA" w:bidi="ar-SA"/>
        </w:rPr>
        <w:t>el se trouvera le système final.</w:t>
      </w:r>
    </w:p>
    <w:p w:rsidR="00526E12" w:rsidRDefault="00526E12" w:rsidP="002630A6">
      <w:pPr>
        <w:ind w:firstLine="0"/>
        <w:jc w:val="both"/>
        <w:rPr>
          <w:rFonts w:eastAsia="Times New Roman" w:cs="Times New Roman"/>
          <w:sz w:val="20"/>
          <w:lang w:eastAsia="ar-SA" w:bidi="ar-SA"/>
        </w:rPr>
      </w:pPr>
      <w:r>
        <w:rPr>
          <w:rFonts w:eastAsia="Times New Roman" w:cs="Times New Roman"/>
          <w:sz w:val="20"/>
          <w:lang w:eastAsia="ar-SA" w:bidi="ar-SA"/>
        </w:rPr>
        <w:t>La documentation technique du système final devra également permettre à un non initié en électronique et informatique, d'installer et de mettre en œuvre le système à l'aéroclub. La procédure devra donc être des plus simples avec un maximum d'automatisation de l'ensemble (connexion Bluetooth, adressage IP, etc</w:t>
      </w:r>
      <w:r w:rsidR="008A657C">
        <w:rPr>
          <w:rFonts w:eastAsia="Times New Roman" w:cs="Times New Roman"/>
          <w:sz w:val="20"/>
          <w:lang w:eastAsia="ar-SA" w:bidi="ar-SA"/>
        </w:rPr>
        <w:t>.)</w:t>
      </w:r>
    </w:p>
    <w:p w:rsidR="00526E12" w:rsidRDefault="00526E12" w:rsidP="002630A6">
      <w:pPr>
        <w:ind w:firstLine="0"/>
        <w:jc w:val="both"/>
        <w:rPr>
          <w:rFonts w:eastAsia="Times New Roman" w:cs="Times New Roman"/>
          <w:sz w:val="20"/>
          <w:lang w:eastAsia="ar-SA" w:bidi="ar-SA"/>
        </w:rPr>
      </w:pPr>
      <w:r>
        <w:rPr>
          <w:rFonts w:eastAsia="Times New Roman" w:cs="Times New Roman"/>
          <w:sz w:val="20"/>
          <w:lang w:eastAsia="ar-SA" w:bidi="ar-SA"/>
        </w:rPr>
        <w:t xml:space="preserve">La partie installée sur le mat (instruments de </w:t>
      </w:r>
      <w:r w:rsidR="00E11FA8">
        <w:rPr>
          <w:rFonts w:eastAsia="Times New Roman" w:cs="Times New Roman"/>
          <w:sz w:val="20"/>
          <w:lang w:eastAsia="ar-SA" w:bidi="ar-SA"/>
        </w:rPr>
        <w:t>mesure, batterie</w:t>
      </w:r>
      <w:r>
        <w:rPr>
          <w:rFonts w:eastAsia="Times New Roman" w:cs="Times New Roman"/>
          <w:sz w:val="20"/>
          <w:lang w:eastAsia="ar-SA" w:bidi="ar-SA"/>
        </w:rPr>
        <w:t xml:space="preserve"> et panneau solaire) devront résister aux intempéries. A ce t</w:t>
      </w:r>
      <w:r w:rsidR="002B26D8">
        <w:rPr>
          <w:rFonts w:eastAsia="Times New Roman" w:cs="Times New Roman"/>
          <w:sz w:val="20"/>
          <w:lang w:eastAsia="ar-SA" w:bidi="ar-SA"/>
        </w:rPr>
        <w:t>itre, l'ensemble devra être IP54</w:t>
      </w:r>
      <w:r>
        <w:rPr>
          <w:rFonts w:eastAsia="Times New Roman" w:cs="Times New Roman"/>
          <w:sz w:val="20"/>
          <w:lang w:eastAsia="ar-SA" w:bidi="ar-SA"/>
        </w:rPr>
        <w:t>. A noter, que lors de la présentation du prototype pour la soutenance de projet, cette contrainte ne sera pas évaluée.</w:t>
      </w:r>
    </w:p>
    <w:p w:rsidR="00526E12" w:rsidRDefault="00526E12" w:rsidP="002630A6">
      <w:pPr>
        <w:jc w:val="both"/>
        <w:rPr>
          <w:rFonts w:eastAsia="Times New Roman" w:cs="Times New Roman"/>
          <w:sz w:val="20"/>
          <w:lang w:eastAsia="ar-SA" w:bidi="ar-SA"/>
        </w:rPr>
      </w:pPr>
    </w:p>
    <w:p w:rsidR="00526E12" w:rsidRDefault="00526E12" w:rsidP="002B26D8">
      <w:pPr>
        <w:ind w:firstLine="0"/>
        <w:jc w:val="both"/>
        <w:rPr>
          <w:rFonts w:eastAsia="Times New Roman" w:cs="Times New Roman"/>
          <w:sz w:val="20"/>
          <w:lang w:eastAsia="ar-SA" w:bidi="ar-SA"/>
        </w:rPr>
      </w:pPr>
      <w:r>
        <w:rPr>
          <w:rFonts w:eastAsia="Times New Roman" w:cs="Times New Roman"/>
          <w:b/>
          <w:sz w:val="20"/>
          <w:lang w:eastAsia="ar-SA" w:bidi="ar-SA"/>
        </w:rPr>
        <w:t>Contraintes de fiabilité, sécurité :</w:t>
      </w:r>
    </w:p>
    <w:p w:rsidR="00526E12" w:rsidRDefault="00526E12" w:rsidP="002630A6">
      <w:pPr>
        <w:tabs>
          <w:tab w:val="right" w:leader="dot" w:pos="11056"/>
        </w:tabs>
        <w:ind w:firstLine="0"/>
        <w:jc w:val="both"/>
        <w:rPr>
          <w:rFonts w:eastAsia="Times New Roman" w:cs="Times New Roman"/>
          <w:sz w:val="20"/>
          <w:lang w:eastAsia="ar-SA" w:bidi="ar-SA"/>
        </w:rPr>
      </w:pPr>
      <w:r>
        <w:rPr>
          <w:rFonts w:eastAsia="Times New Roman" w:cs="Times New Roman"/>
          <w:sz w:val="20"/>
          <w:lang w:eastAsia="ar-SA" w:bidi="ar-SA"/>
        </w:rPr>
        <w:t>Les contraintes liées à l'environnement sont fort</w:t>
      </w:r>
      <w:r w:rsidR="00FC0A26">
        <w:rPr>
          <w:rFonts w:eastAsia="Times New Roman" w:cs="Times New Roman"/>
          <w:sz w:val="20"/>
          <w:lang w:eastAsia="ar-SA" w:bidi="ar-SA"/>
        </w:rPr>
        <w:t>es</w:t>
      </w:r>
      <w:r>
        <w:rPr>
          <w:rFonts w:eastAsia="Times New Roman" w:cs="Times New Roman"/>
          <w:sz w:val="20"/>
          <w:lang w:eastAsia="ar-SA" w:bidi="ar-SA"/>
        </w:rPr>
        <w:t xml:space="preserve"> et vont directement impacter les choix que devront réaliser les étudiants sur les composants et sur les technologies employées (système exposé aux intempéries, présence de hangars métallique</w:t>
      </w:r>
      <w:r w:rsidR="002B26D8">
        <w:rPr>
          <w:rFonts w:eastAsia="Times New Roman" w:cs="Times New Roman"/>
          <w:sz w:val="20"/>
          <w:lang w:eastAsia="ar-SA" w:bidi="ar-SA"/>
        </w:rPr>
        <w:t>s</w:t>
      </w:r>
      <w:r>
        <w:rPr>
          <w:rFonts w:eastAsia="Times New Roman" w:cs="Times New Roman"/>
          <w:sz w:val="20"/>
          <w:lang w:eastAsia="ar-SA" w:bidi="ar-SA"/>
        </w:rPr>
        <w:t>, etc..).</w:t>
      </w:r>
    </w:p>
    <w:p w:rsidR="00526E12" w:rsidRDefault="00526E12" w:rsidP="002630A6">
      <w:pPr>
        <w:numPr>
          <w:ilvl w:val="1"/>
          <w:numId w:val="4"/>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contrainte climatique (précipitation, froid, vent, etc..).</w:t>
      </w:r>
    </w:p>
    <w:p w:rsidR="00526E12" w:rsidRDefault="00526E12" w:rsidP="002630A6">
      <w:pPr>
        <w:numPr>
          <w:ilvl w:val="1"/>
          <w:numId w:val="4"/>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 xml:space="preserve">contrainte d'usure. Ce qui conditionne le choix des capteurs </w:t>
      </w:r>
      <w:r w:rsidR="00E11FA8">
        <w:rPr>
          <w:rFonts w:eastAsia="Times New Roman" w:cs="Times New Roman"/>
          <w:sz w:val="20"/>
          <w:lang w:eastAsia="ar-SA" w:bidi="ar-SA"/>
        </w:rPr>
        <w:t>anémométriques</w:t>
      </w:r>
      <w:r>
        <w:rPr>
          <w:rFonts w:eastAsia="Times New Roman" w:cs="Times New Roman"/>
          <w:sz w:val="20"/>
          <w:lang w:eastAsia="ar-SA" w:bidi="ar-SA"/>
        </w:rPr>
        <w:t>.</w:t>
      </w:r>
    </w:p>
    <w:p w:rsidR="00526E12" w:rsidRDefault="00526E12" w:rsidP="002630A6">
      <w:pPr>
        <w:numPr>
          <w:ilvl w:val="1"/>
          <w:numId w:val="4"/>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contrainte de précision. Des mesures erronées pouvant directement mettre en danger la vie des pilotes, un soin tout particulier sera apporté au choix des capteurs et à leur fiabilité.</w:t>
      </w:r>
    </w:p>
    <w:p w:rsidR="00526E12" w:rsidRDefault="00526E12" w:rsidP="002630A6">
      <w:pPr>
        <w:jc w:val="both"/>
        <w:rPr>
          <w:rFonts w:eastAsia="Times New Roman" w:cs="Times New Roman"/>
          <w:sz w:val="20"/>
          <w:lang w:eastAsia="ar-SA" w:bidi="ar-SA"/>
        </w:rPr>
      </w:pPr>
    </w:p>
    <w:p w:rsidR="00526E12" w:rsidRDefault="00526E12" w:rsidP="002630A6">
      <w:pPr>
        <w:pStyle w:val="Titre2"/>
        <w:jc w:val="both"/>
        <w:rPr>
          <w:rFonts w:eastAsia="Times New Roman" w:cs="Times New Roman"/>
          <w:b w:val="0"/>
          <w:bCs w:val="0"/>
          <w:sz w:val="20"/>
          <w:szCs w:val="24"/>
          <w:lang w:eastAsia="ar-SA" w:bidi="ar-SA"/>
        </w:rPr>
      </w:pPr>
      <w:bookmarkStart w:id="8" w:name="_Toc497126275"/>
      <w:r>
        <w:t>Ressources mises à disposition des étudiants (logiciels / matériels / documents)</w:t>
      </w:r>
      <w:bookmarkEnd w:id="8"/>
    </w:p>
    <w:p w:rsidR="00526E12" w:rsidRPr="002B26D8" w:rsidRDefault="00526E12" w:rsidP="002630A6">
      <w:pPr>
        <w:tabs>
          <w:tab w:val="right" w:leader="dot" w:pos="11056"/>
        </w:tabs>
        <w:ind w:firstLine="0"/>
        <w:jc w:val="both"/>
        <w:rPr>
          <w:rFonts w:eastAsia="Times New Roman" w:cs="Times New Roman"/>
          <w:sz w:val="20"/>
          <w:u w:val="single"/>
          <w:lang w:eastAsia="ar-SA" w:bidi="ar-SA"/>
        </w:rPr>
      </w:pPr>
      <w:r w:rsidRPr="002B26D8">
        <w:rPr>
          <w:rFonts w:eastAsia="Times New Roman" w:cs="Times New Roman"/>
          <w:sz w:val="20"/>
          <w:u w:val="single"/>
          <w:lang w:eastAsia="ar-SA" w:bidi="ar-SA"/>
        </w:rPr>
        <w:t>Seront mis à disposition des étudiants :</w:t>
      </w:r>
    </w:p>
    <w:p w:rsidR="00526E12" w:rsidRDefault="00526E12" w:rsidP="002630A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l'ensemble des logiciels de développements (tel que l'IDE Arduino)</w:t>
      </w:r>
      <w:r w:rsidR="004B423B">
        <w:rPr>
          <w:rFonts w:eastAsia="Times New Roman" w:cs="Times New Roman"/>
          <w:sz w:val="20"/>
          <w:lang w:eastAsia="ar-SA" w:bidi="ar-SA"/>
        </w:rPr>
        <w:t>, et Enterprise Architect pour la modélisation SYSML.</w:t>
      </w:r>
    </w:p>
    <w:p w:rsidR="00526E12" w:rsidRDefault="00526E12" w:rsidP="002630A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les bibliothèques pour l'utilisation des différents capteurs (I2C, série, etc..). Ces bibliothèques seront présentes sur Github et pourront, soit être utilisées tel</w:t>
      </w:r>
      <w:r w:rsidR="000E26F7">
        <w:rPr>
          <w:rFonts w:eastAsia="Times New Roman" w:cs="Times New Roman"/>
          <w:sz w:val="20"/>
          <w:lang w:eastAsia="ar-SA" w:bidi="ar-SA"/>
        </w:rPr>
        <w:t>les</w:t>
      </w:r>
      <w:r>
        <w:rPr>
          <w:rFonts w:eastAsia="Times New Roman" w:cs="Times New Roman"/>
          <w:sz w:val="20"/>
          <w:lang w:eastAsia="ar-SA" w:bidi="ar-SA"/>
        </w:rPr>
        <w:t xml:space="preserve"> quel</w:t>
      </w:r>
      <w:r w:rsidR="000E26F7">
        <w:rPr>
          <w:rFonts w:eastAsia="Times New Roman" w:cs="Times New Roman"/>
          <w:sz w:val="20"/>
          <w:lang w:eastAsia="ar-SA" w:bidi="ar-SA"/>
        </w:rPr>
        <w:t>les</w:t>
      </w:r>
      <w:r>
        <w:rPr>
          <w:rFonts w:eastAsia="Times New Roman" w:cs="Times New Roman"/>
          <w:sz w:val="20"/>
          <w:lang w:eastAsia="ar-SA" w:bidi="ar-SA"/>
        </w:rPr>
        <w:t xml:space="preserve"> par les étudiants, soit être remaniée</w:t>
      </w:r>
      <w:r w:rsidR="000E26F7">
        <w:rPr>
          <w:rFonts w:eastAsia="Times New Roman" w:cs="Times New Roman"/>
          <w:sz w:val="20"/>
          <w:lang w:eastAsia="ar-SA" w:bidi="ar-SA"/>
        </w:rPr>
        <w:t>s</w:t>
      </w:r>
      <w:r>
        <w:rPr>
          <w:rFonts w:eastAsia="Times New Roman" w:cs="Times New Roman"/>
          <w:sz w:val="20"/>
          <w:lang w:eastAsia="ar-SA" w:bidi="ar-SA"/>
        </w:rPr>
        <w:t xml:space="preserve"> pour optimiser le fonctionnement du système à réaliser.</w:t>
      </w:r>
    </w:p>
    <w:p w:rsidR="00526E12" w:rsidRDefault="00526E12" w:rsidP="002630A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la norme NMEA pour l'acquisition des trames issues de l'anémomètre et de la girouette</w:t>
      </w:r>
    </w:p>
    <w:p w:rsidR="00526E12" w:rsidRDefault="00526E12" w:rsidP="002630A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la norme Bluetooth pour les modules de communication entre les deux cartes Arduino Méga et le système mobile (Smartphone ou tablette).</w:t>
      </w:r>
    </w:p>
    <w:p w:rsidR="00526E12" w:rsidRDefault="00526E12" w:rsidP="002630A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une connexion Internet afin de pouvoir utiliser le logiciel en ligne AppInventor (pour la programmation de l'application mobile).</w:t>
      </w:r>
    </w:p>
    <w:p w:rsidR="00526E12" w:rsidRDefault="00526E12" w:rsidP="002630A6">
      <w:pPr>
        <w:numPr>
          <w:ilvl w:val="0"/>
          <w:numId w:val="5"/>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une connexion Internet pour la recherche documentaire et l'utilisation du service web d'hébergement et de gestion de développement de logiciels Github.</w:t>
      </w:r>
    </w:p>
    <w:p w:rsidR="00526E12" w:rsidRPr="002B26D8" w:rsidRDefault="00526E12" w:rsidP="002630A6">
      <w:pPr>
        <w:tabs>
          <w:tab w:val="right" w:leader="dot" w:pos="11056"/>
        </w:tabs>
        <w:ind w:firstLine="0"/>
        <w:jc w:val="both"/>
        <w:rPr>
          <w:rFonts w:eastAsia="Times New Roman" w:cs="Times New Roman"/>
          <w:sz w:val="20"/>
          <w:u w:val="single"/>
          <w:lang w:eastAsia="ar-SA" w:bidi="ar-SA"/>
        </w:rPr>
      </w:pPr>
      <w:r w:rsidRPr="002B26D8">
        <w:rPr>
          <w:rFonts w:eastAsia="Times New Roman" w:cs="Times New Roman"/>
          <w:sz w:val="20"/>
          <w:u w:val="single"/>
          <w:lang w:eastAsia="ar-SA" w:bidi="ar-SA"/>
        </w:rPr>
        <w:t>L'ensemble des composants matériels :</w:t>
      </w:r>
    </w:p>
    <w:p w:rsidR="00526E12" w:rsidRDefault="00526E12" w:rsidP="002630A6">
      <w:pPr>
        <w:numPr>
          <w:ilvl w:val="0"/>
          <w:numId w:val="6"/>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 xml:space="preserve">deux cartes Arduino Mega. L'une pour le système embarqué sur le mat, l'autre comme serveur web. </w:t>
      </w:r>
    </w:p>
    <w:p w:rsidR="00526E12" w:rsidRDefault="00526E12" w:rsidP="002630A6">
      <w:pPr>
        <w:numPr>
          <w:ilvl w:val="0"/>
          <w:numId w:val="6"/>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une tablette pour la réalisation de l'application mobile (sous Android).</w:t>
      </w:r>
    </w:p>
    <w:p w:rsidR="00526E12" w:rsidRDefault="00526E12" w:rsidP="002630A6">
      <w:pPr>
        <w:numPr>
          <w:ilvl w:val="0"/>
          <w:numId w:val="6"/>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trois ordinateurs pour la réalisation des applications embarquées dans les modules Arduino (sous Windows Seven) et pour l'application mobile (appareil sous Android)</w:t>
      </w:r>
    </w:p>
    <w:p w:rsidR="00526E12" w:rsidRDefault="00526E12" w:rsidP="002630A6">
      <w:pPr>
        <w:numPr>
          <w:ilvl w:val="0"/>
          <w:numId w:val="6"/>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deux modules Bluetooth (de type HC-05) pour permettre la communication entre les deux cartes Arduino d'une part, et entre la carte Arduino présente sur le mat et le Smartphone d'autre part.</w:t>
      </w:r>
    </w:p>
    <w:p w:rsidR="00526E12" w:rsidRDefault="00526E12" w:rsidP="002630A6">
      <w:pPr>
        <w:numPr>
          <w:ilvl w:val="0"/>
          <w:numId w:val="6"/>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un module Ethernet pour la réalisation du serveur Web.</w:t>
      </w:r>
    </w:p>
    <w:p w:rsidR="00526E12" w:rsidRDefault="00526E12" w:rsidP="002630A6">
      <w:pPr>
        <w:numPr>
          <w:ilvl w:val="0"/>
          <w:numId w:val="6"/>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un afficheur led (4 lignes x 16 caractères) permettant un affichage en local des mesures sur la carte Arduino présente dans le local de préparation des vols (serveur Web).</w:t>
      </w:r>
    </w:p>
    <w:p w:rsidR="00526E12" w:rsidRDefault="00526E12" w:rsidP="002630A6">
      <w:pPr>
        <w:numPr>
          <w:ilvl w:val="0"/>
          <w:numId w:val="6"/>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un panneau solaire 12V 10 Watts, avec une batterie 12V et un régulateur.</w:t>
      </w:r>
    </w:p>
    <w:p w:rsidR="00526E12" w:rsidRDefault="00526E12" w:rsidP="002630A6">
      <w:pPr>
        <w:numPr>
          <w:ilvl w:val="0"/>
          <w:numId w:val="6"/>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un capteur de pression de type BMP180 (à déterminer par les étudiants en fonction du cahier des charges).</w:t>
      </w:r>
    </w:p>
    <w:p w:rsidR="00526E12" w:rsidRDefault="00526E12" w:rsidP="002630A6">
      <w:pPr>
        <w:numPr>
          <w:ilvl w:val="0"/>
          <w:numId w:val="6"/>
        </w:numPr>
        <w:tabs>
          <w:tab w:val="right" w:leader="dot" w:pos="11056"/>
        </w:tabs>
        <w:jc w:val="both"/>
        <w:rPr>
          <w:rFonts w:eastAsia="Times New Roman" w:cs="Times New Roman"/>
          <w:sz w:val="20"/>
          <w:lang w:eastAsia="ar-SA" w:bidi="ar-SA"/>
        </w:rPr>
      </w:pPr>
      <w:r>
        <w:rPr>
          <w:rFonts w:eastAsia="Times New Roman" w:cs="Times New Roman"/>
          <w:sz w:val="20"/>
          <w:lang w:eastAsia="ar-SA" w:bidi="ar-SA"/>
        </w:rPr>
        <w:t>un capteur d'humidité de type HIH6130 (à déterminer par les étudiants en fonction du cahier des charges).</w:t>
      </w:r>
    </w:p>
    <w:p w:rsidR="00526E12" w:rsidRDefault="00526E12" w:rsidP="002630A6">
      <w:pPr>
        <w:numPr>
          <w:ilvl w:val="0"/>
          <w:numId w:val="6"/>
        </w:numPr>
        <w:tabs>
          <w:tab w:val="right" w:leader="dot" w:pos="11056"/>
        </w:tabs>
        <w:jc w:val="both"/>
      </w:pPr>
      <w:r>
        <w:rPr>
          <w:rFonts w:eastAsia="Times New Roman" w:cs="Times New Roman"/>
          <w:sz w:val="20"/>
          <w:lang w:eastAsia="ar-SA" w:bidi="ar-SA"/>
        </w:rPr>
        <w:t>un capteur ultrason pour la mesure de la vitesse et de la direction du vent de type CV-3F du fabricant LCJ Capteurs</w:t>
      </w:r>
      <w:r w:rsidR="002B26D8">
        <w:rPr>
          <w:rFonts w:eastAsia="Times New Roman" w:cs="Times New Roman"/>
          <w:sz w:val="20"/>
          <w:lang w:eastAsia="ar-SA" w:bidi="ar-SA"/>
        </w:rPr>
        <w:t xml:space="preserve"> </w:t>
      </w:r>
      <w:r>
        <w:rPr>
          <w:rFonts w:eastAsia="Times New Roman" w:cs="Times New Roman"/>
          <w:sz w:val="20"/>
          <w:lang w:eastAsia="ar-SA" w:bidi="ar-SA"/>
        </w:rPr>
        <w:t xml:space="preserve">(il dispose également d'une mesure de la température extérieure). Pour le prototype, les étudiants </w:t>
      </w:r>
      <w:r w:rsidR="00E11FA8">
        <w:rPr>
          <w:rFonts w:eastAsia="Times New Roman" w:cs="Times New Roman"/>
          <w:sz w:val="20"/>
          <w:lang w:eastAsia="ar-SA" w:bidi="ar-SA"/>
        </w:rPr>
        <w:t>utiliseront</w:t>
      </w:r>
      <w:r>
        <w:rPr>
          <w:rFonts w:eastAsia="Times New Roman" w:cs="Times New Roman"/>
          <w:sz w:val="20"/>
          <w:lang w:eastAsia="ar-SA" w:bidi="ar-SA"/>
        </w:rPr>
        <w:t xml:space="preserve"> le module fourni par Exxotest DEI-2112 et devront adapter les niveaux de tensions pour rendre le système compatible avec la carte Arduino.</w:t>
      </w:r>
    </w:p>
    <w:p w:rsidR="00526E12" w:rsidRDefault="00526E12" w:rsidP="002630A6">
      <w:pPr>
        <w:jc w:val="both"/>
      </w:pPr>
    </w:p>
    <w:p w:rsidR="00526E12" w:rsidRDefault="00526E12">
      <w:pPr>
        <w:sectPr w:rsidR="00526E12">
          <w:pgSz w:w="11906" w:h="16838"/>
          <w:pgMar w:top="425" w:right="425" w:bottom="425" w:left="425" w:header="720" w:footer="720" w:gutter="0"/>
          <w:cols w:space="720"/>
        </w:sectPr>
      </w:pPr>
    </w:p>
    <w:p w:rsidR="00526E12" w:rsidRDefault="008E3D7A">
      <w:pPr>
        <w:pStyle w:val="Titre1"/>
      </w:pPr>
      <w:bookmarkStart w:id="9" w:name="_Toc497126276"/>
      <w:r>
        <w:rPr>
          <w:noProof/>
          <w:lang w:eastAsia="fr-FR" w:bidi="ar-SA"/>
        </w:rPr>
        <w:lastRenderedPageBreak/>
        <w:pict>
          <v:shape id="_x0000_s1067" type="#_x0000_t202" style="position:absolute;left:0;text-align:left;margin-left:708.65pt;margin-top:16.1pt;width:35.8pt;height:20.45pt;z-index:251641856" filled="f" stroked="f">
            <v:stroke joinstyle="round"/>
            <v:textbox style="mso-rotate-with-shape:t" inset="0,0,0,0">
              <w:txbxContent>
                <w:p w:rsidR="00526E12" w:rsidRDefault="00526E12">
                  <w:r>
                    <w:t>SS1</w:t>
                  </w:r>
                </w:p>
              </w:txbxContent>
            </v:textbox>
          </v:shape>
        </w:pict>
      </w:r>
      <w:r w:rsidR="009033DE">
        <w:rPr>
          <w:noProof/>
          <w:lang w:eastAsia="fr-FR" w:bidi="ar-SA"/>
        </w:rPr>
        <w:pict>
          <v:rect id="_x0000_s1148" style="position:absolute;left:0;text-align:left;margin-left:574.95pt;margin-top:11.9pt;width:173.5pt;height:34.35pt;z-index:251676672;mso-wrap-style:none;v-text-anchor:middle" fillcolor="#093" stroked="f" strokeweight=".49mm">
            <v:fill opacity=".25" color2="#f6c"/>
            <v:stroke joinstyle="round"/>
          </v:rect>
        </w:pict>
      </w:r>
      <w:r w:rsidR="000E26F7">
        <w:rPr>
          <w:noProof/>
          <w:lang w:eastAsia="fr-FR" w:bidi="ar-SA"/>
        </w:rPr>
        <w:drawing>
          <wp:anchor distT="0" distB="0" distL="0" distR="0" simplePos="0" relativeHeight="251614208" behindDoc="0" locked="0" layoutInCell="1" allowOverlap="1">
            <wp:simplePos x="0" y="0"/>
            <wp:positionH relativeFrom="column">
              <wp:posOffset>7938135</wp:posOffset>
            </wp:positionH>
            <wp:positionV relativeFrom="paragraph">
              <wp:posOffset>275590</wp:posOffset>
            </wp:positionV>
            <wp:extent cx="995045" cy="859790"/>
            <wp:effectExtent l="19050" t="0" r="0" b="0"/>
            <wp:wrapNone/>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9"/>
                    <a:srcRect/>
                    <a:stretch>
                      <a:fillRect/>
                    </a:stretch>
                  </pic:blipFill>
                  <pic:spPr bwMode="auto">
                    <a:xfrm>
                      <a:off x="0" y="0"/>
                      <a:ext cx="995045" cy="859790"/>
                    </a:xfrm>
                    <a:prstGeom prst="rect">
                      <a:avLst/>
                    </a:prstGeom>
                    <a:solidFill>
                      <a:srgbClr val="FFFFFF"/>
                    </a:solidFill>
                    <a:ln w="9525">
                      <a:noFill/>
                      <a:miter lim="800000"/>
                      <a:headEnd/>
                      <a:tailEnd/>
                    </a:ln>
                  </pic:spPr>
                </pic:pic>
              </a:graphicData>
            </a:graphic>
          </wp:anchor>
        </w:drawing>
      </w:r>
      <w:r w:rsidR="00526E12">
        <w:t>Répartition des tâches par étudiants</w:t>
      </w:r>
      <w:bookmarkEnd w:id="9"/>
    </w:p>
    <w:p w:rsidR="00526E12" w:rsidRDefault="00526E12">
      <w:r>
        <w:t xml:space="preserve">Il est possible de scinder l'ensemble en trois </w:t>
      </w:r>
      <w:r w:rsidR="008A657C">
        <w:t>sous-systèmes</w:t>
      </w:r>
    </w:p>
    <w:p w:rsidR="002A39FE" w:rsidRDefault="009033DE">
      <w:r>
        <w:rPr>
          <w:noProof/>
          <w:lang w:eastAsia="fr-FR" w:bidi="ar-SA"/>
        </w:rPr>
        <w:pict>
          <v:rect id="_x0000_s1071" style="position:absolute;left:0;text-align:left;margin-left:222.95pt;margin-top:.85pt;width:525.5pt;height:157pt;z-index:251644928;mso-wrap-style:none;v-text-anchor:middle" fillcolor="#093" stroked="f" strokeweight=".49mm">
            <v:fill opacity=".25" color2="#f6c"/>
            <v:stroke joinstyle="round"/>
          </v:rect>
        </w:pict>
      </w:r>
      <w:r w:rsidR="008A657C">
        <w:rPr>
          <w:noProof/>
          <w:lang w:eastAsia="fr-FR" w:bidi="ar-SA"/>
        </w:rPr>
        <w:pict>
          <v:shape id="_x0000_s1145" type="#_x0000_t202" style="position:absolute;left:0;text-align:left;margin-left:227.75pt;margin-top:10.5pt;width:103.45pt;height:38pt;z-index:251671552" filled="f" stroked="f">
            <v:stroke joinstyle="round"/>
            <v:textbox style="mso-rotate-with-shape:t" inset="0,0,0,0">
              <w:txbxContent>
                <w:p w:rsidR="008A657C" w:rsidRDefault="008A657C" w:rsidP="008A657C">
                  <w:pPr>
                    <w:ind w:firstLine="0"/>
                    <w:rPr>
                      <w:sz w:val="16"/>
                      <w:szCs w:val="16"/>
                    </w:rPr>
                  </w:pPr>
                  <w:r>
                    <w:rPr>
                      <w:sz w:val="16"/>
                      <w:szCs w:val="16"/>
                    </w:rPr>
                    <w:t>Capteur CV3F</w:t>
                  </w:r>
                </w:p>
                <w:p w:rsidR="008A657C" w:rsidRDefault="008A657C" w:rsidP="008A657C">
                  <w:pPr>
                    <w:ind w:firstLine="0"/>
                    <w:rPr>
                      <w:sz w:val="16"/>
                      <w:szCs w:val="16"/>
                    </w:rPr>
                  </w:pPr>
                  <w:r>
                    <w:rPr>
                      <w:sz w:val="16"/>
                      <w:szCs w:val="16"/>
                    </w:rPr>
                    <w:t xml:space="preserve">Mesure </w:t>
                  </w:r>
                  <w:r w:rsidR="009033DE">
                    <w:rPr>
                      <w:sz w:val="16"/>
                      <w:szCs w:val="16"/>
                    </w:rPr>
                    <w:t>de</w:t>
                  </w:r>
                  <w:r>
                    <w:rPr>
                      <w:sz w:val="16"/>
                      <w:szCs w:val="16"/>
                    </w:rPr>
                    <w:t xml:space="preserve"> la direction et</w:t>
                  </w:r>
                  <w:r w:rsidR="009033DE">
                    <w:rPr>
                      <w:sz w:val="16"/>
                      <w:szCs w:val="16"/>
                    </w:rPr>
                    <w:t xml:space="preserve"> de </w:t>
                  </w:r>
                  <w:r>
                    <w:rPr>
                      <w:sz w:val="16"/>
                      <w:szCs w:val="16"/>
                    </w:rPr>
                    <w:t xml:space="preserve"> la vitesse du vent. Mesure de </w:t>
                  </w:r>
                  <w:r w:rsidR="009033DE">
                    <w:rPr>
                      <w:sz w:val="16"/>
                      <w:szCs w:val="16"/>
                    </w:rPr>
                    <w:t xml:space="preserve"> la </w:t>
                  </w:r>
                  <w:r>
                    <w:rPr>
                      <w:sz w:val="16"/>
                      <w:szCs w:val="16"/>
                    </w:rPr>
                    <w:t>température.</w:t>
                  </w:r>
                </w:p>
              </w:txbxContent>
            </v:textbox>
          </v:shape>
        </w:pict>
      </w:r>
      <w:r w:rsidR="002A39FE">
        <w:rPr>
          <w:noProof/>
          <w:lang w:eastAsia="fr-FR" w:bidi="ar-SA"/>
        </w:rPr>
        <w:pict>
          <v:shape id="_x0000_s1103" type="#_x0000_t202" style="position:absolute;left:0;text-align:left;margin-left:574.95pt;margin-top:8.6pt;width:64.85pt;height:18.55pt;z-index:251653120" filled="f" stroked="f">
            <v:stroke joinstyle="round"/>
            <v:textbox style="mso-rotate-with-shape:t" inset="0,0,0,0">
              <w:txbxContent>
                <w:p w:rsidR="00526E12" w:rsidRDefault="009033DE" w:rsidP="002A39FE">
                  <w:pPr>
                    <w:ind w:firstLine="0"/>
                    <w:jc w:val="center"/>
                    <w:rPr>
                      <w:sz w:val="16"/>
                      <w:szCs w:val="16"/>
                    </w:rPr>
                  </w:pPr>
                  <w:r>
                    <w:rPr>
                      <w:sz w:val="16"/>
                      <w:szCs w:val="16"/>
                    </w:rPr>
                    <w:t>Panneau</w:t>
                  </w:r>
                  <w:r w:rsidR="00526E12">
                    <w:rPr>
                      <w:sz w:val="16"/>
                      <w:szCs w:val="16"/>
                    </w:rPr>
                    <w:t xml:space="preserve"> solaire</w:t>
                  </w:r>
                </w:p>
                <w:p w:rsidR="00526E12" w:rsidRDefault="00526E12">
                  <w:pPr>
                    <w:jc w:val="center"/>
                  </w:pPr>
                </w:p>
              </w:txbxContent>
            </v:textbox>
          </v:shape>
        </w:pict>
      </w:r>
      <w:r w:rsidR="002A39FE">
        <w:rPr>
          <w:noProof/>
          <w:lang w:eastAsia="fr-FR" w:bidi="ar-SA"/>
        </w:rPr>
        <w:pict>
          <v:shape id="_x0000_s1064" type="#_x0000_t202" style="position:absolute;left:0;text-align:left;margin-left:373.7pt;margin-top:13.3pt;width:64.85pt;height:15.05pt;z-index:251638784" filled="f" stroked="f">
            <v:stroke joinstyle="round"/>
            <v:textbox style="mso-rotate-with-shape:t" inset="0,0,0,0">
              <w:txbxContent>
                <w:p w:rsidR="00526E12" w:rsidRDefault="00526E12" w:rsidP="002A39FE">
                  <w:pPr>
                    <w:ind w:firstLine="0"/>
                    <w:jc w:val="center"/>
                    <w:rPr>
                      <w:sz w:val="16"/>
                      <w:szCs w:val="16"/>
                    </w:rPr>
                  </w:pPr>
                  <w:r>
                    <w:rPr>
                      <w:sz w:val="16"/>
                      <w:szCs w:val="16"/>
                    </w:rPr>
                    <w:t>Capteur de pression</w:t>
                  </w:r>
                </w:p>
              </w:txbxContent>
            </v:textbox>
          </v:shape>
        </w:pict>
      </w:r>
    </w:p>
    <w:p w:rsidR="002A39FE" w:rsidRDefault="002A39FE">
      <w:r>
        <w:rPr>
          <w:noProof/>
          <w:lang w:eastAsia="fr-FR" w:bidi="ar-SA"/>
        </w:rPr>
        <w:pict>
          <v:shape id="_x0000_s1063" type="#_x0000_t202" style="position:absolute;left:0;text-align:left;margin-left:457.7pt;margin-top:.15pt;width:64.85pt;height:15.05pt;z-index:251637760" filled="f" stroked="f">
            <v:stroke joinstyle="round"/>
            <v:textbox style="mso-rotate-with-shape:t" inset="0,0,0,0">
              <w:txbxContent>
                <w:p w:rsidR="00526E12" w:rsidRDefault="00526E12" w:rsidP="002A39FE">
                  <w:pPr>
                    <w:ind w:firstLine="0"/>
                    <w:jc w:val="center"/>
                    <w:rPr>
                      <w:sz w:val="16"/>
                      <w:szCs w:val="16"/>
                    </w:rPr>
                  </w:pPr>
                  <w:r>
                    <w:rPr>
                      <w:sz w:val="16"/>
                      <w:szCs w:val="16"/>
                    </w:rPr>
                    <w:t>Capteur d'humidité</w:t>
                  </w:r>
                </w:p>
              </w:txbxContent>
            </v:textbox>
          </v:shape>
        </w:pict>
      </w:r>
      <w:r w:rsidR="000E26F7">
        <w:rPr>
          <w:noProof/>
          <w:lang w:eastAsia="fr-FR" w:bidi="ar-SA"/>
        </w:rPr>
        <w:drawing>
          <wp:anchor distT="0" distB="0" distL="0" distR="0" simplePos="0" relativeHeight="251620352" behindDoc="0" locked="0" layoutInCell="1" allowOverlap="1">
            <wp:simplePos x="0" y="0"/>
            <wp:positionH relativeFrom="column">
              <wp:posOffset>4827905</wp:posOffset>
            </wp:positionH>
            <wp:positionV relativeFrom="paragraph">
              <wp:posOffset>130175</wp:posOffset>
            </wp:positionV>
            <wp:extent cx="668020" cy="610870"/>
            <wp:effectExtent l="1905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668020" cy="610870"/>
                    </a:xfrm>
                    <a:prstGeom prst="rect">
                      <a:avLst/>
                    </a:prstGeom>
                    <a:solidFill>
                      <a:srgbClr val="FFFFFF"/>
                    </a:solidFill>
                    <a:ln w="9525">
                      <a:noFill/>
                      <a:miter lim="800000"/>
                      <a:headEnd/>
                      <a:tailEnd/>
                    </a:ln>
                  </pic:spPr>
                </pic:pic>
              </a:graphicData>
            </a:graphic>
          </wp:anchor>
        </w:drawing>
      </w:r>
    </w:p>
    <w:p w:rsidR="002A39FE" w:rsidRDefault="008A657C">
      <w:r>
        <w:rPr>
          <w:noProof/>
          <w:lang w:eastAsia="fr-FR" w:bidi="ar-SA"/>
        </w:rPr>
        <w:pict>
          <v:shape id="_x0000_s1143" type="#_x0000_t202" style="position:absolute;left:0;text-align:left;margin-left:233.85pt;margin-top:2.2pt;width:83.45pt;height:72.8pt;z-index:251613184" filled="f" stroked="f">
            <v:textbox>
              <w:txbxContent>
                <w:p w:rsidR="008A657C" w:rsidRDefault="000E26F7" w:rsidP="008A657C">
                  <w:pPr>
                    <w:ind w:firstLine="0"/>
                  </w:pPr>
                  <w:r>
                    <w:rPr>
                      <w:noProof/>
                      <w:lang w:eastAsia="fr-FR" w:bidi="ar-SA"/>
                    </w:rPr>
                    <w:drawing>
                      <wp:inline distT="0" distB="0" distL="0" distR="0">
                        <wp:extent cx="1043940" cy="1043940"/>
                        <wp:effectExtent l="19050" t="0" r="3810" b="0"/>
                        <wp:docPr id="3" name="Image 3" descr="gir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rouette"/>
                                <pic:cNvPicPr>
                                  <a:picLocks noChangeAspect="1" noChangeArrowheads="1"/>
                                </pic:cNvPicPr>
                              </pic:nvPicPr>
                              <pic:blipFill>
                                <a:blip r:embed="rId9"/>
                                <a:srcRect/>
                                <a:stretch>
                                  <a:fillRect/>
                                </a:stretch>
                              </pic:blipFill>
                              <pic:spPr bwMode="auto">
                                <a:xfrm>
                                  <a:off x="0" y="0"/>
                                  <a:ext cx="1043940" cy="1043940"/>
                                </a:xfrm>
                                <a:prstGeom prst="rect">
                                  <a:avLst/>
                                </a:prstGeom>
                                <a:noFill/>
                                <a:ln w="9525">
                                  <a:noFill/>
                                  <a:miter lim="800000"/>
                                  <a:headEnd/>
                                  <a:tailEnd/>
                                </a:ln>
                              </pic:spPr>
                            </pic:pic>
                          </a:graphicData>
                        </a:graphic>
                      </wp:inline>
                    </w:drawing>
                  </w:r>
                </w:p>
              </w:txbxContent>
            </v:textbox>
          </v:shape>
        </w:pict>
      </w:r>
      <w:r w:rsidR="000E26F7">
        <w:rPr>
          <w:noProof/>
          <w:lang w:eastAsia="fr-FR" w:bidi="ar-SA"/>
        </w:rPr>
        <w:drawing>
          <wp:anchor distT="0" distB="0" distL="0" distR="0" simplePos="0" relativeHeight="251621376" behindDoc="0" locked="0" layoutInCell="1" allowOverlap="1">
            <wp:simplePos x="0" y="0"/>
            <wp:positionH relativeFrom="column">
              <wp:posOffset>5888355</wp:posOffset>
            </wp:positionH>
            <wp:positionV relativeFrom="paragraph">
              <wp:posOffset>41910</wp:posOffset>
            </wp:positionV>
            <wp:extent cx="527685" cy="500380"/>
            <wp:effectExtent l="19050" t="0" r="571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527685" cy="500380"/>
                    </a:xfrm>
                    <a:prstGeom prst="rect">
                      <a:avLst/>
                    </a:prstGeom>
                    <a:solidFill>
                      <a:srgbClr val="FFFFFF"/>
                    </a:solidFill>
                    <a:ln w="9525">
                      <a:noFill/>
                      <a:miter lim="800000"/>
                      <a:headEnd/>
                      <a:tailEnd/>
                    </a:ln>
                  </pic:spPr>
                </pic:pic>
              </a:graphicData>
            </a:graphic>
          </wp:anchor>
        </w:drawing>
      </w:r>
    </w:p>
    <w:p w:rsidR="002A39FE" w:rsidRDefault="002A39FE">
      <w:r>
        <w:rPr>
          <w:noProof/>
          <w:lang w:eastAsia="fr-FR" w:bidi="ar-SA"/>
        </w:rPr>
        <w:pict>
          <v:line id="_x0000_s1100" style="position:absolute;left:0;text-align:left;flip:y;z-index:251650048" from="663.05pt,.2pt" to="663.05pt,24.35pt" strokeweight=".49mm"/>
        </w:pict>
      </w:r>
    </w:p>
    <w:p w:rsidR="002A39FE" w:rsidRDefault="008A657C">
      <w:r>
        <w:rPr>
          <w:noProof/>
          <w:lang w:eastAsia="fr-FR" w:bidi="ar-SA"/>
        </w:rPr>
        <w:pict>
          <v:shape id="_x0000_s1065" type="#_x0000_t202" style="position:absolute;left:0;text-align:left;margin-left:311.2pt;margin-top:10.55pt;width:64.85pt;height:18.55pt;z-index:251639808" filled="f" stroked="f">
            <v:stroke joinstyle="round"/>
            <v:textbox style="mso-rotate-with-shape:t" inset="0,0,0,0">
              <w:txbxContent>
                <w:p w:rsidR="00526E12" w:rsidRDefault="009033DE" w:rsidP="009033DE">
                  <w:pPr>
                    <w:ind w:firstLine="0"/>
                    <w:jc w:val="center"/>
                    <w:rPr>
                      <w:sz w:val="16"/>
                      <w:szCs w:val="16"/>
                    </w:rPr>
                  </w:pPr>
                  <w:r>
                    <w:rPr>
                      <w:sz w:val="16"/>
                      <w:szCs w:val="16"/>
                    </w:rPr>
                    <w:t>Liaison</w:t>
                  </w:r>
                  <w:r w:rsidR="00526E12">
                    <w:rPr>
                      <w:sz w:val="16"/>
                      <w:szCs w:val="16"/>
                    </w:rPr>
                    <w:t xml:space="preserve"> série</w:t>
                  </w:r>
                </w:p>
                <w:p w:rsidR="00526E12" w:rsidRDefault="00526E12" w:rsidP="009033DE">
                  <w:pPr>
                    <w:ind w:firstLine="0"/>
                    <w:jc w:val="center"/>
                    <w:rPr>
                      <w:sz w:val="16"/>
                      <w:szCs w:val="16"/>
                    </w:rPr>
                  </w:pPr>
                  <w:r>
                    <w:rPr>
                      <w:sz w:val="16"/>
                      <w:szCs w:val="16"/>
                    </w:rPr>
                    <w:t>NMEA</w:t>
                  </w:r>
                </w:p>
              </w:txbxContent>
            </v:textbox>
          </v:shape>
        </w:pict>
      </w:r>
      <w:r w:rsidR="002A39FE">
        <w:rPr>
          <w:noProof/>
          <w:lang w:eastAsia="fr-FR" w:bidi="ar-SA"/>
        </w:rPr>
        <w:pict>
          <v:shape id="_x0000_s1128" type="#_x0000_t202" style="position:absolute;left:0;text-align:left;margin-left:563.3pt;margin-top:261.6pt;width:29.7pt;height:12.15pt;z-index:251663360" filled="f" stroked="f">
            <v:stroke joinstyle="round"/>
            <v:textbox style="mso-rotate-with-shape:t" inset="0,0,0,0">
              <w:txbxContent>
                <w:p w:rsidR="002A39FE" w:rsidRDefault="002A39FE" w:rsidP="002A39FE">
                  <w:pPr>
                    <w:ind w:firstLine="0"/>
                    <w:jc w:val="center"/>
                    <w:rPr>
                      <w:sz w:val="16"/>
                      <w:szCs w:val="16"/>
                    </w:rPr>
                  </w:pPr>
                  <w:r>
                    <w:rPr>
                      <w:sz w:val="16"/>
                      <w:szCs w:val="16"/>
                    </w:rPr>
                    <w:t>I2C</w:t>
                  </w:r>
                </w:p>
              </w:txbxContent>
            </v:textbox>
          </v:shape>
        </w:pict>
      </w:r>
      <w:r w:rsidR="002A39FE">
        <w:rPr>
          <w:noProof/>
          <w:lang w:eastAsia="fr-FR" w:bidi="ar-SA"/>
        </w:rPr>
        <w:pict>
          <v:shape id="_x0000_s1127" type="#_x0000_t202" style="position:absolute;left:0;text-align:left;margin-left:425.85pt;margin-top:12.55pt;width:29.7pt;height:12.15pt;z-index:251662336" filled="f" stroked="f">
            <v:stroke joinstyle="round"/>
            <v:textbox style="mso-rotate-with-shape:t" inset="0,0,0,0">
              <w:txbxContent>
                <w:p w:rsidR="002A39FE" w:rsidRDefault="002A39FE" w:rsidP="002A39FE">
                  <w:pPr>
                    <w:ind w:firstLine="0"/>
                    <w:jc w:val="center"/>
                    <w:rPr>
                      <w:sz w:val="16"/>
                      <w:szCs w:val="16"/>
                    </w:rPr>
                  </w:pPr>
                  <w:r>
                    <w:rPr>
                      <w:sz w:val="16"/>
                      <w:szCs w:val="16"/>
                    </w:rPr>
                    <w:t>I2C</w:t>
                  </w:r>
                </w:p>
              </w:txbxContent>
            </v:textbox>
          </v:shape>
        </w:pict>
      </w:r>
      <w:r w:rsidR="000E26F7">
        <w:rPr>
          <w:noProof/>
          <w:lang w:eastAsia="fr-FR" w:bidi="ar-SA"/>
        </w:rPr>
        <w:drawing>
          <wp:anchor distT="0" distB="0" distL="0" distR="0" simplePos="0" relativeHeight="251616256" behindDoc="0" locked="0" layoutInCell="1" allowOverlap="1">
            <wp:simplePos x="0" y="0"/>
            <wp:positionH relativeFrom="column">
              <wp:posOffset>8038465</wp:posOffset>
            </wp:positionH>
            <wp:positionV relativeFrom="paragraph">
              <wp:posOffset>47625</wp:posOffset>
            </wp:positionV>
            <wp:extent cx="833120" cy="724535"/>
            <wp:effectExtent l="19050" t="0" r="5080" b="0"/>
            <wp:wrapNone/>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2"/>
                    <a:srcRect/>
                    <a:stretch>
                      <a:fillRect/>
                    </a:stretch>
                  </pic:blipFill>
                  <pic:spPr bwMode="auto">
                    <a:xfrm>
                      <a:off x="0" y="0"/>
                      <a:ext cx="833120" cy="724535"/>
                    </a:xfrm>
                    <a:prstGeom prst="rect">
                      <a:avLst/>
                    </a:prstGeom>
                    <a:solidFill>
                      <a:srgbClr val="FFFFFF"/>
                    </a:solidFill>
                    <a:ln w="9525">
                      <a:noFill/>
                      <a:miter lim="800000"/>
                      <a:headEnd/>
                      <a:tailEnd/>
                    </a:ln>
                  </pic:spPr>
                </pic:pic>
              </a:graphicData>
            </a:graphic>
          </wp:anchor>
        </w:drawing>
      </w:r>
      <w:r w:rsidR="002A39FE">
        <w:rPr>
          <w:noProof/>
          <w:lang w:eastAsia="fr-FR" w:bidi="ar-SA"/>
        </w:rPr>
        <w:pict>
          <v:line id="_x0000_s1048" style="position:absolute;left:0;text-align:left;flip:y;z-index:251629568;mso-position-horizontal-relative:text;mso-position-vertical-relative:text" from="404.25pt,11.5pt" to="404.25pt,53.45pt" strokeweight=".49mm"/>
        </w:pict>
      </w:r>
      <w:r w:rsidR="002A39FE">
        <w:rPr>
          <w:noProof/>
          <w:lang w:eastAsia="fr-FR" w:bidi="ar-SA"/>
        </w:rPr>
        <w:pict>
          <v:line id="_x0000_s1044" style="position:absolute;left:0;text-align:left;flip:y;z-index:251626496;mso-position-horizontal-relative:text;mso-position-vertical-relative:text" from="477.95pt,11.3pt" to="477.95pt,22.7pt" strokeweight=".49mm"/>
        </w:pict>
      </w:r>
    </w:p>
    <w:p w:rsidR="002A39FE" w:rsidRDefault="002A39FE">
      <w:r>
        <w:rPr>
          <w:noProof/>
          <w:lang w:eastAsia="fr-FR" w:bidi="ar-SA"/>
        </w:rPr>
        <w:pict>
          <v:shape id="_x0000_s1102" type="#_x0000_t202" style="position:absolute;left:0;text-align:left;margin-left:574.95pt;margin-top:12.3pt;width:64.85pt;height:18.55pt;z-index:251652096" filled="f" stroked="f">
            <v:stroke joinstyle="round"/>
            <v:textbox style="mso-rotate-with-shape:t" inset="0,0,0,0">
              <w:txbxContent>
                <w:p w:rsidR="00526E12" w:rsidRDefault="009033DE" w:rsidP="002A39FE">
                  <w:pPr>
                    <w:ind w:firstLine="0"/>
                    <w:jc w:val="center"/>
                    <w:rPr>
                      <w:sz w:val="16"/>
                      <w:szCs w:val="16"/>
                    </w:rPr>
                  </w:pPr>
                  <w:r>
                    <w:rPr>
                      <w:sz w:val="16"/>
                      <w:szCs w:val="16"/>
                    </w:rPr>
                    <w:t>Régulateur</w:t>
                  </w:r>
                </w:p>
              </w:txbxContent>
            </v:textbox>
          </v:shape>
        </w:pict>
      </w:r>
      <w:r>
        <w:rPr>
          <w:noProof/>
          <w:lang w:eastAsia="fr-FR" w:bidi="ar-SA"/>
        </w:rPr>
        <w:pict>
          <v:line id="_x0000_s1052" style="position:absolute;left:0;text-align:left;flip:x;z-index:251633664" from="403.8pt,8.9pt" to="477.5pt,8.9pt" strokeweight=".49mm"/>
        </w:pict>
      </w:r>
    </w:p>
    <w:p w:rsidR="002A39FE" w:rsidRDefault="008A657C">
      <w:r>
        <w:rPr>
          <w:noProof/>
          <w:lang w:eastAsia="fr-FR" w:bidi="ar-SA"/>
        </w:rPr>
        <w:pict>
          <v:line id="_x0000_s1053" style="position:absolute;left:0;text-align:left;flip:x;z-index:251672576" from="301.8pt,2.35pt" to="387.35pt,2.35pt" strokeweight=".49mm"/>
        </w:pict>
      </w:r>
      <w:r w:rsidR="002A39FE">
        <w:rPr>
          <w:noProof/>
          <w:lang w:eastAsia="fr-FR" w:bidi="ar-SA"/>
        </w:rPr>
        <w:pict>
          <v:line id="_x0000_s1099" style="position:absolute;left:0;text-align:left;flip:y;z-index:251649024" from="510.2pt,10.05pt" to="510.2pt,75.05pt" strokeweight=".49mm"/>
        </w:pict>
      </w:r>
      <w:r w:rsidR="002A39FE">
        <w:rPr>
          <w:noProof/>
          <w:lang w:eastAsia="fr-FR" w:bidi="ar-SA"/>
        </w:rPr>
        <w:pict>
          <v:line id="_x0000_s1051" style="position:absolute;left:0;text-align:left;flip:x;z-index:251632640" from="423.05pt,10.55pt" to="510.2pt,10.55pt" strokeweight=".49mm"/>
        </w:pict>
      </w:r>
      <w:r w:rsidR="002A39FE">
        <w:rPr>
          <w:noProof/>
          <w:lang w:eastAsia="fr-FR" w:bidi="ar-SA"/>
        </w:rPr>
        <w:pict>
          <v:line id="_x0000_s1050" style="position:absolute;left:0;text-align:left;flip:y;z-index:251631616" from="423pt,10.05pt" to="423pt,25.85pt" strokeweight=".49mm"/>
        </w:pict>
      </w:r>
      <w:r w:rsidR="002A39FE">
        <w:rPr>
          <w:noProof/>
          <w:lang w:eastAsia="fr-FR" w:bidi="ar-SA"/>
        </w:rPr>
        <w:pict>
          <v:line id="_x0000_s1049" style="position:absolute;left:0;text-align:left;flip:y;z-index:251630592" from="387.35pt,2.35pt" to="387.35pt,25.85pt" strokeweight=".49mm"/>
        </w:pict>
      </w:r>
    </w:p>
    <w:p w:rsidR="002A39FE" w:rsidRDefault="002A39FE">
      <w:r>
        <w:rPr>
          <w:noProof/>
          <w:lang w:eastAsia="fr-FR" w:bidi="ar-SA"/>
        </w:rPr>
        <w:pict>
          <v:line id="_x0000_s1101" style="position:absolute;left:0;text-align:left;flip:y;z-index:251651072" from="663.05pt,11.95pt" to="663.05pt,36.1pt" strokeweight=".49mm"/>
        </w:pict>
      </w:r>
    </w:p>
    <w:p w:rsidR="002A39FE" w:rsidRDefault="000E26F7">
      <w:r>
        <w:rPr>
          <w:noProof/>
          <w:lang w:eastAsia="fr-FR" w:bidi="ar-SA"/>
        </w:rPr>
        <w:drawing>
          <wp:anchor distT="0" distB="0" distL="0" distR="0" simplePos="0" relativeHeight="251615232" behindDoc="0" locked="0" layoutInCell="1" allowOverlap="1">
            <wp:simplePos x="0" y="0"/>
            <wp:positionH relativeFrom="column">
              <wp:posOffset>7852410</wp:posOffset>
            </wp:positionH>
            <wp:positionV relativeFrom="paragraph">
              <wp:posOffset>71120</wp:posOffset>
            </wp:positionV>
            <wp:extent cx="1147445" cy="1042035"/>
            <wp:effectExtent l="19050" t="0" r="0" b="0"/>
            <wp:wrapNone/>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3"/>
                    <a:srcRect/>
                    <a:stretch>
                      <a:fillRect/>
                    </a:stretch>
                  </pic:blipFill>
                  <pic:spPr bwMode="auto">
                    <a:xfrm>
                      <a:off x="0" y="0"/>
                      <a:ext cx="1147445" cy="1042035"/>
                    </a:xfrm>
                    <a:prstGeom prst="rect">
                      <a:avLst/>
                    </a:prstGeom>
                    <a:solidFill>
                      <a:srgbClr val="FFFFFF"/>
                    </a:solidFill>
                    <a:ln w="9525">
                      <a:noFill/>
                      <a:miter lim="800000"/>
                      <a:headEnd/>
                      <a:tailEnd/>
                    </a:ln>
                  </pic:spPr>
                </pic:pic>
              </a:graphicData>
            </a:graphic>
          </wp:anchor>
        </w:drawing>
      </w:r>
      <w:r>
        <w:rPr>
          <w:noProof/>
          <w:lang w:eastAsia="fr-FR" w:bidi="ar-SA"/>
        </w:rPr>
        <w:drawing>
          <wp:anchor distT="0" distB="0" distL="0" distR="0" simplePos="0" relativeHeight="251608064" behindDoc="0" locked="0" layoutInCell="1" allowOverlap="1">
            <wp:simplePos x="0" y="0"/>
            <wp:positionH relativeFrom="column">
              <wp:posOffset>4490085</wp:posOffset>
            </wp:positionH>
            <wp:positionV relativeFrom="paragraph">
              <wp:posOffset>635</wp:posOffset>
            </wp:positionV>
            <wp:extent cx="1528445" cy="833120"/>
            <wp:effectExtent l="19050" t="0" r="0" b="0"/>
            <wp:wrapNone/>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a:srcRect/>
                    <a:stretch>
                      <a:fillRect/>
                    </a:stretch>
                  </pic:blipFill>
                  <pic:spPr bwMode="auto">
                    <a:xfrm>
                      <a:off x="0" y="0"/>
                      <a:ext cx="1528445" cy="833120"/>
                    </a:xfrm>
                    <a:prstGeom prst="rect">
                      <a:avLst/>
                    </a:prstGeom>
                    <a:solidFill>
                      <a:srgbClr val="FFFFFF"/>
                    </a:solidFill>
                    <a:ln w="9525">
                      <a:noFill/>
                      <a:miter lim="800000"/>
                      <a:headEnd/>
                      <a:tailEnd/>
                    </a:ln>
                  </pic:spPr>
                </pic:pic>
              </a:graphicData>
            </a:graphic>
          </wp:anchor>
        </w:drawing>
      </w:r>
    </w:p>
    <w:p w:rsidR="002A39FE" w:rsidRDefault="002A39FE"/>
    <w:p w:rsidR="002A39FE" w:rsidRDefault="002A39FE"/>
    <w:p w:rsidR="002A39FE" w:rsidRDefault="009033DE">
      <w:r>
        <w:rPr>
          <w:noProof/>
          <w:lang w:eastAsia="fr-FR" w:bidi="ar-SA"/>
        </w:rPr>
        <w:pict>
          <v:rect id="_x0000_s1147" style="position:absolute;left:0;text-align:left;margin-left:222.95pt;margin-top:6.05pt;width:525.5pt;height:34.35pt;z-index:251675648;mso-wrap-style:none;v-text-anchor:middle" fillcolor="#093" stroked="f" strokeweight=".49mm">
            <v:fill opacity=".25" color2="#f6c"/>
            <v:stroke joinstyle="round"/>
          </v:rect>
        </w:pict>
      </w:r>
      <w:r w:rsidR="002A39FE">
        <w:rPr>
          <w:noProof/>
          <w:lang w:eastAsia="fr-FR" w:bidi="ar-SA"/>
        </w:rPr>
        <w:pict>
          <v:shape id="_x0000_s1066" type="#_x0000_t202" style="position:absolute;left:0;text-align:left;margin-left:549pt;margin-top:8.55pt;width:64.85pt;height:18.55pt;z-index:251640832" filled="f" stroked="f">
            <v:stroke joinstyle="round"/>
            <v:textbox style="mso-rotate-with-shape:t" inset="0,0,0,0">
              <w:txbxContent>
                <w:p w:rsidR="00526E12" w:rsidRDefault="00123775" w:rsidP="002A39FE">
                  <w:pPr>
                    <w:ind w:firstLine="0"/>
                    <w:jc w:val="center"/>
                    <w:rPr>
                      <w:sz w:val="16"/>
                      <w:szCs w:val="16"/>
                    </w:rPr>
                  </w:pPr>
                  <w:r>
                    <w:rPr>
                      <w:sz w:val="16"/>
                      <w:szCs w:val="16"/>
                    </w:rPr>
                    <w:t>Alimentation</w:t>
                  </w:r>
                  <w:r w:rsidR="00526E12">
                    <w:rPr>
                      <w:sz w:val="16"/>
                      <w:szCs w:val="16"/>
                    </w:rPr>
                    <w:t xml:space="preserve"> 12Volts</w:t>
                  </w:r>
                </w:p>
              </w:txbxContent>
            </v:textbox>
          </v:shape>
        </w:pict>
      </w:r>
      <w:r w:rsidR="002A39FE">
        <w:rPr>
          <w:noProof/>
          <w:lang w:eastAsia="fr-FR" w:bidi="ar-SA"/>
        </w:rPr>
        <w:pict>
          <v:line id="_x0000_s1045" style="position:absolute;left:0;text-align:left;flip:x;z-index:251627520" from="510.2pt,6.05pt" to="617.05pt,6.05pt" strokeweight=".49mm"/>
        </w:pict>
      </w:r>
    </w:p>
    <w:p w:rsidR="002A39FE" w:rsidRDefault="001646DC">
      <w:r>
        <w:pict>
          <v:rect id="_x0000_s1070" style="position:absolute;left:0;text-align:left;margin-left:48.1pt;margin-top:2.2pt;width:172.9pt;height:160.35pt;z-index:251618304;mso-wrap-style:none;v-text-anchor:middle" fillcolor="#c30" stroked="f" strokeweight=".49mm">
            <v:fill opacity=".25" color2="#3cf"/>
            <v:stroke joinstyle="round"/>
          </v:rect>
        </w:pict>
      </w:r>
      <w:r>
        <w:rPr>
          <w:noProof/>
          <w:lang w:eastAsia="fr-FR" w:bidi="ar-SA"/>
        </w:rPr>
        <w:pict>
          <v:shape id="_x0000_s1137" type="#_x0000_t202" style="position:absolute;left:0;text-align:left;margin-left:121pt;margin-top:2.2pt;width:94.05pt;height:120.45pt;z-index:251609088" stroked="f" strokeweight="1.5pt">
            <v:textbox>
              <w:txbxContent>
                <w:p w:rsidR="002A60D1" w:rsidRDefault="000E26F7">
                  <w:r>
                    <w:rPr>
                      <w:noProof/>
                      <w:lang w:eastAsia="fr-FR" w:bidi="ar-SA"/>
                    </w:rPr>
                    <w:drawing>
                      <wp:inline distT="0" distB="0" distL="0" distR="0">
                        <wp:extent cx="991870" cy="131953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991870" cy="1319530"/>
                                </a:xfrm>
                                <a:prstGeom prst="rect">
                                  <a:avLst/>
                                </a:prstGeom>
                                <a:noFill/>
                                <a:ln w="9525">
                                  <a:noFill/>
                                  <a:miter lim="800000"/>
                                  <a:headEnd/>
                                  <a:tailEnd/>
                                </a:ln>
                              </pic:spPr>
                            </pic:pic>
                          </a:graphicData>
                        </a:graphic>
                      </wp:inline>
                    </w:drawing>
                  </w:r>
                </w:p>
              </w:txbxContent>
            </v:textbox>
          </v:shape>
        </w:pict>
      </w:r>
      <w:r w:rsidR="002A39FE">
        <w:rPr>
          <w:noProof/>
          <w:lang w:eastAsia="fr-FR" w:bidi="ar-SA"/>
        </w:rPr>
        <w:pict>
          <v:line id="_x0000_s1047" style="position:absolute;left:0;text-align:left;flip:y;z-index:251628544" from="410.2pt,5.5pt" to="410.2pt,43.5pt" strokeweight=".49mm"/>
        </w:pict>
      </w:r>
    </w:p>
    <w:p w:rsidR="002A39FE" w:rsidRDefault="002A60D1">
      <w:r>
        <w:rPr>
          <w:noProof/>
          <w:lang w:eastAsia="fr-FR" w:bidi="ar-SA"/>
        </w:rPr>
        <w:pict>
          <v:shape id="_x0000_s1056" type="#_x0000_t202" style="position:absolute;left:0;text-align:left;margin-left:71.4pt;margin-top:-.5pt;width:64.85pt;height:37.05pt;z-index:251674624" filled="f" stroked="f">
            <v:stroke joinstyle="round"/>
            <v:textbox style="mso-rotate-with-shape:t" inset="0,0,0,0">
              <w:txbxContent>
                <w:p w:rsidR="00526E12" w:rsidRDefault="00123775" w:rsidP="00123775">
                  <w:pPr>
                    <w:ind w:firstLine="0"/>
                    <w:rPr>
                      <w:sz w:val="16"/>
                      <w:szCs w:val="16"/>
                    </w:rPr>
                  </w:pPr>
                  <w:r>
                    <w:rPr>
                      <w:sz w:val="16"/>
                      <w:szCs w:val="16"/>
                    </w:rPr>
                    <w:t>Application mobile pour la lecture des paramètres météorologiques.</w:t>
                  </w:r>
                </w:p>
                <w:p w:rsidR="00526E12" w:rsidRDefault="00526E12">
                  <w:pPr>
                    <w:jc w:val="center"/>
                  </w:pPr>
                </w:p>
              </w:txbxContent>
            </v:textbox>
          </v:shape>
        </w:pict>
      </w:r>
    </w:p>
    <w:p w:rsidR="002A39FE" w:rsidRDefault="002B26D8">
      <w:r>
        <w:rPr>
          <w:noProof/>
          <w:lang w:eastAsia="fr-FR" w:bidi="ar-SA"/>
        </w:rPr>
        <w:pict>
          <v:rect id="_x0000_s1150" style="position:absolute;left:0;text-align:left;margin-left:221pt;margin-top:8.05pt;width:317.1pt;height:126.7pt;z-index:251678720;mso-wrap-style:none;v-text-anchor:middle" fillcolor="#c30" stroked="f" strokeweight=".49mm">
            <v:fill opacity=".25" color2="#3cf"/>
            <v:stroke joinstyle="round"/>
          </v:rect>
        </w:pict>
      </w:r>
      <w:r w:rsidR="000E26F7">
        <w:rPr>
          <w:noProof/>
          <w:lang w:eastAsia="fr-FR" w:bidi="ar-SA"/>
        </w:rPr>
        <w:drawing>
          <wp:anchor distT="0" distB="0" distL="0" distR="0" simplePos="0" relativeHeight="251646976" behindDoc="0" locked="0" layoutInCell="1" allowOverlap="1">
            <wp:simplePos x="0" y="0"/>
            <wp:positionH relativeFrom="column">
              <wp:posOffset>4218940</wp:posOffset>
            </wp:positionH>
            <wp:positionV relativeFrom="paragraph">
              <wp:posOffset>114935</wp:posOffset>
            </wp:positionV>
            <wp:extent cx="718820" cy="654050"/>
            <wp:effectExtent l="19050" t="0" r="5080" b="0"/>
            <wp:wrapNone/>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srcRect/>
                    <a:stretch>
                      <a:fillRect/>
                    </a:stretch>
                  </pic:blipFill>
                  <pic:spPr bwMode="auto">
                    <a:xfrm>
                      <a:off x="0" y="0"/>
                      <a:ext cx="718820" cy="654050"/>
                    </a:xfrm>
                    <a:prstGeom prst="rect">
                      <a:avLst/>
                    </a:prstGeom>
                    <a:solidFill>
                      <a:srgbClr val="FFFFFF"/>
                    </a:solidFill>
                    <a:ln w="9525">
                      <a:noFill/>
                      <a:miter lim="800000"/>
                      <a:headEnd/>
                      <a:tailEnd/>
                    </a:ln>
                  </pic:spPr>
                </pic:pic>
              </a:graphicData>
            </a:graphic>
          </wp:anchor>
        </w:drawing>
      </w:r>
    </w:p>
    <w:p w:rsidR="002A39FE" w:rsidRDefault="00123775">
      <w:r>
        <w:rPr>
          <w:noProof/>
          <w:lang w:eastAsia="fr-FR" w:bidi="ar-SA"/>
        </w:rPr>
        <w:pict>
          <v:shape id="_x0000_s1095" type="#_x0000_t202" style="position:absolute;left:0;text-align:left;margin-left:374.15pt;margin-top:8pt;width:71.85pt;height:18.55pt;z-index:251648000" filled="f" stroked="f">
            <v:stroke joinstyle="round"/>
            <v:textbox style="mso-rotate-with-shape:t" inset="0,0,0,0">
              <w:txbxContent>
                <w:p w:rsidR="00526E12" w:rsidRDefault="002B26D8" w:rsidP="002A39FE">
                  <w:pPr>
                    <w:ind w:firstLine="0"/>
                    <w:jc w:val="center"/>
                    <w:rPr>
                      <w:sz w:val="16"/>
                      <w:szCs w:val="16"/>
                    </w:rPr>
                  </w:pPr>
                  <w:r>
                    <w:rPr>
                      <w:sz w:val="16"/>
                      <w:szCs w:val="16"/>
                    </w:rPr>
                    <w:t>Liaison</w:t>
                  </w:r>
                  <w:r w:rsidR="00526E12">
                    <w:rPr>
                      <w:sz w:val="16"/>
                      <w:szCs w:val="16"/>
                    </w:rPr>
                    <w:t xml:space="preserve"> série</w:t>
                  </w:r>
                </w:p>
                <w:p w:rsidR="00526E12" w:rsidRDefault="002B26D8">
                  <w:pPr>
                    <w:jc w:val="center"/>
                    <w:rPr>
                      <w:sz w:val="16"/>
                      <w:szCs w:val="16"/>
                    </w:rPr>
                  </w:pPr>
                  <w:r>
                    <w:rPr>
                      <w:sz w:val="16"/>
                      <w:szCs w:val="16"/>
                    </w:rPr>
                    <w:t>Module</w:t>
                  </w:r>
                  <w:r w:rsidR="00526E12">
                    <w:rPr>
                      <w:sz w:val="16"/>
                      <w:szCs w:val="16"/>
                    </w:rPr>
                    <w:t xml:space="preserve"> Blu</w:t>
                  </w:r>
                  <w:r w:rsidR="00123775">
                    <w:rPr>
                      <w:sz w:val="16"/>
                      <w:szCs w:val="16"/>
                    </w:rPr>
                    <w:t>e</w:t>
                  </w:r>
                  <w:r w:rsidR="00526E12">
                    <w:rPr>
                      <w:sz w:val="16"/>
                      <w:szCs w:val="16"/>
                    </w:rPr>
                    <w:t>tooth</w:t>
                  </w:r>
                </w:p>
              </w:txbxContent>
            </v:textbox>
          </v:shape>
        </w:pict>
      </w:r>
      <w:r>
        <w:rPr>
          <w:noProof/>
          <w:lang w:eastAsia="fr-FR" w:bidi="ar-SA"/>
        </w:rPr>
        <w:pict>
          <v:shape id="_x0000_s1146" type="#_x0000_t202" style="position:absolute;left:0;text-align:left;margin-left:246.85pt;margin-top:3.25pt;width:64.85pt;height:18.55pt;z-index:251673600" filled="f" stroked="f">
            <v:stroke joinstyle="round"/>
            <v:textbox style="mso-rotate-with-shape:t" inset="0,0,0,0">
              <w:txbxContent>
                <w:p w:rsidR="00123775" w:rsidRDefault="00123775">
                  <w:pPr>
                    <w:jc w:val="center"/>
                    <w:rPr>
                      <w:sz w:val="16"/>
                      <w:szCs w:val="16"/>
                    </w:rPr>
                  </w:pPr>
                  <w:r>
                    <w:rPr>
                      <w:sz w:val="16"/>
                      <w:szCs w:val="16"/>
                    </w:rPr>
                    <w:t>Bluetooth</w:t>
                  </w:r>
                </w:p>
              </w:txbxContent>
            </v:textbox>
          </v:shape>
        </w:pict>
      </w:r>
      <w:r w:rsidR="002A39FE">
        <w:rPr>
          <w:noProof/>
          <w:lang w:eastAsia="fr-FR" w:bidi="ar-SA"/>
        </w:rPr>
        <w:pict>
          <v:line id="_x0000_s1043" style="position:absolute;left:0;text-align:left;flip:x;z-index:251625472" from="383pt,2.1pt" to="410.2pt,2.1pt" strokeweight=".49mm"/>
        </w:pict>
      </w:r>
    </w:p>
    <w:p w:rsidR="002A39FE" w:rsidRDefault="002A60D1">
      <w:r>
        <w:rPr>
          <w:noProof/>
          <w:lang w:eastAsia="fr-FR" w:bidi="ar-SA"/>
        </w:rPr>
        <w:pict>
          <v:group id="_x0000_s1110" style="position:absolute;left:0;text-align:left;margin-left:303.6pt;margin-top:5.3pt;width:31.5pt;height:27.65pt;rotation:-20211481fd;flip:x y;z-index:251657216" coordorigin="2819,10883" coordsize="1188,751">
            <v:shape id="_x0000_s1111" style="position:absolute;left:3099;top:11511;width:275;height:123;rotation:1477261fd" coordsize="275,211" path="m,200c59,100,119,,165,2v46,2,78,105,110,209e" filled="f">
              <v:path arrowok="t"/>
            </v:shape>
            <v:shape id="_x0000_s1112" style="position:absolute;left:2968;top:11329;width:632;height:280;rotation:1477261fd;mso-position-horizontal:absolute;mso-position-vertical:absolute" coordsize="275,211" path="m,200c59,100,119,,165,2v46,2,78,105,110,209e" filled="f">
              <v:path arrowok="t"/>
            </v:shape>
            <v:shape id="_x0000_s1113" style="position:absolute;left:2896;top:11096;width:902;height:370;rotation:1477261fd;mso-position-horizontal:absolute;mso-position-vertical:absolute" coordsize="275,211" path="m,200c59,100,119,,165,2v46,2,78,105,110,209e" filled="f">
              <v:path arrowok="t"/>
            </v:shape>
            <v:shape id="_x0000_s1114" style="position:absolute;left:2819;top:10883;width:1188;height:487;rotation:1477261fd;mso-position-horizontal:absolute;mso-position-vertical:absolute" coordsize="275,211" path="m,200c59,100,119,,165,2v46,2,78,105,110,209e" filled="f">
              <v:path arrowok="t"/>
            </v:shape>
          </v:group>
        </w:pict>
      </w:r>
    </w:p>
    <w:p w:rsidR="002A39FE" w:rsidRDefault="002A60D1">
      <w:r>
        <w:rPr>
          <w:noProof/>
          <w:lang w:eastAsia="fr-FR" w:bidi="ar-SA"/>
        </w:rPr>
        <w:pict>
          <v:group id="_x0000_s1138" style="position:absolute;left:0;text-align:left;margin-left:210.05pt;margin-top:-44.55pt;width:39.15pt;height:29.15pt;rotation:-28828100fd;flip:x y;z-index:251670528" coordorigin="2819,10883" coordsize="1188,751">
            <v:shape id="_x0000_s1139" style="position:absolute;left:3099;top:11511;width:275;height:123;rotation:1477261fd" coordsize="275,211" path="m,200c59,100,119,,165,2v46,2,78,105,110,209e" filled="f">
              <v:path arrowok="t"/>
            </v:shape>
            <v:shape id="_x0000_s1140" style="position:absolute;left:2968;top:11329;width:632;height:280;rotation:1477261fd;mso-position-horizontal:absolute;mso-position-vertical:absolute" coordsize="275,211" path="m,200c59,100,119,,165,2v46,2,78,105,110,209e" filled="f">
              <v:path arrowok="t"/>
            </v:shape>
            <v:shape id="_x0000_s1141" style="position:absolute;left:2896;top:11096;width:902;height:370;rotation:1477261fd;mso-position-horizontal:absolute;mso-position-vertical:absolute" coordsize="275,211" path="m,200c59,100,119,,165,2v46,2,78,105,110,209e" filled="f">
              <v:path arrowok="t"/>
            </v:shape>
            <v:shape id="_x0000_s1142" style="position:absolute;left:2819;top:10883;width:1188;height:487;rotation:1477261fd;mso-position-horizontal:absolute;mso-position-vertical:absolute" coordsize="275,211" path="m,200c59,100,119,,165,2v46,2,78,105,110,209e" filled="f">
              <v:path arrowok="t"/>
            </v:shape>
          </v:group>
        </w:pict>
      </w:r>
      <w:r w:rsidR="002A39FE">
        <w:rPr>
          <w:noProof/>
          <w:lang w:eastAsia="fr-FR" w:bidi="ar-SA"/>
        </w:rPr>
        <w:pict>
          <v:group id="_x0000_s1115" style="position:absolute;left:0;text-align:left;margin-left:371.05pt;margin-top:13.2pt;width:39.15pt;height:29.15pt;rotation:-28297242fd;flip:x y;z-index:251658240" coordorigin="2819,10883" coordsize="1188,751">
            <v:shape id="_x0000_s1116" style="position:absolute;left:3099;top:11511;width:275;height:123;rotation:1477261fd" coordsize="275,211" path="m,200c59,100,119,,165,2v46,2,78,105,110,209e" filled="f">
              <v:path arrowok="t"/>
            </v:shape>
            <v:shape id="_x0000_s1117" style="position:absolute;left:2968;top:11329;width:632;height:280;rotation:1477261fd;mso-position-horizontal:absolute;mso-position-vertical:absolute" coordsize="275,211" path="m,200c59,100,119,,165,2v46,2,78,105,110,209e" filled="f">
              <v:path arrowok="t"/>
            </v:shape>
            <v:shape id="_x0000_s1118" style="position:absolute;left:2896;top:11096;width:902;height:370;rotation:1477261fd;mso-position-horizontal:absolute;mso-position-vertical:absolute" coordsize="275,211" path="m,200c59,100,119,,165,2v46,2,78,105,110,209e" filled="f">
              <v:path arrowok="t"/>
            </v:shape>
            <v:shape id="_x0000_s1119" style="position:absolute;left:2819;top:10883;width:1188;height:487;rotation:1477261fd;mso-position-horizontal:absolute;mso-position-vertical:absolute" coordsize="275,211" path="m,200c59,100,119,,165,2v46,2,78,105,110,209e" filled="f">
              <v:path arrowok="t"/>
            </v:shape>
          </v:group>
        </w:pict>
      </w:r>
    </w:p>
    <w:p w:rsidR="002A39FE" w:rsidRDefault="001646DC">
      <w:r>
        <w:rPr>
          <w:noProof/>
          <w:lang w:eastAsia="fr-FR" w:bidi="ar-SA"/>
        </w:rPr>
        <w:pict>
          <v:rect id="_x0000_s1149" style="position:absolute;left:0;text-align:left;margin-left:543.7pt;margin-top:3.55pt;width:164.95pt;height:87.6pt;z-index:251677696;mso-wrap-style:none;v-text-anchor:middle" fillcolor="#069" stroked="f" strokeweight=".49mm">
            <v:fill opacity=".25" color2="#f96"/>
            <v:stroke joinstyle="round"/>
          </v:rect>
        </w:pict>
      </w:r>
    </w:p>
    <w:p w:rsidR="002A39FE" w:rsidRDefault="002A39FE"/>
    <w:p w:rsidR="002A39FE" w:rsidRDefault="002A39FE">
      <w:r>
        <w:rPr>
          <w:noProof/>
          <w:lang w:eastAsia="fr-FR" w:bidi="ar-SA"/>
        </w:rPr>
        <w:pict>
          <v:shape id="_x0000_s1062" type="#_x0000_t202" style="position:absolute;left:0;text-align:left;margin-left:589.3pt;margin-top:.95pt;width:94.15pt;height:28.05pt;z-index:251636736" filled="f" stroked="f">
            <v:stroke joinstyle="round"/>
            <v:textbox style="mso-rotate-with-shape:t" inset="0,0,0,0">
              <w:txbxContent>
                <w:p w:rsidR="00526E12" w:rsidRDefault="002A39FE" w:rsidP="002A39FE">
                  <w:pPr>
                    <w:ind w:firstLine="0"/>
                    <w:jc w:val="center"/>
                    <w:rPr>
                      <w:sz w:val="16"/>
                      <w:szCs w:val="16"/>
                    </w:rPr>
                  </w:pPr>
                  <w:r>
                    <w:rPr>
                      <w:sz w:val="16"/>
                      <w:szCs w:val="16"/>
                    </w:rPr>
                    <w:t>Afficheur LCD pour la visualisation des paramètres météorologiques</w:t>
                  </w:r>
                </w:p>
              </w:txbxContent>
            </v:textbox>
          </v:shape>
        </w:pict>
      </w:r>
      <w:r>
        <w:rPr>
          <w:noProof/>
          <w:lang w:eastAsia="fr-FR" w:bidi="ar-SA"/>
        </w:rPr>
        <w:pict>
          <v:group id="_x0000_s1120" style="position:absolute;left:0;text-align:left;margin-left:412.25pt;margin-top:5.95pt;width:39.15pt;height:29.15pt;rotation:-18240361fd;flip:x y;z-index:251659264" coordorigin="2819,10883" coordsize="1188,751">
            <v:shape id="_x0000_s1121" style="position:absolute;left:3099;top:11511;width:275;height:123;rotation:1477261fd" coordsize="275,211" path="m,200c59,100,119,,165,2v46,2,78,105,110,209e" filled="f">
              <v:path arrowok="t"/>
            </v:shape>
            <v:shape id="_x0000_s1122" style="position:absolute;left:2968;top:11329;width:632;height:280;rotation:1477261fd;mso-position-horizontal:absolute;mso-position-vertical:absolute" coordsize="275,211" path="m,200c59,100,119,,165,2v46,2,78,105,110,209e" filled="f">
              <v:path arrowok="t"/>
            </v:shape>
            <v:shape id="_x0000_s1123" style="position:absolute;left:2896;top:11096;width:902;height:370;rotation:1477261fd;mso-position-horizontal:absolute;mso-position-vertical:absolute" coordsize="275,211" path="m,200c59,100,119,,165,2v46,2,78,105,110,209e" filled="f">
              <v:path arrowok="t"/>
            </v:shape>
            <v:shape id="_x0000_s1124" style="position:absolute;left:2819;top:10883;width:1188;height:487;rotation:1477261fd;mso-position-horizontal:absolute;mso-position-vertical:absolute" coordsize="275,211" path="m,200c59,100,119,,165,2v46,2,78,105,110,209e" filled="f">
              <v:path arrowok="t"/>
            </v:shape>
          </v:group>
        </w:pict>
      </w:r>
    </w:p>
    <w:p w:rsidR="002A39FE" w:rsidRDefault="001646DC">
      <w:r>
        <w:rPr>
          <w:noProof/>
          <w:lang w:eastAsia="fr-FR" w:bidi="ar-SA"/>
        </w:rPr>
        <w:pict>
          <v:shape id="_x0000_s1069" type="#_x0000_t202" style="position:absolute;left:0;text-align:left;margin-left:48.1pt;margin-top:11.65pt;width:35.8pt;height:26.7pt;z-index:251643904" filled="f" stroked="f">
            <v:stroke joinstyle="round"/>
            <v:textbox style="mso-rotate-with-shape:t" inset="0,0,0,0">
              <w:txbxContent>
                <w:p w:rsidR="00526E12" w:rsidRDefault="00526E12">
                  <w:r>
                    <w:t>SS3</w:t>
                  </w:r>
                </w:p>
              </w:txbxContent>
            </v:textbox>
          </v:shape>
        </w:pict>
      </w:r>
      <w:r w:rsidR="002A39FE">
        <w:rPr>
          <w:noProof/>
          <w:lang w:eastAsia="fr-FR" w:bidi="ar-SA"/>
        </w:rPr>
        <w:pict>
          <v:shape id="_x0000_s1108" type="#_x0000_t202" style="position:absolute;left:0;text-align:left;margin-left:475.7pt;margin-top:12.3pt;width:73.3pt;height:18.55pt;z-index:251656192" filled="f" stroked="f">
            <v:stroke joinstyle="round"/>
            <v:textbox style="mso-rotate-with-shape:t" inset="0,0,0,0">
              <w:txbxContent>
                <w:p w:rsidR="00526E12" w:rsidRDefault="002B26D8">
                  <w:pPr>
                    <w:jc w:val="center"/>
                    <w:rPr>
                      <w:sz w:val="16"/>
                      <w:szCs w:val="16"/>
                    </w:rPr>
                  </w:pPr>
                  <w:r>
                    <w:rPr>
                      <w:sz w:val="16"/>
                      <w:szCs w:val="16"/>
                    </w:rPr>
                    <w:t>Liaison</w:t>
                  </w:r>
                  <w:r w:rsidR="00526E12">
                    <w:rPr>
                      <w:sz w:val="16"/>
                      <w:szCs w:val="16"/>
                    </w:rPr>
                    <w:t xml:space="preserve"> série</w:t>
                  </w:r>
                </w:p>
                <w:p w:rsidR="00526E12" w:rsidRDefault="002B26D8">
                  <w:pPr>
                    <w:jc w:val="center"/>
                    <w:rPr>
                      <w:sz w:val="16"/>
                      <w:szCs w:val="16"/>
                    </w:rPr>
                  </w:pPr>
                  <w:r>
                    <w:rPr>
                      <w:sz w:val="16"/>
                      <w:szCs w:val="16"/>
                    </w:rPr>
                    <w:t>Module</w:t>
                  </w:r>
                  <w:r w:rsidR="00526E12">
                    <w:rPr>
                      <w:sz w:val="16"/>
                      <w:szCs w:val="16"/>
                    </w:rPr>
                    <w:t xml:space="preserve"> Blu</w:t>
                  </w:r>
                  <w:r w:rsidR="00123775">
                    <w:rPr>
                      <w:sz w:val="16"/>
                      <w:szCs w:val="16"/>
                    </w:rPr>
                    <w:t>e</w:t>
                  </w:r>
                  <w:r w:rsidR="00526E12">
                    <w:rPr>
                      <w:sz w:val="16"/>
                      <w:szCs w:val="16"/>
                    </w:rPr>
                    <w:t>tooth</w:t>
                  </w:r>
                </w:p>
              </w:txbxContent>
            </v:textbox>
          </v:shape>
        </w:pict>
      </w:r>
      <w:r w:rsidR="000E26F7">
        <w:rPr>
          <w:noProof/>
          <w:lang w:eastAsia="fr-FR" w:bidi="ar-SA"/>
        </w:rPr>
        <w:drawing>
          <wp:anchor distT="0" distB="0" distL="0" distR="0" simplePos="0" relativeHeight="251611136" behindDoc="0" locked="0" layoutInCell="1" allowOverlap="1">
            <wp:simplePos x="0" y="0"/>
            <wp:positionH relativeFrom="column">
              <wp:posOffset>5571490</wp:posOffset>
            </wp:positionH>
            <wp:positionV relativeFrom="paragraph">
              <wp:posOffset>38735</wp:posOffset>
            </wp:positionV>
            <wp:extent cx="718820" cy="654050"/>
            <wp:effectExtent l="19050" t="0" r="5080" b="0"/>
            <wp:wrapNone/>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7"/>
                    <a:srcRect/>
                    <a:stretch>
                      <a:fillRect/>
                    </a:stretch>
                  </pic:blipFill>
                  <pic:spPr bwMode="auto">
                    <a:xfrm>
                      <a:off x="0" y="0"/>
                      <a:ext cx="718820" cy="654050"/>
                    </a:xfrm>
                    <a:prstGeom prst="rect">
                      <a:avLst/>
                    </a:prstGeom>
                    <a:solidFill>
                      <a:srgbClr val="FFFFFF"/>
                    </a:solidFill>
                    <a:ln w="9525">
                      <a:noFill/>
                      <a:miter lim="800000"/>
                      <a:headEnd/>
                      <a:tailEnd/>
                    </a:ln>
                  </pic:spPr>
                </pic:pic>
              </a:graphicData>
            </a:graphic>
          </wp:anchor>
        </w:drawing>
      </w:r>
    </w:p>
    <w:p w:rsidR="002A39FE" w:rsidRDefault="002A39FE">
      <w:r>
        <w:rPr>
          <w:noProof/>
          <w:lang w:eastAsia="fr-FR" w:bidi="ar-SA"/>
        </w:rPr>
        <w:pict>
          <v:shape id="_x0000_s1129" type="#_x0000_t202" style="position:absolute;left:0;text-align:left;margin-left:602.4pt;margin-top:6.35pt;width:84.7pt;height:44.45pt;z-index:251610112;mso-wrap-style:none" filled="f" stroked="f">
            <v:textbox style="mso-fit-shape-to-text:t">
              <w:txbxContent>
                <w:p w:rsidR="002A39FE" w:rsidRDefault="000E26F7" w:rsidP="002A39FE">
                  <w:pPr>
                    <w:ind w:firstLine="0"/>
                  </w:pPr>
                  <w:r>
                    <w:rPr>
                      <w:noProof/>
                      <w:lang w:eastAsia="fr-FR" w:bidi="ar-SA"/>
                    </w:rPr>
                    <w:drawing>
                      <wp:inline distT="0" distB="0" distL="0" distR="0">
                        <wp:extent cx="888365" cy="474345"/>
                        <wp:effectExtent l="19050" t="0" r="6985" b="0"/>
                        <wp:docPr id="5" name="Image 5" descr="afficheur_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ficheur_lcd"/>
                                <pic:cNvPicPr>
                                  <a:picLocks noChangeAspect="1" noChangeArrowheads="1"/>
                                </pic:cNvPicPr>
                              </pic:nvPicPr>
                              <pic:blipFill>
                                <a:blip r:embed="rId17"/>
                                <a:srcRect/>
                                <a:stretch>
                                  <a:fillRect/>
                                </a:stretch>
                              </pic:blipFill>
                              <pic:spPr bwMode="auto">
                                <a:xfrm>
                                  <a:off x="0" y="0"/>
                                  <a:ext cx="888365" cy="474345"/>
                                </a:xfrm>
                                <a:prstGeom prst="rect">
                                  <a:avLst/>
                                </a:prstGeom>
                                <a:noFill/>
                                <a:ln w="9525">
                                  <a:noFill/>
                                  <a:miter lim="800000"/>
                                  <a:headEnd/>
                                  <a:tailEnd/>
                                </a:ln>
                              </pic:spPr>
                            </pic:pic>
                          </a:graphicData>
                        </a:graphic>
                      </wp:inline>
                    </w:drawing>
                  </w:r>
                </w:p>
              </w:txbxContent>
            </v:textbox>
          </v:shape>
        </w:pict>
      </w:r>
    </w:p>
    <w:p w:rsidR="002A39FE" w:rsidRDefault="002A39FE">
      <w:r>
        <w:rPr>
          <w:noProof/>
          <w:lang w:eastAsia="fr-FR" w:bidi="ar-SA"/>
        </w:rPr>
        <w:pict>
          <v:shape id="_x0000_s1133" style="position:absolute;left:0;text-align:left;margin-left:233.05pt;margin-top:10.75pt;width:94.15pt;height:63.1pt;z-index:251666432" coordsize="21600,21600" o:spt="100" adj="-11796480,,5400" path="at,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t,7165,4345,13110,1080,12690,2340,13080nfeat475,11732,4835,17650,2910,17640,3465,17445nfeat7660,12382,14412,21597,7905,18675,8235,19545nfeat7660,12382,14412,21597,14280,18330,14400,17370nfeat12910,11080,18695,18947,18690,15045,17070,11475nfeat15772,2592,21105,9865,20175,9015,20895,7665nfeat14330,,19187,6595,19200,3345,19140,2715nfeat14330,,19187,6595,14910,1170,14550,1980nfeat10992,,15357,5945,11250,1665,11040,2340nfeat1912,1972,8665,11162,7650,3270,7005,2580nfeat1912,1972,8665,11162,1950,7185,2070,7890nfe" fillcolor="#ffbe7d">
            <v:stroke joinstyle="miter"/>
            <v:shadow on="t" offset="6pt,6pt"/>
            <v:formulas/>
            <v:path o:extrusionok="f" o:connecttype="custom" o:connectlocs="67,10800;10800,21577;21582,10800;10800,1235" textboxrect="2977,3262,17087,17337"/>
            <o:lock v:ext="edit" aspectratio="t" verticies="t"/>
          </v:shape>
        </w:pict>
      </w:r>
      <w:r>
        <w:rPr>
          <w:noProof/>
          <w:lang w:eastAsia="fr-FR" w:bidi="ar-SA"/>
        </w:rPr>
        <w:pict>
          <v:line id="_x0000_s1126" style="position:absolute;left:0;text-align:left;z-index:251661312" from="549pt,11.35pt" to="549pt,29.25pt" strokeweight=".49mm"/>
        </w:pict>
      </w:r>
      <w:r>
        <w:rPr>
          <w:noProof/>
          <w:lang w:eastAsia="fr-FR" w:bidi="ar-SA"/>
        </w:rPr>
        <w:pict>
          <v:line id="_x0000_s1125" style="position:absolute;left:0;text-align:left;flip:y;z-index:251660288" from="549pt,10.75pt" to="602.4pt,11.35pt" strokeweight=".49mm"/>
        </w:pict>
      </w:r>
      <w:r>
        <w:rPr>
          <w:noProof/>
          <w:lang w:eastAsia="fr-FR" w:bidi="ar-SA"/>
        </w:rPr>
        <w:pict>
          <v:line id="_x0000_s1107" style="position:absolute;left:0;text-align:left;z-index:251655168" from="516.85pt,11.35pt" to="516.85pt,29.25pt" strokeweight=".49mm"/>
        </w:pict>
      </w:r>
      <w:r>
        <w:rPr>
          <w:noProof/>
          <w:lang w:eastAsia="fr-FR" w:bidi="ar-SA"/>
        </w:rPr>
        <w:pict>
          <v:line id="_x0000_s1106" style="position:absolute;left:0;text-align:left;z-index:251654144" from="495.3pt,11.35pt" to="516.85pt,11.35pt" strokeweight=".49mm"/>
        </w:pict>
      </w:r>
    </w:p>
    <w:p w:rsidR="002A39FE" w:rsidRDefault="002B26D8">
      <w:r>
        <w:rPr>
          <w:noProof/>
          <w:lang w:eastAsia="fr-FR" w:bidi="ar-SA"/>
        </w:rPr>
        <w:pict>
          <v:rect id="_x0000_s1072" style="position:absolute;left:0;text-align:left;margin-left:337.25pt;margin-top:8.35pt;width:371.4pt;height:87.6pt;z-index:251645952;mso-wrap-style:none;v-text-anchor:middle" fillcolor="#069" stroked="f" strokeweight=".49mm">
            <v:fill opacity=".25" color2="#f96"/>
            <v:stroke joinstyle="round"/>
          </v:rect>
        </w:pict>
      </w:r>
      <w:r w:rsidR="002A60D1">
        <w:rPr>
          <w:noProof/>
          <w:lang w:eastAsia="fr-FR" w:bidi="ar-SA"/>
        </w:rPr>
        <w:pict>
          <v:shape id="_x0000_s1136" type="#_x0000_t202" style="position:absolute;left:0;text-align:left;margin-left:241.8pt;margin-top:11.6pt;width:85.7pt;height:23.1pt;z-index:251669504" filled="f" fillcolor="#f90" stroked="f" strokeweight="2.25pt">
            <v:fill opacity="13107f"/>
            <v:textbox style="mso-next-textbox:#_x0000_s1136">
              <w:txbxContent>
                <w:p w:rsidR="002A60D1" w:rsidRPr="002A60D1" w:rsidRDefault="002A60D1">
                  <w:pPr>
                    <w:rPr>
                      <w:sz w:val="28"/>
                      <w:szCs w:val="28"/>
                    </w:rPr>
                  </w:pPr>
                  <w:r w:rsidRPr="002A60D1">
                    <w:rPr>
                      <w:sz w:val="28"/>
                      <w:szCs w:val="28"/>
                    </w:rPr>
                    <w:t>Internet</w:t>
                  </w:r>
                </w:p>
              </w:txbxContent>
            </v:textbox>
          </v:shape>
        </w:pict>
      </w:r>
      <w:r w:rsidR="000E26F7">
        <w:rPr>
          <w:noProof/>
          <w:lang w:eastAsia="fr-FR" w:bidi="ar-SA"/>
        </w:rPr>
        <w:drawing>
          <wp:anchor distT="0" distB="0" distL="0" distR="0" simplePos="0" relativeHeight="251619328" behindDoc="0" locked="0" layoutInCell="1" allowOverlap="1">
            <wp:simplePos x="0" y="0"/>
            <wp:positionH relativeFrom="column">
              <wp:posOffset>5967730</wp:posOffset>
            </wp:positionH>
            <wp:positionV relativeFrom="paragraph">
              <wp:posOffset>167005</wp:posOffset>
            </wp:positionV>
            <wp:extent cx="1219200" cy="643255"/>
            <wp:effectExtent l="1905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1219200" cy="643255"/>
                    </a:xfrm>
                    <a:prstGeom prst="rect">
                      <a:avLst/>
                    </a:prstGeom>
                    <a:solidFill>
                      <a:srgbClr val="FFFFFF"/>
                    </a:solidFill>
                    <a:ln w="9525">
                      <a:noFill/>
                      <a:miter lim="800000"/>
                      <a:headEnd/>
                      <a:tailEnd/>
                    </a:ln>
                  </pic:spPr>
                </pic:pic>
              </a:graphicData>
            </a:graphic>
          </wp:anchor>
        </w:drawing>
      </w:r>
    </w:p>
    <w:p w:rsidR="002A39FE" w:rsidRDefault="002A60D1">
      <w:r>
        <w:rPr>
          <w:noProof/>
          <w:lang w:eastAsia="fr-FR" w:bidi="ar-SA"/>
        </w:rPr>
        <w:pict>
          <v:shape id="_x0000_s1130" type="#_x0000_t202" style="position:absolute;left:0;text-align:left;margin-left:82.55pt;margin-top:9.4pt;width:75.75pt;height:60pt;z-index:251664384;mso-wrap-style:none" filled="f" stroked="f" strokeweight="1.5pt">
            <v:textbox style="mso-fit-shape-to-text:t">
              <w:txbxContent>
                <w:p w:rsidR="002A39FE" w:rsidRDefault="000E26F7">
                  <w:r>
                    <w:rPr>
                      <w:noProof/>
                      <w:lang w:eastAsia="fr-FR" w:bidi="ar-SA"/>
                    </w:rPr>
                    <w:drawing>
                      <wp:inline distT="0" distB="0" distL="0" distR="0">
                        <wp:extent cx="673100" cy="673100"/>
                        <wp:effectExtent l="19050" t="0" r="0" b="0"/>
                        <wp:docPr id="6" name="Image 6" descr="connaitre-composants-ordinateur-configuration-pc-dcf0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naitre-composants-ordinateur-configuration-pc-dcf0bb"/>
                                <pic:cNvPicPr>
                                  <a:picLocks noChangeAspect="1" noChangeArrowheads="1"/>
                                </pic:cNvPicPr>
                              </pic:nvPicPr>
                              <pic:blipFill>
                                <a:blip r:embed="rId29"/>
                                <a:srcRect/>
                                <a:stretch>
                                  <a:fillRect/>
                                </a:stretch>
                              </pic:blipFill>
                              <pic:spPr bwMode="auto">
                                <a:xfrm>
                                  <a:off x="0" y="0"/>
                                  <a:ext cx="673100" cy="673100"/>
                                </a:xfrm>
                                <a:prstGeom prst="rect">
                                  <a:avLst/>
                                </a:prstGeom>
                                <a:noFill/>
                                <a:ln w="9525">
                                  <a:noFill/>
                                  <a:miter lim="800000"/>
                                  <a:headEnd/>
                                  <a:tailEnd/>
                                </a:ln>
                              </pic:spPr>
                            </pic:pic>
                          </a:graphicData>
                        </a:graphic>
                      </wp:inline>
                    </w:drawing>
                  </w:r>
                </w:p>
              </w:txbxContent>
            </v:textbox>
          </v:shape>
        </w:pict>
      </w:r>
    </w:p>
    <w:p w:rsidR="002A39FE" w:rsidRDefault="002A60D1">
      <w:r>
        <w:rPr>
          <w:noProof/>
          <w:lang w:eastAsia="fr-FR" w:bidi="ar-SA"/>
        </w:rPr>
        <w:pict>
          <v:line id="_x0000_s1135" style="position:absolute;left:0;text-align:left;flip:x;z-index:251668480" from="155pt,6.75pt" to="229.3pt,22.15pt" strokeweight=".49mm"/>
        </w:pict>
      </w:r>
      <w:r w:rsidR="002A39FE">
        <w:rPr>
          <w:noProof/>
          <w:lang w:eastAsia="fr-FR" w:bidi="ar-SA"/>
        </w:rPr>
        <w:pict>
          <v:shape id="_x0000_s1132" type="#_x0000_t202" style="position:absolute;left:0;text-align:left;margin-left:345.35pt;margin-top:6.75pt;width:64.85pt;height:18.55pt;z-index:251665408" filled="f" stroked="f">
            <v:stroke joinstyle="round"/>
            <v:textbox style="mso-rotate-with-shape:t" inset="0,0,0,0">
              <w:txbxContent>
                <w:p w:rsidR="002A39FE" w:rsidRDefault="002A39FE">
                  <w:pPr>
                    <w:jc w:val="center"/>
                    <w:rPr>
                      <w:sz w:val="16"/>
                      <w:szCs w:val="16"/>
                    </w:rPr>
                  </w:pPr>
                  <w:r>
                    <w:rPr>
                      <w:sz w:val="16"/>
                      <w:szCs w:val="16"/>
                    </w:rPr>
                    <w:t>Shield Ethernet</w:t>
                  </w:r>
                </w:p>
              </w:txbxContent>
            </v:textbox>
          </v:shape>
        </w:pict>
      </w:r>
      <w:r w:rsidR="002A39FE">
        <w:rPr>
          <w:noProof/>
          <w:lang w:eastAsia="fr-FR" w:bidi="ar-SA"/>
        </w:rPr>
        <w:pict>
          <v:shape id="_x0000_s1131" type="#_x0000_t202" style="position:absolute;left:0;text-align:left;margin-left:329.9pt;margin-top:1.05pt;width:90.35pt;height:83.15pt;z-index:251612160;mso-wrap-style:none" filled="f" stroked="f">
            <v:textbox style="mso-fit-shape-to-text:t">
              <w:txbxContent>
                <w:p w:rsidR="002A39FE" w:rsidRDefault="000E26F7" w:rsidP="002A39FE">
                  <w:pPr>
                    <w:ind w:firstLine="0"/>
                  </w:pPr>
                  <w:r>
                    <w:rPr>
                      <w:noProof/>
                      <w:lang w:eastAsia="fr-FR" w:bidi="ar-SA"/>
                    </w:rPr>
                    <w:drawing>
                      <wp:inline distT="0" distB="0" distL="0" distR="0">
                        <wp:extent cx="966470" cy="966470"/>
                        <wp:effectExtent l="19050" t="0" r="5080" b="0"/>
                        <wp:docPr id="7" name="Image 7" descr="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hernet"/>
                                <pic:cNvPicPr>
                                  <a:picLocks noChangeAspect="1" noChangeArrowheads="1"/>
                                </pic:cNvPicPr>
                              </pic:nvPicPr>
                              <pic:blipFill>
                                <a:blip r:embed="rId30"/>
                                <a:srcRect/>
                                <a:stretch>
                                  <a:fillRect/>
                                </a:stretch>
                              </pic:blipFill>
                              <pic:spPr bwMode="auto">
                                <a:xfrm>
                                  <a:off x="0" y="0"/>
                                  <a:ext cx="966470" cy="966470"/>
                                </a:xfrm>
                                <a:prstGeom prst="rect">
                                  <a:avLst/>
                                </a:prstGeom>
                                <a:noFill/>
                                <a:ln w="9525">
                                  <a:noFill/>
                                  <a:miter lim="800000"/>
                                  <a:headEnd/>
                                  <a:tailEnd/>
                                </a:ln>
                              </pic:spPr>
                            </pic:pic>
                          </a:graphicData>
                        </a:graphic>
                      </wp:inline>
                    </w:drawing>
                  </w:r>
                </w:p>
              </w:txbxContent>
            </v:textbox>
          </v:shape>
        </w:pict>
      </w:r>
    </w:p>
    <w:p w:rsidR="002A39FE" w:rsidRDefault="001646DC">
      <w:r>
        <w:rPr>
          <w:noProof/>
          <w:lang w:eastAsia="fr-FR" w:bidi="ar-SA"/>
        </w:rPr>
        <w:pict>
          <v:shape id="_x0000_s1068" type="#_x0000_t202" style="position:absolute;left:0;text-align:left;margin-left:651.3pt;margin-top:4.75pt;width:35.8pt;height:20.45pt;z-index:251642880" filled="f" stroked="f">
            <v:stroke joinstyle="round"/>
            <v:textbox style="mso-rotate-with-shape:t" inset="0,0,0,0">
              <w:txbxContent>
                <w:p w:rsidR="00526E12" w:rsidRDefault="00526E12">
                  <w:r>
                    <w:t>SS2</w:t>
                  </w:r>
                </w:p>
              </w:txbxContent>
            </v:textbox>
          </v:shape>
        </w:pict>
      </w:r>
      <w:r w:rsidR="002A60D1">
        <w:rPr>
          <w:noProof/>
          <w:lang w:eastAsia="fr-FR" w:bidi="ar-SA"/>
        </w:rPr>
        <w:pict>
          <v:shape id="_x0000_s1055" type="#_x0000_t202" style="position:absolute;left:0;text-align:left;margin-left:22.75pt;margin-top:4.75pt;width:71.35pt;height:37.05pt;z-index:251634688" filled="f" stroked="f">
            <v:stroke joinstyle="round"/>
            <v:textbox style="mso-rotate-with-shape:t" inset="0,0,0,0">
              <w:txbxContent>
                <w:p w:rsidR="00526E12" w:rsidRDefault="002A60D1" w:rsidP="002A60D1">
                  <w:pPr>
                    <w:ind w:firstLine="0"/>
                    <w:rPr>
                      <w:sz w:val="16"/>
                      <w:szCs w:val="16"/>
                    </w:rPr>
                  </w:pPr>
                  <w:r>
                    <w:rPr>
                      <w:sz w:val="16"/>
                      <w:szCs w:val="16"/>
                    </w:rPr>
                    <w:t>Poste utilisateur muni d'un navigateur WEB</w:t>
                  </w:r>
                </w:p>
                <w:p w:rsidR="00526E12" w:rsidRDefault="00526E12" w:rsidP="002A60D1">
                  <w:pPr>
                    <w:ind w:firstLine="0"/>
                    <w:jc w:val="center"/>
                  </w:pPr>
                </w:p>
              </w:txbxContent>
            </v:textbox>
          </v:shape>
        </w:pict>
      </w:r>
      <w:r w:rsidR="002A39FE">
        <w:rPr>
          <w:noProof/>
          <w:lang w:eastAsia="fr-FR" w:bidi="ar-SA"/>
        </w:rPr>
        <w:pict>
          <v:line id="_x0000_s1042" style="position:absolute;left:0;text-align:left;flip:x y;z-index:251624448" from="311.7pt,11.5pt" to="337.25pt,37.7pt" strokeweight=".49mm"/>
        </w:pict>
      </w:r>
    </w:p>
    <w:p w:rsidR="002A39FE" w:rsidRDefault="002A39FE">
      <w:r>
        <w:rPr>
          <w:noProof/>
          <w:lang w:eastAsia="fr-FR" w:bidi="ar-SA"/>
        </w:rPr>
        <w:pict>
          <v:shape id="_x0000_s1059" type="#_x0000_t202" style="position:absolute;left:0;text-align:left;margin-left:430.45pt;margin-top:5.35pt;width:64.85pt;height:18.55pt;z-index:251635712" filled="f" stroked="f">
            <v:stroke joinstyle="round"/>
            <v:textbox style="mso-next-textbox:#_x0000_s1059;mso-rotate-with-shape:t" inset="0,0,0,0">
              <w:txbxContent>
                <w:p w:rsidR="00526E12" w:rsidRDefault="002B26D8">
                  <w:pPr>
                    <w:jc w:val="center"/>
                    <w:rPr>
                      <w:sz w:val="16"/>
                      <w:szCs w:val="16"/>
                    </w:rPr>
                  </w:pPr>
                  <w:r>
                    <w:rPr>
                      <w:sz w:val="16"/>
                      <w:szCs w:val="16"/>
                    </w:rPr>
                    <w:t>Liaison</w:t>
                  </w:r>
                  <w:r w:rsidR="00526E12">
                    <w:rPr>
                      <w:sz w:val="16"/>
                      <w:szCs w:val="16"/>
                    </w:rPr>
                    <w:t xml:space="preserve"> série</w:t>
                  </w:r>
                </w:p>
                <w:p w:rsidR="00526E12" w:rsidRDefault="00526E12">
                  <w:pPr>
                    <w:jc w:val="center"/>
                  </w:pPr>
                </w:p>
              </w:txbxContent>
            </v:textbox>
          </v:shape>
        </w:pict>
      </w:r>
      <w:r>
        <w:rPr>
          <w:noProof/>
          <w:lang w:eastAsia="fr-FR" w:bidi="ar-SA"/>
        </w:rPr>
        <w:pict>
          <v:line id="_x0000_s1041" style="position:absolute;left:0;text-align:left;z-index:251623424" from="513.8pt,5.35pt" to="513.8pt,18.1pt" strokeweight=".49mm"/>
        </w:pict>
      </w:r>
    </w:p>
    <w:p w:rsidR="002A39FE" w:rsidRDefault="002A39FE">
      <w:r>
        <w:rPr>
          <w:noProof/>
          <w:lang w:eastAsia="fr-FR" w:bidi="ar-SA"/>
        </w:rPr>
        <w:pict>
          <v:shape id="_x0000_s1134" type="#_x0000_t202" style="position:absolute;left:0;text-align:left;margin-left:266.25pt;margin-top:.8pt;width:64.85pt;height:18.55pt;z-index:251667456" filled="f" stroked="f">
            <v:stroke joinstyle="round"/>
            <v:textbox style="mso-rotate-with-shape:t" inset="0,0,0,0">
              <w:txbxContent>
                <w:p w:rsidR="002A39FE" w:rsidRDefault="00123775" w:rsidP="00123775">
                  <w:pPr>
                    <w:ind w:firstLine="0"/>
                    <w:jc w:val="center"/>
                    <w:rPr>
                      <w:sz w:val="16"/>
                      <w:szCs w:val="16"/>
                    </w:rPr>
                  </w:pPr>
                  <w:r>
                    <w:rPr>
                      <w:sz w:val="16"/>
                      <w:szCs w:val="16"/>
                    </w:rPr>
                    <w:t>Câble</w:t>
                  </w:r>
                  <w:r w:rsidR="002A39FE">
                    <w:rPr>
                      <w:sz w:val="16"/>
                      <w:szCs w:val="16"/>
                    </w:rPr>
                    <w:t xml:space="preserve"> UTP catégorie 5E</w:t>
                  </w:r>
                </w:p>
              </w:txbxContent>
            </v:textbox>
          </v:shape>
        </w:pict>
      </w:r>
      <w:r>
        <w:rPr>
          <w:noProof/>
          <w:lang w:eastAsia="fr-FR" w:bidi="ar-SA"/>
        </w:rPr>
        <w:pict>
          <v:line id="_x0000_s1040" style="position:absolute;left:0;text-align:left;z-index:251622400" from="414.75pt,4.3pt" to="513.8pt,4.3pt" strokeweight=".49mm"/>
        </w:pict>
      </w:r>
    </w:p>
    <w:p w:rsidR="00526E12" w:rsidRDefault="00526E12">
      <w:pPr>
        <w:sectPr w:rsidR="00526E12">
          <w:pgSz w:w="16838" w:h="11906" w:orient="landscape"/>
          <w:pgMar w:top="1134" w:right="1134" w:bottom="1134" w:left="1134" w:header="720" w:footer="720" w:gutter="0"/>
          <w:cols w:space="720"/>
        </w:sectPr>
      </w:pPr>
    </w:p>
    <w:p w:rsidR="00526E12" w:rsidRDefault="00526E12">
      <w:pPr>
        <w:rPr>
          <w:rFonts w:eastAsia="Times New Roman" w:cs="Times New Roman"/>
          <w:sz w:val="20"/>
          <w:lang w:eastAsia="ar-SA" w:bidi="ar-SA"/>
        </w:rPr>
      </w:pPr>
      <w:bookmarkStart w:id="10" w:name="__RefHeading__2044_580686697"/>
      <w:bookmarkEnd w:id="10"/>
      <w:r>
        <w:rPr>
          <w:b/>
          <w:bCs/>
        </w:rPr>
        <w:lastRenderedPageBreak/>
        <w:t>Répartition des fonctions ou cas d’utilisation par étudiant</w:t>
      </w:r>
    </w:p>
    <w:p w:rsidR="00526E12" w:rsidRDefault="00526E12">
      <w:pPr>
        <w:rPr>
          <w:rFonts w:eastAsia="Times New Roman" w:cs="Times New Roman"/>
          <w:sz w:val="20"/>
          <w:lang w:eastAsia="ar-SA" w:bidi="ar-SA"/>
        </w:rPr>
      </w:pPr>
    </w:p>
    <w:tbl>
      <w:tblPr>
        <w:tblW w:w="0" w:type="auto"/>
        <w:tblInd w:w="55" w:type="dxa"/>
        <w:tblLayout w:type="fixed"/>
        <w:tblCellMar>
          <w:top w:w="55" w:type="dxa"/>
          <w:left w:w="55" w:type="dxa"/>
          <w:bottom w:w="55" w:type="dxa"/>
          <w:right w:w="55" w:type="dxa"/>
        </w:tblCellMar>
        <w:tblLook w:val="0000"/>
      </w:tblPr>
      <w:tblGrid>
        <w:gridCol w:w="1527"/>
        <w:gridCol w:w="9523"/>
      </w:tblGrid>
      <w:tr w:rsidR="00526E12">
        <w:tc>
          <w:tcPr>
            <w:tcW w:w="1527" w:type="dxa"/>
            <w:tcBorders>
              <w:top w:val="single" w:sz="1" w:space="0" w:color="000000"/>
              <w:left w:val="single" w:sz="1" w:space="0" w:color="000000"/>
              <w:bottom w:val="single" w:sz="1" w:space="0" w:color="000000"/>
            </w:tcBorders>
            <w:shd w:val="clear" w:color="auto" w:fill="auto"/>
          </w:tcPr>
          <w:p w:rsidR="00526E12" w:rsidRDefault="00526E12">
            <w:pPr>
              <w:rPr>
                <w:sz w:val="20"/>
                <w:szCs w:val="20"/>
              </w:rPr>
            </w:pPr>
          </w:p>
        </w:tc>
        <w:tc>
          <w:tcPr>
            <w:tcW w:w="9523" w:type="dxa"/>
            <w:tcBorders>
              <w:top w:val="single" w:sz="1" w:space="0" w:color="000000"/>
              <w:left w:val="single" w:sz="1" w:space="0" w:color="000000"/>
              <w:bottom w:val="single" w:sz="1" w:space="0" w:color="000000"/>
              <w:right w:val="single" w:sz="1" w:space="0" w:color="000000"/>
            </w:tcBorders>
            <w:shd w:val="clear" w:color="auto" w:fill="auto"/>
          </w:tcPr>
          <w:p w:rsidR="00526E12" w:rsidRDefault="00526E12">
            <w:pPr>
              <w:jc w:val="center"/>
            </w:pPr>
            <w:r>
              <w:rPr>
                <w:sz w:val="20"/>
                <w:szCs w:val="20"/>
              </w:rPr>
              <w:t>Travail à réaliser</w:t>
            </w:r>
          </w:p>
        </w:tc>
      </w:tr>
      <w:tr w:rsidR="00526E12">
        <w:tc>
          <w:tcPr>
            <w:tcW w:w="1527" w:type="dxa"/>
            <w:tcBorders>
              <w:left w:val="single" w:sz="1" w:space="0" w:color="000000"/>
              <w:bottom w:val="single" w:sz="1" w:space="0" w:color="000000"/>
            </w:tcBorders>
            <w:shd w:val="clear" w:color="auto" w:fill="auto"/>
          </w:tcPr>
          <w:p w:rsidR="00526E12" w:rsidRDefault="00526E12">
            <w:pPr>
              <w:jc w:val="center"/>
              <w:rPr>
                <w:rFonts w:eastAsia="Times New Roman" w:cs="Times New Roman"/>
                <w:sz w:val="20"/>
                <w:szCs w:val="20"/>
                <w:lang w:eastAsia="ar-SA" w:bidi="ar-SA"/>
              </w:rPr>
            </w:pPr>
            <w:r>
              <w:t>Étudiant 1</w:t>
            </w:r>
          </w:p>
          <w:p w:rsidR="00526E12" w:rsidRDefault="00526E12">
            <w:pPr>
              <w:rPr>
                <w:rFonts w:eastAsia="Times New Roman" w:cs="Times New Roman"/>
                <w:sz w:val="20"/>
                <w:szCs w:val="20"/>
                <w:lang w:eastAsia="ar-SA" w:bidi="ar-SA"/>
              </w:rPr>
            </w:pPr>
          </w:p>
          <w:p w:rsidR="00526E12" w:rsidRDefault="00526E12">
            <w:pPr>
              <w:tabs>
                <w:tab w:val="right" w:pos="3616"/>
                <w:tab w:val="right" w:pos="5459"/>
              </w:tabs>
              <w:snapToGrid w:val="0"/>
              <w:spacing w:before="28" w:after="28"/>
              <w:rPr>
                <w:b/>
                <w:bCs/>
                <w:sz w:val="20"/>
                <w:szCs w:val="20"/>
                <w:u w:val="single"/>
              </w:rPr>
            </w:pPr>
            <w:r>
              <w:rPr>
                <w:rFonts w:eastAsia="Times New Roman" w:cs="Times New Roman"/>
                <w:sz w:val="20"/>
                <w:szCs w:val="20"/>
                <w:lang w:eastAsia="ar-SA" w:bidi="ar-SA"/>
              </w:rPr>
              <w:t xml:space="preserve">EC </w:t>
            </w:r>
            <w:r>
              <w:rPr>
                <w:rFonts w:eastAsia="Times New Roman" w:cs="Times New Roman"/>
                <w:sz w:val="20"/>
                <w:szCs w:val="20"/>
                <w:lang w:eastAsia="ar-SA" w:bidi="ar-SA"/>
              </w:rPr>
              <w:fldChar w:fldCharType="begin">
                <w:ffData>
                  <w:name w:val="unnamed20"/>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IR </w:t>
            </w:r>
            <w:r>
              <w:rPr>
                <w:rFonts w:eastAsia="Times New Roman" w:cs="Times New Roman"/>
                <w:sz w:val="20"/>
                <w:szCs w:val="20"/>
                <w:lang w:eastAsia="ar-SA" w:bidi="ar-SA"/>
              </w:rPr>
              <w:fldChar w:fldCharType="begin">
                <w:ffData>
                  <w:name w:val="unnamed21"/>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c>
          <w:tcPr>
            <w:tcW w:w="9523" w:type="dxa"/>
            <w:tcBorders>
              <w:left w:val="single" w:sz="1" w:space="0" w:color="000000"/>
              <w:bottom w:val="single" w:sz="1" w:space="0" w:color="000000"/>
              <w:right w:val="single" w:sz="1" w:space="0" w:color="000000"/>
            </w:tcBorders>
            <w:shd w:val="clear" w:color="auto" w:fill="auto"/>
          </w:tcPr>
          <w:p w:rsidR="004B423B" w:rsidRDefault="00526E12" w:rsidP="002B26D8">
            <w:pPr>
              <w:ind w:firstLine="0"/>
              <w:rPr>
                <w:sz w:val="20"/>
                <w:szCs w:val="20"/>
              </w:rPr>
            </w:pPr>
            <w:r>
              <w:rPr>
                <w:b/>
                <w:bCs/>
                <w:sz w:val="20"/>
                <w:szCs w:val="20"/>
                <w:u w:val="single"/>
              </w:rPr>
              <w:t>SS1 :</w:t>
            </w:r>
            <w:r w:rsidR="004B423B">
              <w:rPr>
                <w:sz w:val="20"/>
                <w:szCs w:val="20"/>
              </w:rPr>
              <w:t xml:space="preserve"> Réalisation du système numérique placé sur le mat. </w:t>
            </w:r>
          </w:p>
          <w:p w:rsidR="004B423B" w:rsidRDefault="004B423B" w:rsidP="004B423B">
            <w:pPr>
              <w:ind w:firstLine="0"/>
              <w:rPr>
                <w:sz w:val="20"/>
                <w:szCs w:val="20"/>
              </w:rPr>
            </w:pPr>
            <w:r>
              <w:rPr>
                <w:sz w:val="20"/>
                <w:szCs w:val="20"/>
              </w:rPr>
              <w:t xml:space="preserve">L'étudiant devra dans un premier temps formaliser le cahier des charges </w:t>
            </w:r>
            <w:r w:rsidR="008F2DE6">
              <w:rPr>
                <w:sz w:val="20"/>
                <w:szCs w:val="20"/>
              </w:rPr>
              <w:t xml:space="preserve">avec les membres de son équipe </w:t>
            </w:r>
            <w:r>
              <w:rPr>
                <w:sz w:val="20"/>
                <w:szCs w:val="20"/>
              </w:rPr>
              <w:t>en utilisant SYSML.</w:t>
            </w:r>
          </w:p>
          <w:p w:rsidR="008F2DE6" w:rsidRDefault="008F2DE6" w:rsidP="004B423B">
            <w:pPr>
              <w:ind w:firstLine="0"/>
              <w:rPr>
                <w:sz w:val="20"/>
                <w:szCs w:val="20"/>
              </w:rPr>
            </w:pPr>
            <w:r>
              <w:rPr>
                <w:sz w:val="20"/>
                <w:szCs w:val="20"/>
              </w:rPr>
              <w:t>Il devra également définir avec ses collègues un protocole de communication pou</w:t>
            </w:r>
            <w:r w:rsidR="00B37B7C">
              <w:rPr>
                <w:sz w:val="20"/>
                <w:szCs w:val="20"/>
              </w:rPr>
              <w:t>r l'échange des données entre son</w:t>
            </w:r>
            <w:r>
              <w:rPr>
                <w:sz w:val="20"/>
                <w:szCs w:val="20"/>
              </w:rPr>
              <w:t xml:space="preserve"> système</w:t>
            </w:r>
            <w:r w:rsidR="00B37B7C">
              <w:rPr>
                <w:sz w:val="20"/>
                <w:szCs w:val="20"/>
              </w:rPr>
              <w:t>,</w:t>
            </w:r>
            <w:r>
              <w:rPr>
                <w:sz w:val="20"/>
                <w:szCs w:val="20"/>
              </w:rPr>
              <w:t xml:space="preserve"> SS2 et SS3</w:t>
            </w:r>
          </w:p>
          <w:p w:rsidR="008F2DE6" w:rsidRDefault="004B423B" w:rsidP="004B423B">
            <w:pPr>
              <w:ind w:firstLine="0"/>
              <w:rPr>
                <w:sz w:val="20"/>
                <w:szCs w:val="20"/>
              </w:rPr>
            </w:pPr>
            <w:r>
              <w:rPr>
                <w:sz w:val="20"/>
                <w:szCs w:val="20"/>
              </w:rPr>
              <w:t>Le système</w:t>
            </w:r>
            <w:r w:rsidR="008F2DE6">
              <w:rPr>
                <w:sz w:val="20"/>
                <w:szCs w:val="20"/>
              </w:rPr>
              <w:t xml:space="preserve"> SS1</w:t>
            </w:r>
            <w:r>
              <w:rPr>
                <w:sz w:val="20"/>
                <w:szCs w:val="20"/>
              </w:rPr>
              <w:t xml:space="preserve"> permettra l'acquisition de la pression, du taux d'hygrométrie, de la température ainsi que de la vitess</w:t>
            </w:r>
            <w:r w:rsidR="008F2DE6">
              <w:rPr>
                <w:sz w:val="20"/>
                <w:szCs w:val="20"/>
              </w:rPr>
              <w:t>e et de la direction du vent.</w:t>
            </w:r>
          </w:p>
          <w:p w:rsidR="004B423B" w:rsidRDefault="008F2DE6" w:rsidP="004B423B">
            <w:pPr>
              <w:ind w:firstLine="0"/>
              <w:rPr>
                <w:sz w:val="20"/>
                <w:szCs w:val="20"/>
              </w:rPr>
            </w:pPr>
            <w:r>
              <w:rPr>
                <w:sz w:val="20"/>
                <w:szCs w:val="20"/>
              </w:rPr>
              <w:t>L'étudiant 1</w:t>
            </w:r>
            <w:r w:rsidR="004B423B">
              <w:rPr>
                <w:sz w:val="20"/>
                <w:szCs w:val="20"/>
              </w:rPr>
              <w:t xml:space="preserve"> devra choisir ses capteurs afin de respecter le cahier des charges et les mettre ensuite en œuvre. </w:t>
            </w:r>
          </w:p>
          <w:p w:rsidR="004B423B" w:rsidRDefault="004B423B" w:rsidP="004B423B">
            <w:pPr>
              <w:ind w:firstLine="0"/>
              <w:rPr>
                <w:sz w:val="20"/>
                <w:szCs w:val="20"/>
              </w:rPr>
            </w:pPr>
            <w:r>
              <w:rPr>
                <w:sz w:val="20"/>
                <w:szCs w:val="20"/>
              </w:rPr>
              <w:t xml:space="preserve">Il sera nécessaire d'adapter la maquette Exxotest afin que les niveaux de tensions soient compatibles avec les entrées de la carte Arduino. </w:t>
            </w:r>
          </w:p>
          <w:p w:rsidR="008F2DE6" w:rsidRDefault="004B423B" w:rsidP="004B423B">
            <w:pPr>
              <w:ind w:firstLine="0"/>
              <w:rPr>
                <w:sz w:val="20"/>
                <w:szCs w:val="20"/>
              </w:rPr>
            </w:pPr>
            <w:r>
              <w:rPr>
                <w:sz w:val="20"/>
                <w:szCs w:val="20"/>
              </w:rPr>
              <w:t>L'étudiant</w:t>
            </w:r>
            <w:r w:rsidR="008F2DE6">
              <w:rPr>
                <w:sz w:val="20"/>
                <w:szCs w:val="20"/>
              </w:rPr>
              <w:t xml:space="preserve"> 1</w:t>
            </w:r>
            <w:r>
              <w:rPr>
                <w:sz w:val="20"/>
                <w:szCs w:val="20"/>
              </w:rPr>
              <w:t xml:space="preserve"> réalisera également la mise en œuvre du système d'alimentation solaire et vérifiera que le kit fourni répond a</w:t>
            </w:r>
            <w:r w:rsidR="000E26F7">
              <w:rPr>
                <w:sz w:val="20"/>
                <w:szCs w:val="20"/>
              </w:rPr>
              <w:t>ux attentes du système en terme</w:t>
            </w:r>
            <w:r>
              <w:rPr>
                <w:sz w:val="20"/>
                <w:szCs w:val="20"/>
              </w:rPr>
              <w:t xml:space="preserve"> de puissance nécessaire (calcul de la consommation du système placé sur le mat avec l'ensemble de ses capteurs)</w:t>
            </w:r>
            <w:r w:rsidR="008F2DE6">
              <w:rPr>
                <w:sz w:val="20"/>
                <w:szCs w:val="20"/>
              </w:rPr>
              <w:t>.</w:t>
            </w:r>
          </w:p>
          <w:p w:rsidR="004B423B" w:rsidRDefault="008F2DE6" w:rsidP="004B423B">
            <w:pPr>
              <w:ind w:firstLine="0"/>
            </w:pPr>
            <w:r>
              <w:rPr>
                <w:sz w:val="20"/>
                <w:szCs w:val="20"/>
              </w:rPr>
              <w:t>L'étudiant 1 n'aura pas à gérer la configuration du module Bluetooth (dédiée à l'étudiant 3). Il se "contentera" d'envoyer l'ensemble des données recueillies toutes les 5 secondes sur une liaison série.</w:t>
            </w:r>
          </w:p>
          <w:p w:rsidR="00526E12" w:rsidRDefault="00526E12"/>
        </w:tc>
      </w:tr>
      <w:tr w:rsidR="00526E12">
        <w:tc>
          <w:tcPr>
            <w:tcW w:w="1527" w:type="dxa"/>
            <w:tcBorders>
              <w:left w:val="single" w:sz="1" w:space="0" w:color="000000"/>
              <w:bottom w:val="single" w:sz="1" w:space="0" w:color="000000"/>
            </w:tcBorders>
            <w:shd w:val="clear" w:color="auto" w:fill="auto"/>
          </w:tcPr>
          <w:p w:rsidR="00526E12" w:rsidRDefault="00526E12">
            <w:pPr>
              <w:jc w:val="center"/>
              <w:rPr>
                <w:rFonts w:eastAsia="Times New Roman" w:cs="Times New Roman"/>
                <w:sz w:val="20"/>
                <w:szCs w:val="20"/>
                <w:lang w:eastAsia="ar-SA" w:bidi="ar-SA"/>
              </w:rPr>
            </w:pPr>
            <w:r>
              <w:t>Étudiant 2</w:t>
            </w:r>
          </w:p>
          <w:p w:rsidR="00526E12" w:rsidRDefault="00526E12">
            <w:pPr>
              <w:rPr>
                <w:rFonts w:eastAsia="Times New Roman" w:cs="Times New Roman"/>
                <w:sz w:val="20"/>
                <w:szCs w:val="20"/>
                <w:lang w:eastAsia="ar-SA" w:bidi="ar-SA"/>
              </w:rPr>
            </w:pPr>
          </w:p>
          <w:p w:rsidR="00526E12" w:rsidRDefault="00526E12">
            <w:pPr>
              <w:tabs>
                <w:tab w:val="right" w:pos="3616"/>
                <w:tab w:val="right" w:pos="5459"/>
              </w:tabs>
              <w:snapToGrid w:val="0"/>
              <w:spacing w:before="28" w:after="28"/>
              <w:rPr>
                <w:b/>
                <w:bCs/>
                <w:sz w:val="20"/>
                <w:szCs w:val="20"/>
                <w:u w:val="single"/>
              </w:rPr>
            </w:pPr>
            <w:r>
              <w:rPr>
                <w:rFonts w:eastAsia="Times New Roman" w:cs="Times New Roman"/>
                <w:sz w:val="20"/>
                <w:szCs w:val="20"/>
                <w:lang w:eastAsia="ar-SA" w:bidi="ar-SA"/>
              </w:rPr>
              <w:t xml:space="preserve">EC </w:t>
            </w:r>
            <w:r>
              <w:rPr>
                <w:rFonts w:eastAsia="Times New Roman" w:cs="Times New Roman"/>
                <w:sz w:val="20"/>
                <w:szCs w:val="20"/>
                <w:lang w:eastAsia="ar-SA" w:bidi="ar-SA"/>
              </w:rPr>
              <w:fldChar w:fldCharType="begin">
                <w:ffData>
                  <w:name w:val="unnamed20"/>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IR </w:t>
            </w:r>
            <w:r>
              <w:rPr>
                <w:rFonts w:eastAsia="Times New Roman" w:cs="Times New Roman"/>
                <w:sz w:val="20"/>
                <w:szCs w:val="20"/>
                <w:lang w:eastAsia="ar-SA" w:bidi="ar-SA"/>
              </w:rPr>
              <w:fldChar w:fldCharType="begin">
                <w:ffData>
                  <w:name w:val="unnamed21"/>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c>
          <w:tcPr>
            <w:tcW w:w="9523" w:type="dxa"/>
            <w:tcBorders>
              <w:left w:val="single" w:sz="1" w:space="0" w:color="000000"/>
              <w:bottom w:val="single" w:sz="1" w:space="0" w:color="000000"/>
              <w:right w:val="single" w:sz="1" w:space="0" w:color="000000"/>
            </w:tcBorders>
            <w:shd w:val="clear" w:color="auto" w:fill="auto"/>
          </w:tcPr>
          <w:p w:rsidR="00526E12" w:rsidRDefault="00526E12" w:rsidP="002B26D8">
            <w:pPr>
              <w:ind w:firstLine="0"/>
              <w:rPr>
                <w:sz w:val="20"/>
                <w:szCs w:val="20"/>
              </w:rPr>
            </w:pPr>
            <w:r>
              <w:rPr>
                <w:b/>
                <w:bCs/>
                <w:sz w:val="20"/>
                <w:szCs w:val="20"/>
                <w:u w:val="single"/>
              </w:rPr>
              <w:t>SS2 :</w:t>
            </w:r>
            <w:r>
              <w:rPr>
                <w:sz w:val="20"/>
                <w:szCs w:val="20"/>
              </w:rPr>
              <w:t xml:space="preserve"> Réalisation du système </w:t>
            </w:r>
            <w:r w:rsidR="00B37B7C">
              <w:rPr>
                <w:sz w:val="20"/>
                <w:szCs w:val="20"/>
              </w:rPr>
              <w:t>numérique placé dans le local de préparation des vols.</w:t>
            </w:r>
          </w:p>
          <w:p w:rsidR="00B37B7C" w:rsidRDefault="00B37B7C" w:rsidP="00B37B7C">
            <w:pPr>
              <w:ind w:firstLine="0"/>
              <w:rPr>
                <w:sz w:val="20"/>
                <w:szCs w:val="20"/>
              </w:rPr>
            </w:pPr>
            <w:r>
              <w:rPr>
                <w:sz w:val="20"/>
                <w:szCs w:val="20"/>
              </w:rPr>
              <w:t>L'étudiant devra dans un premier temps formaliser le cahier des charges avec les membres de son équipe en utilisant SYSML.</w:t>
            </w:r>
          </w:p>
          <w:p w:rsidR="00B37B7C" w:rsidRDefault="00B37B7C" w:rsidP="00B37B7C">
            <w:pPr>
              <w:ind w:firstLine="0"/>
              <w:rPr>
                <w:sz w:val="20"/>
                <w:szCs w:val="20"/>
              </w:rPr>
            </w:pPr>
            <w:r>
              <w:rPr>
                <w:sz w:val="20"/>
                <w:szCs w:val="20"/>
              </w:rPr>
              <w:t xml:space="preserve">Il devra également définir avec ses collègues un protocole de communication pour l'échange </w:t>
            </w:r>
            <w:r w:rsidR="00606E91">
              <w:rPr>
                <w:sz w:val="20"/>
                <w:szCs w:val="20"/>
              </w:rPr>
              <w:t>des données entre son</w:t>
            </w:r>
            <w:r>
              <w:rPr>
                <w:sz w:val="20"/>
                <w:szCs w:val="20"/>
              </w:rPr>
              <w:t xml:space="preserve"> système</w:t>
            </w:r>
            <w:r w:rsidR="00606E91">
              <w:rPr>
                <w:sz w:val="20"/>
                <w:szCs w:val="20"/>
              </w:rPr>
              <w:t>,</w:t>
            </w:r>
            <w:r>
              <w:rPr>
                <w:sz w:val="20"/>
                <w:szCs w:val="20"/>
              </w:rPr>
              <w:t xml:space="preserve"> SS1 et SS3.</w:t>
            </w:r>
          </w:p>
          <w:p w:rsidR="00B37B7C" w:rsidRDefault="00B37B7C" w:rsidP="00B37B7C">
            <w:pPr>
              <w:ind w:firstLine="0"/>
              <w:rPr>
                <w:sz w:val="20"/>
                <w:szCs w:val="20"/>
              </w:rPr>
            </w:pPr>
            <w:r>
              <w:rPr>
                <w:sz w:val="20"/>
                <w:szCs w:val="20"/>
              </w:rPr>
              <w:t>L'étudiant 2 devra réaliser un serveur web en associant une carte Arduino avec une carte Ethernet. Il présentera sous forme d'une page web les données météorologiques fournies par SS1.</w:t>
            </w:r>
          </w:p>
          <w:p w:rsidR="00B37B7C" w:rsidRDefault="00B37B7C" w:rsidP="00B37B7C">
            <w:pPr>
              <w:ind w:firstLine="0"/>
              <w:rPr>
                <w:sz w:val="20"/>
                <w:szCs w:val="20"/>
              </w:rPr>
            </w:pPr>
            <w:r>
              <w:rPr>
                <w:sz w:val="20"/>
                <w:szCs w:val="20"/>
              </w:rPr>
              <w:t>Le site Web permettra à l'internaute de choisir les unités pour les différentes valeurs mesurées.</w:t>
            </w:r>
          </w:p>
          <w:p w:rsidR="00B37B7C" w:rsidRDefault="00B37B7C" w:rsidP="00B37B7C">
            <w:pPr>
              <w:ind w:firstLine="0"/>
              <w:rPr>
                <w:sz w:val="20"/>
                <w:szCs w:val="20"/>
              </w:rPr>
            </w:pPr>
            <w:r>
              <w:rPr>
                <w:sz w:val="20"/>
                <w:szCs w:val="20"/>
              </w:rPr>
              <w:t>L'étudiant 2 réalisera également un système d'affichage en local, grâce à un afficheur LCD (4 lignes de 16 caractères) qui permettra de valider la bonne réception des données.</w:t>
            </w:r>
          </w:p>
          <w:p w:rsidR="00B37B7C" w:rsidRDefault="00B37B7C" w:rsidP="00B37B7C">
            <w:pPr>
              <w:ind w:firstLine="0"/>
              <w:rPr>
                <w:sz w:val="20"/>
                <w:szCs w:val="20"/>
              </w:rPr>
            </w:pPr>
            <w:r>
              <w:rPr>
                <w:sz w:val="20"/>
                <w:szCs w:val="20"/>
              </w:rPr>
              <w:t>L'étudiant 2 n'aura pas à gérer la configuration du module Bluetooth (dédiée à l'étudiant 3).Il se "contentera" de récupérer les données envoyées par SS1 toutes les 5 secondes sur une liaison série.</w:t>
            </w:r>
          </w:p>
          <w:p w:rsidR="00B37B7C" w:rsidRDefault="00B37B7C" w:rsidP="00B37B7C">
            <w:pPr>
              <w:ind w:firstLine="0"/>
              <w:rPr>
                <w:sz w:val="20"/>
                <w:szCs w:val="20"/>
              </w:rPr>
            </w:pPr>
          </w:p>
          <w:p w:rsidR="00B37B7C" w:rsidRDefault="00B37B7C" w:rsidP="00B37B7C">
            <w:pPr>
              <w:ind w:firstLine="0"/>
              <w:rPr>
                <w:sz w:val="20"/>
                <w:szCs w:val="20"/>
              </w:rPr>
            </w:pPr>
          </w:p>
          <w:p w:rsidR="00B37B7C" w:rsidRDefault="00B37B7C" w:rsidP="00B37B7C">
            <w:pPr>
              <w:ind w:firstLine="0"/>
            </w:pPr>
          </w:p>
        </w:tc>
      </w:tr>
      <w:tr w:rsidR="00526E12">
        <w:tc>
          <w:tcPr>
            <w:tcW w:w="1527" w:type="dxa"/>
            <w:tcBorders>
              <w:left w:val="single" w:sz="1" w:space="0" w:color="000000"/>
              <w:bottom w:val="single" w:sz="1" w:space="0" w:color="000000"/>
            </w:tcBorders>
            <w:shd w:val="clear" w:color="auto" w:fill="auto"/>
          </w:tcPr>
          <w:p w:rsidR="00526E12" w:rsidRDefault="00526E12">
            <w:pPr>
              <w:jc w:val="center"/>
              <w:rPr>
                <w:rFonts w:eastAsia="Times New Roman" w:cs="Times New Roman"/>
                <w:sz w:val="20"/>
                <w:szCs w:val="20"/>
                <w:lang w:eastAsia="ar-SA" w:bidi="ar-SA"/>
              </w:rPr>
            </w:pPr>
            <w:r>
              <w:t>Étudiant 3</w:t>
            </w:r>
          </w:p>
          <w:p w:rsidR="00526E12" w:rsidRDefault="00526E12">
            <w:pPr>
              <w:rPr>
                <w:rFonts w:eastAsia="Times New Roman" w:cs="Times New Roman"/>
                <w:sz w:val="20"/>
                <w:szCs w:val="20"/>
                <w:lang w:eastAsia="ar-SA" w:bidi="ar-SA"/>
              </w:rPr>
            </w:pPr>
          </w:p>
          <w:p w:rsidR="00526E12" w:rsidRDefault="00526E12">
            <w:pPr>
              <w:tabs>
                <w:tab w:val="right" w:pos="3616"/>
                <w:tab w:val="right" w:pos="5459"/>
              </w:tabs>
              <w:snapToGrid w:val="0"/>
              <w:spacing w:before="28" w:after="28"/>
              <w:rPr>
                <w:b/>
                <w:bCs/>
                <w:sz w:val="20"/>
                <w:szCs w:val="20"/>
                <w:u w:val="single"/>
              </w:rPr>
            </w:pPr>
            <w:r>
              <w:rPr>
                <w:rFonts w:eastAsia="Times New Roman" w:cs="Times New Roman"/>
                <w:sz w:val="20"/>
                <w:szCs w:val="20"/>
                <w:lang w:eastAsia="ar-SA" w:bidi="ar-SA"/>
              </w:rPr>
              <w:t xml:space="preserve">EC </w:t>
            </w:r>
            <w:r>
              <w:rPr>
                <w:rFonts w:eastAsia="Times New Roman" w:cs="Times New Roman"/>
                <w:sz w:val="20"/>
                <w:szCs w:val="20"/>
                <w:lang w:eastAsia="ar-SA" w:bidi="ar-SA"/>
              </w:rPr>
              <w:fldChar w:fldCharType="begin">
                <w:ffData>
                  <w:name w:val="unnamed20"/>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IR </w:t>
            </w:r>
            <w:r>
              <w:rPr>
                <w:rFonts w:eastAsia="Times New Roman" w:cs="Times New Roman"/>
                <w:sz w:val="20"/>
                <w:szCs w:val="20"/>
                <w:lang w:eastAsia="ar-SA" w:bidi="ar-SA"/>
              </w:rPr>
              <w:fldChar w:fldCharType="begin">
                <w:ffData>
                  <w:name w:val="unnamed21"/>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c>
          <w:tcPr>
            <w:tcW w:w="9523" w:type="dxa"/>
            <w:tcBorders>
              <w:left w:val="single" w:sz="1" w:space="0" w:color="000000"/>
              <w:bottom w:val="single" w:sz="1" w:space="0" w:color="000000"/>
              <w:right w:val="single" w:sz="1" w:space="0" w:color="000000"/>
            </w:tcBorders>
            <w:shd w:val="clear" w:color="auto" w:fill="auto"/>
          </w:tcPr>
          <w:p w:rsidR="00526E12" w:rsidRDefault="00526E12" w:rsidP="002B26D8">
            <w:pPr>
              <w:ind w:firstLine="0"/>
              <w:rPr>
                <w:sz w:val="20"/>
                <w:szCs w:val="20"/>
              </w:rPr>
            </w:pPr>
            <w:r>
              <w:rPr>
                <w:b/>
                <w:bCs/>
                <w:sz w:val="20"/>
                <w:szCs w:val="20"/>
                <w:u w:val="single"/>
              </w:rPr>
              <w:t>SS3 :</w:t>
            </w:r>
            <w:r>
              <w:rPr>
                <w:sz w:val="20"/>
                <w:szCs w:val="20"/>
              </w:rPr>
              <w:t xml:space="preserve"> Réalisation </w:t>
            </w:r>
            <w:r w:rsidR="00B37B7C">
              <w:rPr>
                <w:sz w:val="20"/>
                <w:szCs w:val="20"/>
              </w:rPr>
              <w:t>de l'application mobile et mise en œuvre de la communication Bluetooth.</w:t>
            </w:r>
          </w:p>
          <w:p w:rsidR="00B37B7C" w:rsidRDefault="00B37B7C" w:rsidP="00B37B7C">
            <w:pPr>
              <w:ind w:firstLine="0"/>
              <w:rPr>
                <w:sz w:val="20"/>
                <w:szCs w:val="20"/>
              </w:rPr>
            </w:pPr>
            <w:r>
              <w:rPr>
                <w:sz w:val="20"/>
                <w:szCs w:val="20"/>
              </w:rPr>
              <w:t>L'étudiant devra dans un premier temps formaliser le cahier des charges avec les membres de son équipe en utilisant SYSML.</w:t>
            </w:r>
          </w:p>
          <w:p w:rsidR="00B37B7C" w:rsidRDefault="00B37B7C" w:rsidP="00B37B7C">
            <w:pPr>
              <w:ind w:firstLine="0"/>
              <w:rPr>
                <w:sz w:val="20"/>
                <w:szCs w:val="20"/>
              </w:rPr>
            </w:pPr>
            <w:r>
              <w:rPr>
                <w:sz w:val="20"/>
                <w:szCs w:val="20"/>
              </w:rPr>
              <w:t xml:space="preserve">Il devra également définir avec ses collègues un protocole de communication pour l'échange </w:t>
            </w:r>
            <w:r w:rsidR="00606E91">
              <w:rPr>
                <w:sz w:val="20"/>
                <w:szCs w:val="20"/>
              </w:rPr>
              <w:t>des données entre son</w:t>
            </w:r>
            <w:r>
              <w:rPr>
                <w:sz w:val="20"/>
                <w:szCs w:val="20"/>
              </w:rPr>
              <w:t xml:space="preserve"> système</w:t>
            </w:r>
            <w:r w:rsidR="00606E91">
              <w:rPr>
                <w:sz w:val="20"/>
                <w:szCs w:val="20"/>
              </w:rPr>
              <w:t>,</w:t>
            </w:r>
            <w:r>
              <w:rPr>
                <w:sz w:val="20"/>
                <w:szCs w:val="20"/>
              </w:rPr>
              <w:t xml:space="preserve"> SS1 et SS2.</w:t>
            </w:r>
          </w:p>
          <w:p w:rsidR="00B37B7C" w:rsidRDefault="00B37B7C" w:rsidP="00B37B7C">
            <w:pPr>
              <w:ind w:firstLine="0"/>
              <w:rPr>
                <w:sz w:val="20"/>
                <w:szCs w:val="20"/>
              </w:rPr>
            </w:pPr>
            <w:r>
              <w:rPr>
                <w:sz w:val="20"/>
                <w:szCs w:val="20"/>
              </w:rPr>
              <w:t>L'étudiant 3 devra mettre en œuvre la communication Bluetooth (paramétrage des modules, choix du mode de transmission). Il fournira une solution "clef en main" à ses deux collègues qui utilisent ces modules.</w:t>
            </w:r>
          </w:p>
          <w:p w:rsidR="00B37B7C" w:rsidRDefault="00606E91" w:rsidP="00B37B7C">
            <w:pPr>
              <w:ind w:firstLine="0"/>
              <w:rPr>
                <w:sz w:val="20"/>
                <w:szCs w:val="20"/>
              </w:rPr>
            </w:pPr>
            <w:r>
              <w:rPr>
                <w:sz w:val="20"/>
                <w:szCs w:val="20"/>
              </w:rPr>
              <w:t>L'étudiant 3 réalisera l'application mobile (en utilisant AppInventor) pour visualiser les paramètres météorologiques. Cette application se connectera en Bluetooth à l'émetteur se trouvant sur le mat de l'aérodrome (module SS1).</w:t>
            </w:r>
          </w:p>
          <w:p w:rsidR="00606E91" w:rsidRDefault="00606E91" w:rsidP="00B37B7C">
            <w:pPr>
              <w:ind w:firstLine="0"/>
              <w:rPr>
                <w:sz w:val="20"/>
                <w:szCs w:val="20"/>
              </w:rPr>
            </w:pPr>
            <w:r>
              <w:rPr>
                <w:sz w:val="20"/>
                <w:szCs w:val="20"/>
              </w:rPr>
              <w:t>L'application devra permettre à l'utilisateur de choisir les unités pour les différentes grandeurs affichées.</w:t>
            </w:r>
          </w:p>
          <w:p w:rsidR="00B37B7C" w:rsidRDefault="00B37B7C" w:rsidP="00B37B7C">
            <w:pPr>
              <w:ind w:firstLine="0"/>
            </w:pPr>
          </w:p>
        </w:tc>
      </w:tr>
    </w:tbl>
    <w:p w:rsidR="00526E12" w:rsidRDefault="00526E12"/>
    <w:p w:rsidR="00526E12" w:rsidRDefault="00526E12"/>
    <w:p w:rsidR="00526E12" w:rsidRDefault="00526E12"/>
    <w:p w:rsidR="00526E12" w:rsidRDefault="00526E12">
      <w:pPr>
        <w:pStyle w:val="Titre2"/>
      </w:pPr>
      <w:bookmarkStart w:id="11" w:name="_Toc497126277"/>
      <w:r>
        <w:t>Visa du Chef d'établissement ou de son représentant</w:t>
      </w:r>
      <w:bookmarkEnd w:id="11"/>
    </w:p>
    <w:p w:rsidR="00526E12" w:rsidRDefault="00526E12">
      <w:r>
        <w:t>Monsieur le Proviseur : Aucomte Francis</w:t>
      </w:r>
    </w:p>
    <w:p w:rsidR="00526E12" w:rsidRDefault="00526E12"/>
    <w:p w:rsidR="00526E12" w:rsidRDefault="00526E12"/>
    <w:p w:rsidR="00526E12" w:rsidRDefault="00606E91">
      <w:r>
        <w:br w:type="page"/>
      </w:r>
    </w:p>
    <w:p w:rsidR="00526E12" w:rsidRDefault="00526E12"/>
    <w:p w:rsidR="00526E12" w:rsidRDefault="00526E12" w:rsidP="00606E91">
      <w:pPr>
        <w:pStyle w:val="Titre1"/>
        <w:rPr>
          <w:rFonts w:eastAsia="Times New Roman" w:cs="Times New Roman"/>
          <w:b w:val="0"/>
          <w:bCs w:val="0"/>
          <w:sz w:val="20"/>
          <w:szCs w:val="24"/>
          <w:lang w:eastAsia="ar-SA" w:bidi="ar-SA"/>
        </w:rPr>
      </w:pPr>
      <w:bookmarkStart w:id="12" w:name="_Toc497126278"/>
      <w:r>
        <w:t>Exploitation Pédagogique – Compétences terminales évaluées :</w:t>
      </w:r>
      <w:bookmarkEnd w:id="12"/>
    </w:p>
    <w:p w:rsidR="00526E12" w:rsidRDefault="00526E12">
      <w:pPr>
        <w:rPr>
          <w:rFonts w:eastAsia="Times New Roman" w:cs="Times New Roman"/>
          <w:sz w:val="20"/>
          <w:lang w:eastAsia="ar-SA" w:bidi="ar-SA"/>
        </w:rPr>
      </w:pPr>
    </w:p>
    <w:tbl>
      <w:tblPr>
        <w:tblW w:w="0" w:type="auto"/>
        <w:tblInd w:w="55" w:type="dxa"/>
        <w:tblLayout w:type="fixed"/>
        <w:tblCellMar>
          <w:top w:w="55" w:type="dxa"/>
          <w:left w:w="55" w:type="dxa"/>
          <w:bottom w:w="55" w:type="dxa"/>
          <w:right w:w="55" w:type="dxa"/>
        </w:tblCellMar>
        <w:tblLook w:val="0000"/>
      </w:tblPr>
      <w:tblGrid>
        <w:gridCol w:w="675"/>
        <w:gridCol w:w="2900"/>
        <w:gridCol w:w="2939"/>
        <w:gridCol w:w="1134"/>
        <w:gridCol w:w="1134"/>
        <w:gridCol w:w="1134"/>
        <w:gridCol w:w="1134"/>
      </w:tblGrid>
      <w:tr w:rsidR="00526E12">
        <w:trPr>
          <w:trHeight w:val="688"/>
        </w:trPr>
        <w:tc>
          <w:tcPr>
            <w:tcW w:w="675" w:type="dxa"/>
            <w:tcBorders>
              <w:top w:val="single" w:sz="1" w:space="0" w:color="000000"/>
              <w:left w:val="single" w:sz="1" w:space="0" w:color="000000"/>
              <w:bottom w:val="single" w:sz="1" w:space="0" w:color="000000"/>
            </w:tcBorders>
            <w:shd w:val="clear" w:color="auto" w:fill="auto"/>
          </w:tcPr>
          <w:p w:rsidR="00526E12" w:rsidRDefault="00526E12">
            <w:pPr>
              <w:rPr>
                <w:sz w:val="20"/>
                <w:szCs w:val="20"/>
              </w:rPr>
            </w:pPr>
          </w:p>
        </w:tc>
        <w:tc>
          <w:tcPr>
            <w:tcW w:w="2900" w:type="dxa"/>
            <w:tcBorders>
              <w:top w:val="single" w:sz="1" w:space="0" w:color="000000"/>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t>Électronique et Communications</w:t>
            </w:r>
          </w:p>
        </w:tc>
        <w:tc>
          <w:tcPr>
            <w:tcW w:w="2939" w:type="dxa"/>
            <w:tcBorders>
              <w:top w:val="single" w:sz="1" w:space="0" w:color="000000"/>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t>Informatique et Réseaux</w:t>
            </w:r>
          </w:p>
        </w:tc>
        <w:tc>
          <w:tcPr>
            <w:tcW w:w="1134" w:type="dxa"/>
            <w:tcBorders>
              <w:top w:val="single" w:sz="1" w:space="0" w:color="000000"/>
              <w:left w:val="single" w:sz="1" w:space="0" w:color="000000"/>
              <w:bottom w:val="single" w:sz="1" w:space="0" w:color="000000"/>
            </w:tcBorders>
            <w:shd w:val="clear" w:color="auto" w:fill="auto"/>
          </w:tcPr>
          <w:p w:rsidR="00526E12" w:rsidRDefault="00526E12">
            <w:pPr>
              <w:jc w:val="center"/>
              <w:rPr>
                <w:sz w:val="20"/>
                <w:szCs w:val="20"/>
              </w:rPr>
            </w:pPr>
            <w:r>
              <w:rPr>
                <w:sz w:val="20"/>
                <w:szCs w:val="20"/>
              </w:rPr>
              <w:t>Étudiant 1</w:t>
            </w:r>
          </w:p>
          <w:p w:rsidR="00526E12" w:rsidRDefault="00526E12">
            <w:pPr>
              <w:tabs>
                <w:tab w:val="right" w:pos="1134"/>
              </w:tabs>
              <w:jc w:val="center"/>
              <w:rPr>
                <w:sz w:val="20"/>
                <w:szCs w:val="20"/>
              </w:rPr>
            </w:pPr>
            <w:r>
              <w:rPr>
                <w:sz w:val="20"/>
                <w:szCs w:val="20"/>
              </w:rPr>
              <w:t xml:space="preserve">EC </w:t>
            </w:r>
            <w:r>
              <w:rPr>
                <w:sz w:val="20"/>
                <w:szCs w:val="20"/>
              </w:rPr>
              <w:fldChar w:fldCharType="begin">
                <w:ffData>
                  <w:name w:val="unnamed138"/>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top w:val="single" w:sz="1" w:space="0" w:color="000000"/>
              <w:left w:val="single" w:sz="1" w:space="0" w:color="000000"/>
              <w:bottom w:val="single" w:sz="1" w:space="0" w:color="000000"/>
            </w:tcBorders>
            <w:shd w:val="clear" w:color="auto" w:fill="auto"/>
          </w:tcPr>
          <w:p w:rsidR="00526E12" w:rsidRDefault="00526E12">
            <w:pPr>
              <w:jc w:val="center"/>
              <w:rPr>
                <w:sz w:val="20"/>
                <w:szCs w:val="20"/>
              </w:rPr>
            </w:pPr>
            <w:r>
              <w:rPr>
                <w:sz w:val="20"/>
                <w:szCs w:val="20"/>
              </w:rPr>
              <w:t>Étudiant 2</w:t>
            </w:r>
          </w:p>
          <w:p w:rsidR="00526E12" w:rsidRDefault="00526E12">
            <w:pPr>
              <w:tabs>
                <w:tab w:val="right" w:pos="1134"/>
              </w:tabs>
              <w:jc w:val="center"/>
              <w:rPr>
                <w:sz w:val="20"/>
                <w:szCs w:val="20"/>
              </w:rPr>
            </w:pPr>
            <w:r>
              <w:rPr>
                <w:sz w:val="20"/>
                <w:szCs w:val="20"/>
              </w:rPr>
              <w:t xml:space="preserve">EC </w:t>
            </w:r>
            <w:r>
              <w:rPr>
                <w:sz w:val="20"/>
                <w:szCs w:val="20"/>
              </w:rPr>
              <w:fldChar w:fldCharType="begin">
                <w:ffData>
                  <w:name w:val="Case à cocher 7"/>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top w:val="single" w:sz="1" w:space="0" w:color="000000"/>
              <w:left w:val="single" w:sz="1" w:space="0" w:color="000000"/>
              <w:bottom w:val="single" w:sz="1" w:space="0" w:color="000000"/>
            </w:tcBorders>
            <w:shd w:val="clear" w:color="auto" w:fill="auto"/>
          </w:tcPr>
          <w:p w:rsidR="00526E12" w:rsidRDefault="00526E12">
            <w:pPr>
              <w:jc w:val="center"/>
              <w:rPr>
                <w:sz w:val="20"/>
                <w:szCs w:val="20"/>
              </w:rPr>
            </w:pPr>
            <w:r>
              <w:rPr>
                <w:sz w:val="20"/>
                <w:szCs w:val="20"/>
              </w:rPr>
              <w:t>Étudiant 3</w:t>
            </w:r>
          </w:p>
          <w:p w:rsidR="00526E12" w:rsidRDefault="00526E12">
            <w:pPr>
              <w:tabs>
                <w:tab w:val="right" w:pos="1134"/>
              </w:tabs>
              <w:jc w:val="center"/>
              <w:rPr>
                <w:sz w:val="20"/>
                <w:szCs w:val="20"/>
              </w:rPr>
            </w:pPr>
            <w:r>
              <w:rPr>
                <w:sz w:val="20"/>
                <w:szCs w:val="20"/>
              </w:rPr>
              <w:t xml:space="preserve">EC </w:t>
            </w:r>
            <w:r>
              <w:rPr>
                <w:sz w:val="20"/>
                <w:szCs w:val="20"/>
              </w:rPr>
              <w:fldChar w:fldCharType="begin">
                <w:ffData>
                  <w:name w:val="Case à cocher 9"/>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top w:val="single" w:sz="1" w:space="0" w:color="000000"/>
              <w:left w:val="single" w:sz="1" w:space="0" w:color="000000"/>
              <w:bottom w:val="single" w:sz="1" w:space="0" w:color="000000"/>
              <w:right w:val="single" w:sz="1" w:space="0" w:color="000000"/>
            </w:tcBorders>
            <w:shd w:val="clear" w:color="auto" w:fill="auto"/>
          </w:tcPr>
          <w:p w:rsidR="00526E12" w:rsidRDefault="00526E12">
            <w:pPr>
              <w:jc w:val="center"/>
              <w:rPr>
                <w:sz w:val="20"/>
                <w:szCs w:val="20"/>
              </w:rPr>
            </w:pPr>
          </w:p>
        </w:tc>
      </w:tr>
      <w:tr w:rsidR="00526E12">
        <w:tc>
          <w:tcPr>
            <w:tcW w:w="11050" w:type="dxa"/>
            <w:gridSpan w:val="7"/>
            <w:tcBorders>
              <w:left w:val="single" w:sz="1" w:space="0" w:color="000000"/>
              <w:bottom w:val="single" w:sz="1" w:space="0" w:color="000000"/>
              <w:right w:val="single" w:sz="1" w:space="0" w:color="000000"/>
            </w:tcBorders>
            <w:shd w:val="clear" w:color="auto" w:fill="auto"/>
          </w:tcPr>
          <w:p w:rsidR="00526E12" w:rsidRDefault="00526E12">
            <w:pP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C2.1</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Maintenir les informations</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28"/>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29"/>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30"/>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C2.2</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Formaliser l’expression du besoin</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44"/>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32"/>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33"/>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C2.3</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Organiser et/ou respecter la planification d’un projet</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45"/>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35"/>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36"/>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C2.4</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Assumer le rôle total ou partiel de chef</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46"/>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38"/>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39"/>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C2.5</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Travailler en équipes</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47"/>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41"/>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42"/>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11050" w:type="dxa"/>
            <w:gridSpan w:val="7"/>
            <w:tcBorders>
              <w:left w:val="single" w:sz="1" w:space="0" w:color="000000"/>
              <w:bottom w:val="single" w:sz="1" w:space="0" w:color="000000"/>
              <w:right w:val="single" w:sz="1" w:space="0" w:color="000000"/>
            </w:tcBorders>
            <w:shd w:val="clear" w:color="auto" w:fill="auto"/>
          </w:tcPr>
          <w:p w:rsidR="00526E12" w:rsidRDefault="00526E12">
            <w:pP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C3.1</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Analyser un cahier des charges</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48"/>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49"/>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50"/>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C3.3</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Définir l’architecture globale d’un prototype ou d’un système</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52"/>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53"/>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54"/>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C3.5</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Contribuer à la définition des éléments de recette au regard des contraintes du cahier des charges</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56"/>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57"/>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58"/>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C3.6</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Recenser les solutions existantes répondant au cahier des charges</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60"/>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61"/>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62"/>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C3.8</w:t>
            </w:r>
          </w:p>
        </w:tc>
        <w:tc>
          <w:tcPr>
            <w:tcW w:w="2900"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Élaborer le dossier de définition de la solution techniquement</w:t>
            </w:r>
          </w:p>
        </w:tc>
        <w:tc>
          <w:tcPr>
            <w:tcW w:w="2939" w:type="dxa"/>
            <w:vMerge w:val="restart"/>
            <w:tcBorders>
              <w:left w:val="single" w:sz="1" w:space="0" w:color="000000"/>
              <w:bottom w:val="single" w:sz="1" w:space="0" w:color="000000"/>
            </w:tcBorders>
            <w:shd w:val="clear" w:color="auto" w:fill="B2B2B2"/>
          </w:tcPr>
          <w:p w:rsidR="00526E12" w:rsidRDefault="00526E12">
            <w:pPr>
              <w:rPr>
                <w:sz w:val="20"/>
                <w:szCs w:val="20"/>
              </w:rPr>
            </w:pP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64"/>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65"/>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66"/>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C3.9</w:t>
            </w:r>
          </w:p>
        </w:tc>
        <w:tc>
          <w:tcPr>
            <w:tcW w:w="2900" w:type="dxa"/>
            <w:tcBorders>
              <w:left w:val="single" w:sz="1" w:space="0" w:color="000000"/>
              <w:bottom w:val="single" w:sz="1" w:space="0" w:color="000000"/>
            </w:tcBorders>
            <w:shd w:val="clear" w:color="auto" w:fill="auto"/>
          </w:tcPr>
          <w:p w:rsidR="00526E12" w:rsidRDefault="00526E12">
            <w:r>
              <w:rPr>
                <w:sz w:val="20"/>
                <w:szCs w:val="20"/>
              </w:rPr>
              <w:t>Valider une fonction du système à partir d’une maquette réelle</w:t>
            </w:r>
          </w:p>
        </w:tc>
        <w:tc>
          <w:tcPr>
            <w:tcW w:w="2939" w:type="dxa"/>
            <w:vMerge/>
            <w:tcBorders>
              <w:left w:val="single" w:sz="1" w:space="0" w:color="000000"/>
              <w:bottom w:val="single" w:sz="1" w:space="0" w:color="000000"/>
            </w:tcBorders>
            <w:shd w:val="clear" w:color="auto" w:fill="B2B2B2"/>
          </w:tcPr>
          <w:p w:rsidR="00526E12" w:rsidRDefault="00526E12"/>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68"/>
                  <w:enabled/>
                  <w:calcOnExit w:val="0"/>
                  <w:checkBox>
                    <w:sizeAuto/>
                    <w:default w:val="0"/>
                    <w:checked w:val="0"/>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69"/>
                  <w:enabled/>
                  <w:calcOnExit w:val="0"/>
                  <w:checkBox>
                    <w:sizeAuto/>
                    <w:default w:val="0"/>
                    <w:checked w:val="0"/>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70"/>
                  <w:enabled/>
                  <w:calcOnExit w:val="0"/>
                  <w:checkBox>
                    <w:sizeAuto/>
                    <w:default w:val="0"/>
                    <w:checked w:val="0"/>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C3.10</w:t>
            </w:r>
          </w:p>
        </w:tc>
        <w:tc>
          <w:tcPr>
            <w:tcW w:w="2900" w:type="dxa"/>
            <w:tcBorders>
              <w:left w:val="single" w:sz="1" w:space="0" w:color="000000"/>
              <w:bottom w:val="single" w:sz="1" w:space="0" w:color="000000"/>
            </w:tcBorders>
            <w:shd w:val="clear" w:color="auto" w:fill="auto"/>
          </w:tcPr>
          <w:p w:rsidR="00526E12" w:rsidRDefault="00526E12">
            <w:r>
              <w:rPr>
                <w:sz w:val="20"/>
                <w:szCs w:val="20"/>
              </w:rPr>
              <w:t>Réaliser la conception détaillée d’un module matériel et/ou logicielle</w:t>
            </w:r>
          </w:p>
        </w:tc>
        <w:tc>
          <w:tcPr>
            <w:tcW w:w="2939" w:type="dxa"/>
            <w:vMerge/>
            <w:tcBorders>
              <w:left w:val="single" w:sz="1" w:space="0" w:color="000000"/>
              <w:bottom w:val="single" w:sz="1" w:space="0" w:color="000000"/>
            </w:tcBorders>
            <w:shd w:val="clear" w:color="auto" w:fill="B2B2B2"/>
          </w:tcPr>
          <w:p w:rsidR="00526E12" w:rsidRDefault="00526E12"/>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72"/>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73"/>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74"/>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11050" w:type="dxa"/>
            <w:gridSpan w:val="7"/>
            <w:tcBorders>
              <w:left w:val="single" w:sz="1" w:space="0" w:color="000000"/>
              <w:bottom w:val="single" w:sz="1" w:space="0" w:color="000000"/>
              <w:right w:val="single" w:sz="1" w:space="0" w:color="000000"/>
            </w:tcBorders>
            <w:shd w:val="clear" w:color="auto" w:fill="auto"/>
          </w:tcPr>
          <w:p w:rsidR="00526E12" w:rsidRDefault="00526E12">
            <w:pP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C4.1</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Câbler et/ou intégrer un matériel</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76"/>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77"/>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78"/>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C4.2</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Adapter et/ou configurer un matériel</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80"/>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81"/>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82"/>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C4.3</w:t>
            </w:r>
          </w:p>
        </w:tc>
        <w:tc>
          <w:tcPr>
            <w:tcW w:w="2900"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Adapter et/ou configurer une structure logicielle</w:t>
            </w:r>
          </w:p>
        </w:tc>
        <w:tc>
          <w:tcPr>
            <w:tcW w:w="2939" w:type="dxa"/>
            <w:tcBorders>
              <w:left w:val="single" w:sz="1" w:space="0" w:color="000000"/>
              <w:bottom w:val="single" w:sz="1" w:space="0" w:color="000000"/>
            </w:tcBorders>
            <w:shd w:val="clear" w:color="auto" w:fill="auto"/>
          </w:tcPr>
          <w:p w:rsidR="00526E12" w:rsidRDefault="00526E12">
            <w:r>
              <w:rPr>
                <w:sz w:val="20"/>
                <w:szCs w:val="20"/>
              </w:rPr>
              <w:t>Installer et configurer une chaîne de développement</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84"/>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85"/>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86"/>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C4.4</w:t>
            </w:r>
          </w:p>
        </w:tc>
        <w:tc>
          <w:tcPr>
            <w:tcW w:w="2900"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Fabriquer un sous ensemble</w:t>
            </w:r>
          </w:p>
        </w:tc>
        <w:tc>
          <w:tcPr>
            <w:tcW w:w="2939" w:type="dxa"/>
            <w:tcBorders>
              <w:left w:val="single" w:sz="1" w:space="0" w:color="000000"/>
              <w:bottom w:val="single" w:sz="1" w:space="0" w:color="000000"/>
            </w:tcBorders>
            <w:shd w:val="clear" w:color="auto" w:fill="auto"/>
          </w:tcPr>
          <w:p w:rsidR="00526E12" w:rsidRDefault="00526E12">
            <w:r>
              <w:rPr>
                <w:sz w:val="20"/>
                <w:szCs w:val="20"/>
              </w:rPr>
              <w:t>Développer un module logiciel</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88"/>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89"/>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90"/>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C4.5</w:t>
            </w:r>
          </w:p>
        </w:tc>
        <w:tc>
          <w:tcPr>
            <w:tcW w:w="2900"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Tester et valider un module logiciel et matériel</w:t>
            </w:r>
          </w:p>
        </w:tc>
        <w:tc>
          <w:tcPr>
            <w:tcW w:w="2939" w:type="dxa"/>
            <w:tcBorders>
              <w:left w:val="single" w:sz="1" w:space="0" w:color="000000"/>
              <w:bottom w:val="single" w:sz="1" w:space="0" w:color="000000"/>
            </w:tcBorders>
            <w:shd w:val="clear" w:color="auto" w:fill="auto"/>
          </w:tcPr>
          <w:p w:rsidR="00526E12" w:rsidRDefault="00526E12">
            <w:r>
              <w:rPr>
                <w:sz w:val="20"/>
                <w:szCs w:val="20"/>
              </w:rPr>
              <w:t>Tester et valider un module logiciel</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92"/>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93"/>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94"/>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C4.6</w:t>
            </w:r>
          </w:p>
        </w:tc>
        <w:tc>
          <w:tcPr>
            <w:tcW w:w="2900"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Produire les documents de fabrication d’un sous ensemble</w:t>
            </w:r>
          </w:p>
        </w:tc>
        <w:tc>
          <w:tcPr>
            <w:tcW w:w="2939" w:type="dxa"/>
            <w:tcBorders>
              <w:left w:val="single" w:sz="1" w:space="0" w:color="000000"/>
              <w:bottom w:val="single" w:sz="1" w:space="0" w:color="000000"/>
            </w:tcBorders>
            <w:shd w:val="clear" w:color="auto" w:fill="auto"/>
          </w:tcPr>
          <w:p w:rsidR="00526E12" w:rsidRDefault="00526E12">
            <w:r>
              <w:rPr>
                <w:sz w:val="20"/>
                <w:szCs w:val="20"/>
              </w:rPr>
              <w:t>Intégrer un module logiciel</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96"/>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97"/>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98"/>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r w:rsidR="00526E12">
        <w:tc>
          <w:tcPr>
            <w:tcW w:w="675" w:type="dxa"/>
            <w:tcBorders>
              <w:left w:val="single" w:sz="1" w:space="0" w:color="000000"/>
              <w:bottom w:val="single" w:sz="1" w:space="0" w:color="000000"/>
            </w:tcBorders>
            <w:shd w:val="clear" w:color="auto" w:fill="auto"/>
          </w:tcPr>
          <w:p w:rsidR="00526E12" w:rsidRDefault="00526E12">
            <w:pPr>
              <w:rPr>
                <w:sz w:val="20"/>
                <w:szCs w:val="20"/>
              </w:rPr>
            </w:pPr>
            <w:r>
              <w:rPr>
                <w:sz w:val="20"/>
                <w:szCs w:val="20"/>
              </w:rPr>
              <w:t>C4.7</w:t>
            </w:r>
          </w:p>
        </w:tc>
        <w:tc>
          <w:tcPr>
            <w:tcW w:w="5839" w:type="dxa"/>
            <w:gridSpan w:val="2"/>
            <w:tcBorders>
              <w:left w:val="single" w:sz="1" w:space="0" w:color="000000"/>
              <w:bottom w:val="single" w:sz="1" w:space="0" w:color="000000"/>
            </w:tcBorders>
            <w:shd w:val="clear" w:color="auto" w:fill="auto"/>
          </w:tcPr>
          <w:p w:rsidR="00526E12" w:rsidRDefault="00526E12">
            <w:r>
              <w:rPr>
                <w:sz w:val="20"/>
                <w:szCs w:val="20"/>
              </w:rPr>
              <w:t>Documenter une réalisation matérielle / logicielle</w:t>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100"/>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pPr>
            <w:r>
              <w:rPr>
                <w:sz w:val="20"/>
                <w:szCs w:val="20"/>
              </w:rPr>
              <w:fldChar w:fldCharType="begin">
                <w:ffData>
                  <w:name w:val="unnamed101"/>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tcBorders>
            <w:shd w:val="clear" w:color="auto" w:fill="auto"/>
            <w:vAlign w:val="center"/>
          </w:tcPr>
          <w:p w:rsidR="00526E12" w:rsidRDefault="00526E12">
            <w:pPr>
              <w:jc w:val="center"/>
              <w:rPr>
                <w:sz w:val="20"/>
                <w:szCs w:val="20"/>
              </w:rPr>
            </w:pPr>
            <w:r>
              <w:rPr>
                <w:sz w:val="20"/>
                <w:szCs w:val="20"/>
              </w:rPr>
              <w:fldChar w:fldCharType="begin">
                <w:ffData>
                  <w:name w:val="unnamed102"/>
                  <w:enabled/>
                  <w:calcOnExit w:val="0"/>
                  <w:checkBox>
                    <w:sizeAuto/>
                    <w:default w:val="0"/>
                    <w:checked/>
                  </w:checkBox>
                </w:ffData>
              </w:fldChar>
            </w:r>
            <w:r>
              <w:instrText xml:space="preserve"> FORMCHECKBOX </w:instrText>
            </w:r>
            <w:r>
              <w:rPr>
                <w:sz w:val="20"/>
                <w:szCs w:val="20"/>
              </w:rPr>
            </w:r>
            <w:r>
              <w:rPr>
                <w:sz w:val="20"/>
                <w:szCs w:val="20"/>
              </w:rPr>
              <w:fldChar w:fldCharType="end"/>
            </w:r>
          </w:p>
        </w:tc>
        <w:tc>
          <w:tcPr>
            <w:tcW w:w="1134" w:type="dxa"/>
            <w:tcBorders>
              <w:left w:val="single" w:sz="1" w:space="0" w:color="000000"/>
              <w:bottom w:val="single" w:sz="1" w:space="0" w:color="000000"/>
              <w:right w:val="single" w:sz="1" w:space="0" w:color="000000"/>
            </w:tcBorders>
            <w:shd w:val="clear" w:color="auto" w:fill="auto"/>
            <w:vAlign w:val="center"/>
          </w:tcPr>
          <w:p w:rsidR="00526E12" w:rsidRDefault="00526E12">
            <w:pPr>
              <w:jc w:val="center"/>
              <w:rPr>
                <w:sz w:val="20"/>
                <w:szCs w:val="20"/>
              </w:rPr>
            </w:pPr>
          </w:p>
        </w:tc>
      </w:tr>
    </w:tbl>
    <w:p w:rsidR="00526E12" w:rsidRDefault="00526E12"/>
    <w:p w:rsidR="00526E12" w:rsidRDefault="00526E12">
      <w:pPr>
        <w:pStyle w:val="Titre1"/>
        <w:pageBreakBefore/>
      </w:pPr>
      <w:bookmarkStart w:id="13" w:name="_Toc497126279"/>
      <w:r>
        <w:lastRenderedPageBreak/>
        <w:t>Planification</w:t>
      </w:r>
      <w:bookmarkEnd w:id="13"/>
      <w:r>
        <w:t xml:space="preserve"> </w:t>
      </w:r>
    </w:p>
    <w:p w:rsidR="00526E12" w:rsidRDefault="00526E12">
      <w:pPr>
        <w:tabs>
          <w:tab w:val="left" w:pos="5106"/>
        </w:tabs>
        <w:ind w:left="2268" w:firstLine="0"/>
        <w:rPr>
          <w:b/>
          <w:bCs/>
        </w:rPr>
      </w:pPr>
      <w:r>
        <w:rPr>
          <w:b/>
          <w:bCs/>
        </w:rPr>
        <w:t>Début du projet</w:t>
      </w:r>
      <w:r>
        <w:tab/>
        <w:t>semaine 1 (lundi 8 janvier).</w:t>
      </w:r>
    </w:p>
    <w:p w:rsidR="00526E12" w:rsidRDefault="00526E12">
      <w:pPr>
        <w:tabs>
          <w:tab w:val="left" w:pos="5106"/>
        </w:tabs>
        <w:ind w:left="2268" w:firstLine="0"/>
        <w:rPr>
          <w:b/>
        </w:rPr>
      </w:pPr>
      <w:r>
        <w:rPr>
          <w:b/>
          <w:bCs/>
        </w:rPr>
        <w:t>Revue 1 (R1)</w:t>
      </w:r>
      <w:r>
        <w:tab/>
        <w:t>semaine 3 (jeudi 25 janvier).</w:t>
      </w:r>
    </w:p>
    <w:p w:rsidR="00526E12" w:rsidRDefault="00526E12">
      <w:pPr>
        <w:tabs>
          <w:tab w:val="left" w:pos="5106"/>
        </w:tabs>
        <w:ind w:left="2268" w:firstLine="0"/>
        <w:rPr>
          <w:b/>
          <w:bCs/>
        </w:rPr>
      </w:pPr>
      <w:r>
        <w:rPr>
          <w:b/>
        </w:rPr>
        <w:t>Revue 2 (R2)</w:t>
      </w:r>
      <w:r>
        <w:tab/>
        <w:t>semaine 7 (jeudi 22 janvier).</w:t>
      </w:r>
    </w:p>
    <w:p w:rsidR="00526E12" w:rsidRDefault="00526E12">
      <w:pPr>
        <w:tabs>
          <w:tab w:val="left" w:pos="5106"/>
        </w:tabs>
        <w:ind w:left="2268" w:firstLine="0"/>
        <w:rPr>
          <w:b/>
        </w:rPr>
      </w:pPr>
      <w:r>
        <w:rPr>
          <w:b/>
          <w:bCs/>
        </w:rPr>
        <w:t>Revue 3 (R3)</w:t>
      </w:r>
      <w:r>
        <w:tab/>
        <w:t>semaine 13 (jeudi 19 avril).</w:t>
      </w:r>
    </w:p>
    <w:p w:rsidR="00526E12" w:rsidRDefault="00526E12">
      <w:pPr>
        <w:tabs>
          <w:tab w:val="left" w:pos="5106"/>
        </w:tabs>
        <w:ind w:left="2268" w:firstLine="0"/>
        <w:rPr>
          <w:b/>
        </w:rPr>
      </w:pPr>
      <w:r>
        <w:rPr>
          <w:b/>
        </w:rPr>
        <w:t>Remise du projet (Re)</w:t>
      </w:r>
      <w:r>
        <w:tab/>
        <w:t>semaine 17 (vendredi 25 mai).</w:t>
      </w:r>
    </w:p>
    <w:p w:rsidR="00526E12" w:rsidRDefault="00526E12">
      <w:pPr>
        <w:tabs>
          <w:tab w:val="left" w:pos="5106"/>
        </w:tabs>
        <w:ind w:left="2268" w:firstLine="0"/>
        <w:rPr>
          <w:b/>
        </w:rPr>
      </w:pPr>
      <w:r>
        <w:rPr>
          <w:b/>
        </w:rPr>
        <w:t>Soutenance finale (Sf)</w:t>
      </w:r>
      <w:r>
        <w:tab/>
        <w:t>semaine ?</w:t>
      </w:r>
    </w:p>
    <w:p w:rsidR="00526E12" w:rsidRDefault="00526E12">
      <w:pPr>
        <w:tabs>
          <w:tab w:val="left" w:pos="5106"/>
        </w:tabs>
        <w:ind w:left="2268" w:firstLine="0"/>
      </w:pPr>
      <w:r>
        <w:rPr>
          <w:b/>
        </w:rPr>
        <w:t>Livraison (Li)</w:t>
      </w:r>
      <w:r>
        <w:tab/>
        <w:t>semaines 17(vendredi 27 mai).</w:t>
      </w:r>
    </w:p>
    <w:p w:rsidR="00526E12" w:rsidRDefault="00526E12"/>
    <w:p w:rsidR="00526E12" w:rsidRDefault="00526E12"/>
    <w:p w:rsidR="00526E12" w:rsidRDefault="00526E12"/>
    <w:p w:rsidR="00526E12" w:rsidRDefault="00526E12">
      <w:pPr>
        <w:pStyle w:val="Titre1"/>
      </w:pPr>
      <w:bookmarkStart w:id="14" w:name="_Toc497126280"/>
      <w:r>
        <w:t>Condition d’évaluation pour l’épreuve E6-2</w:t>
      </w:r>
      <w:bookmarkEnd w:id="14"/>
    </w:p>
    <w:p w:rsidR="00526E12" w:rsidRDefault="00526E12">
      <w:pPr>
        <w:pStyle w:val="Titre2"/>
        <w:rPr>
          <w:sz w:val="20"/>
          <w:szCs w:val="20"/>
        </w:rPr>
      </w:pPr>
      <w:bookmarkStart w:id="15" w:name="_Toc497126281"/>
      <w:r>
        <w:t>Disponibilité des équipements</w:t>
      </w:r>
      <w:bookmarkEnd w:id="15"/>
    </w:p>
    <w:tbl>
      <w:tblPr>
        <w:tblW w:w="0" w:type="auto"/>
        <w:tblInd w:w="-10" w:type="dxa"/>
        <w:tblLayout w:type="fixed"/>
        <w:tblCellMar>
          <w:left w:w="0" w:type="dxa"/>
          <w:right w:w="0" w:type="dxa"/>
        </w:tblCellMar>
        <w:tblLook w:val="0000"/>
      </w:tblPr>
      <w:tblGrid>
        <w:gridCol w:w="4722"/>
        <w:gridCol w:w="2399"/>
        <w:gridCol w:w="3941"/>
      </w:tblGrid>
      <w:tr w:rsidR="00526E12">
        <w:trPr>
          <w:trHeight w:val="450"/>
        </w:trPr>
        <w:tc>
          <w:tcPr>
            <w:tcW w:w="4722" w:type="dxa"/>
            <w:shd w:val="clear" w:color="auto" w:fill="auto"/>
            <w:vAlign w:val="center"/>
          </w:tcPr>
          <w:p w:rsidR="00526E12" w:rsidRDefault="00526E12">
            <w:pPr>
              <w:rPr>
                <w:rFonts w:eastAsia="Times New Roman" w:cs="Times New Roman"/>
                <w:sz w:val="20"/>
                <w:szCs w:val="20"/>
                <w:lang w:eastAsia="ar-SA" w:bidi="ar-SA"/>
              </w:rPr>
            </w:pPr>
            <w:r>
              <w:rPr>
                <w:sz w:val="20"/>
                <w:szCs w:val="20"/>
              </w:rPr>
              <w:t>L’équipement sera-t-il disponible ?</w:t>
            </w:r>
          </w:p>
        </w:tc>
        <w:tc>
          <w:tcPr>
            <w:tcW w:w="2399" w:type="dxa"/>
            <w:shd w:val="clear" w:color="auto" w:fill="auto"/>
            <w:vAlign w:val="center"/>
          </w:tcPr>
          <w:p w:rsidR="00526E12" w:rsidRDefault="00526E12">
            <w:pPr>
              <w:tabs>
                <w:tab w:val="right" w:pos="5459"/>
                <w:tab w:val="right" w:pos="7925"/>
              </w:tabs>
              <w:snapToGrid w:val="0"/>
              <w:rPr>
                <w:rFonts w:eastAsia="Times New Roman" w:cs="Times New Roman"/>
                <w:sz w:val="20"/>
                <w:szCs w:val="20"/>
                <w:lang w:eastAsia="ar-SA" w:bidi="ar-SA"/>
              </w:rPr>
            </w:pPr>
            <w:r>
              <w:rPr>
                <w:rFonts w:eastAsia="Times New Roman" w:cs="Times New Roman"/>
                <w:sz w:val="20"/>
                <w:szCs w:val="20"/>
                <w:lang w:eastAsia="ar-SA" w:bidi="ar-SA"/>
              </w:rPr>
              <w:t xml:space="preserve">Oui </w:t>
            </w:r>
            <w:r>
              <w:rPr>
                <w:rFonts w:eastAsia="Times New Roman" w:cs="Times New Roman"/>
                <w:sz w:val="20"/>
                <w:szCs w:val="20"/>
                <w:lang w:eastAsia="ar-SA" w:bidi="ar-SA"/>
              </w:rPr>
              <w:fldChar w:fldCharType="begin">
                <w:ffData>
                  <w:name w:val="unnamed104"/>
                  <w:enabled/>
                  <w:calcOnExit w:val="0"/>
                  <w:checkBox>
                    <w:sizeAuto/>
                    <w:default w:val="0"/>
                    <w:checked/>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c>
          <w:tcPr>
            <w:tcW w:w="3941" w:type="dxa"/>
            <w:shd w:val="clear" w:color="auto" w:fill="auto"/>
            <w:vAlign w:val="center"/>
          </w:tcPr>
          <w:p w:rsidR="00526E12" w:rsidRDefault="00526E12">
            <w:pPr>
              <w:tabs>
                <w:tab w:val="right" w:pos="5459"/>
                <w:tab w:val="right" w:pos="7925"/>
              </w:tabs>
              <w:snapToGrid w:val="0"/>
            </w:pPr>
            <w:r>
              <w:rPr>
                <w:rFonts w:eastAsia="Times New Roman" w:cs="Times New Roman"/>
                <w:sz w:val="20"/>
                <w:szCs w:val="20"/>
                <w:lang w:eastAsia="ar-SA" w:bidi="ar-SA"/>
              </w:rPr>
              <w:t xml:space="preserve">Non </w:t>
            </w:r>
            <w:r>
              <w:rPr>
                <w:rFonts w:eastAsia="Times New Roman" w:cs="Times New Roman"/>
                <w:sz w:val="20"/>
                <w:szCs w:val="20"/>
                <w:lang w:eastAsia="ar-SA" w:bidi="ar-SA"/>
              </w:rPr>
              <w:fldChar w:fldCharType="begin">
                <w:ffData>
                  <w:name w:val="unnamed105"/>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bl>
    <w:p w:rsidR="00526E12" w:rsidRDefault="00526E12">
      <w:pPr>
        <w:pStyle w:val="Titre2"/>
        <w:rPr>
          <w:rFonts w:eastAsia="Times New Roman" w:cs="Times New Roman"/>
          <w:b w:val="0"/>
          <w:bCs w:val="0"/>
          <w:sz w:val="20"/>
          <w:szCs w:val="24"/>
          <w:lang w:eastAsia="ar-SA" w:bidi="ar-SA"/>
        </w:rPr>
      </w:pPr>
      <w:bookmarkStart w:id="16" w:name="_Toc497126282"/>
      <w:r>
        <w:t>Atteintes des objectifs du point de vue client</w:t>
      </w:r>
      <w:bookmarkEnd w:id="16"/>
    </w:p>
    <w:p w:rsidR="00526E12" w:rsidRDefault="00526E12">
      <w:pPr>
        <w:rPr>
          <w:rFonts w:eastAsia="Times New Roman" w:cs="Times New Roman"/>
          <w:sz w:val="20"/>
          <w:lang w:eastAsia="ar-SA" w:bidi="ar-SA"/>
        </w:rPr>
      </w:pPr>
      <w:r>
        <w:rPr>
          <w:rFonts w:eastAsia="Times New Roman" w:cs="Times New Roman"/>
          <w:sz w:val="20"/>
          <w:lang w:eastAsia="ar-SA" w:bidi="ar-SA"/>
        </w:rPr>
        <w:t>Que devra-t-on observer à la fin du projet qui témoignera de l’atteinte des objectifs fixés, du point de vue du client :</w:t>
      </w:r>
    </w:p>
    <w:p w:rsidR="00526E12" w:rsidRDefault="00997189">
      <w:pPr>
        <w:numPr>
          <w:ilvl w:val="0"/>
          <w:numId w:val="7"/>
        </w:numPr>
        <w:tabs>
          <w:tab w:val="right" w:leader="dot" w:pos="11056"/>
        </w:tabs>
        <w:rPr>
          <w:rFonts w:eastAsia="Times New Roman" w:cs="Times New Roman"/>
          <w:sz w:val="20"/>
          <w:lang w:eastAsia="ar-SA" w:bidi="ar-SA"/>
        </w:rPr>
      </w:pPr>
      <w:r>
        <w:rPr>
          <w:rFonts w:eastAsia="Times New Roman" w:cs="Times New Roman"/>
          <w:sz w:val="20"/>
          <w:lang w:eastAsia="ar-SA" w:bidi="ar-SA"/>
        </w:rPr>
        <w:t>Le système numérique placé sur le mat, devra fournir l'ensemble des paramètres météorologiques demandé (pression, température, hygrométrie, vitesse et direction du vent).</w:t>
      </w:r>
    </w:p>
    <w:p w:rsidR="00997189" w:rsidRDefault="00997189">
      <w:pPr>
        <w:numPr>
          <w:ilvl w:val="0"/>
          <w:numId w:val="7"/>
        </w:numPr>
        <w:tabs>
          <w:tab w:val="right" w:leader="dot" w:pos="11056"/>
        </w:tabs>
        <w:rPr>
          <w:rFonts w:eastAsia="Times New Roman" w:cs="Times New Roman"/>
          <w:sz w:val="20"/>
          <w:lang w:eastAsia="ar-SA" w:bidi="ar-SA"/>
        </w:rPr>
      </w:pPr>
      <w:r>
        <w:rPr>
          <w:rFonts w:eastAsia="Times New Roman" w:cs="Times New Roman"/>
          <w:sz w:val="20"/>
          <w:lang w:eastAsia="ar-SA" w:bidi="ar-SA"/>
        </w:rPr>
        <w:t>Le système numérique placé dans le local de préparation des vols, devra récupérer l'ensemble des paramètres météorologiques afin de les afficher sur l'écran LCD 4x16. Il devra fournir une IHM Web simple et conviviale permettant de visualiser et de choisir les unités pour les différentes valeurs.</w:t>
      </w:r>
    </w:p>
    <w:p w:rsidR="00997189" w:rsidRDefault="00997189">
      <w:pPr>
        <w:numPr>
          <w:ilvl w:val="0"/>
          <w:numId w:val="7"/>
        </w:numPr>
        <w:tabs>
          <w:tab w:val="right" w:leader="dot" w:pos="11056"/>
        </w:tabs>
        <w:rPr>
          <w:rFonts w:eastAsia="Times New Roman" w:cs="Times New Roman"/>
          <w:sz w:val="20"/>
          <w:lang w:eastAsia="ar-SA" w:bidi="ar-SA"/>
        </w:rPr>
      </w:pPr>
      <w:r>
        <w:rPr>
          <w:rFonts w:eastAsia="Times New Roman" w:cs="Times New Roman"/>
          <w:sz w:val="20"/>
          <w:lang w:eastAsia="ar-SA" w:bidi="ar-SA"/>
        </w:rPr>
        <w:t>L'ensemble de la communication Bluetooth devra être fonctionnelle.</w:t>
      </w:r>
    </w:p>
    <w:p w:rsidR="00997189" w:rsidRDefault="00997189">
      <w:pPr>
        <w:numPr>
          <w:ilvl w:val="0"/>
          <w:numId w:val="7"/>
        </w:numPr>
        <w:tabs>
          <w:tab w:val="right" w:leader="dot" w:pos="11056"/>
        </w:tabs>
        <w:rPr>
          <w:rFonts w:eastAsia="Times New Roman" w:cs="Times New Roman"/>
          <w:sz w:val="20"/>
          <w:lang w:eastAsia="ar-SA" w:bidi="ar-SA"/>
        </w:rPr>
      </w:pPr>
      <w:r>
        <w:rPr>
          <w:rFonts w:eastAsia="Times New Roman" w:cs="Times New Roman"/>
          <w:sz w:val="20"/>
          <w:lang w:eastAsia="ar-SA" w:bidi="ar-SA"/>
        </w:rPr>
        <w:t>L'application Android devra être opérationnel</w:t>
      </w:r>
      <w:r w:rsidR="000E26F7">
        <w:rPr>
          <w:rFonts w:eastAsia="Times New Roman" w:cs="Times New Roman"/>
          <w:sz w:val="20"/>
          <w:lang w:eastAsia="ar-SA" w:bidi="ar-SA"/>
        </w:rPr>
        <w:t>le</w:t>
      </w:r>
      <w:r>
        <w:rPr>
          <w:rFonts w:eastAsia="Times New Roman" w:cs="Times New Roman"/>
          <w:sz w:val="20"/>
          <w:lang w:eastAsia="ar-SA" w:bidi="ar-SA"/>
        </w:rPr>
        <w:t xml:space="preserve"> et permettre de visualiser de façon simple et conviviale l'ensemble des paramètres météorologique</w:t>
      </w:r>
      <w:r w:rsidR="000E26F7">
        <w:rPr>
          <w:rFonts w:eastAsia="Times New Roman" w:cs="Times New Roman"/>
          <w:sz w:val="20"/>
          <w:lang w:eastAsia="ar-SA" w:bidi="ar-SA"/>
        </w:rPr>
        <w:t>s</w:t>
      </w:r>
      <w:r>
        <w:rPr>
          <w:rFonts w:eastAsia="Times New Roman" w:cs="Times New Roman"/>
          <w:sz w:val="20"/>
          <w:lang w:eastAsia="ar-SA" w:bidi="ar-SA"/>
        </w:rPr>
        <w:t xml:space="preserve"> avec la possibilité de choisir les unités désirées.</w:t>
      </w:r>
    </w:p>
    <w:p w:rsidR="00997189" w:rsidRDefault="00997189" w:rsidP="00997189">
      <w:pPr>
        <w:tabs>
          <w:tab w:val="right" w:leader="dot" w:pos="11056"/>
        </w:tabs>
        <w:ind w:left="720" w:firstLine="0"/>
        <w:rPr>
          <w:rFonts w:eastAsia="Times New Roman" w:cs="Times New Roman"/>
          <w:sz w:val="20"/>
          <w:lang w:eastAsia="ar-SA" w:bidi="ar-SA"/>
        </w:rPr>
      </w:pPr>
    </w:p>
    <w:p w:rsidR="00526E12" w:rsidRDefault="00526E12">
      <w:pPr>
        <w:rPr>
          <w:rFonts w:eastAsia="Times New Roman" w:cs="Times New Roman"/>
          <w:sz w:val="20"/>
          <w:lang w:eastAsia="ar-SA" w:bidi="ar-SA"/>
        </w:rPr>
      </w:pPr>
    </w:p>
    <w:p w:rsidR="00526E12" w:rsidRDefault="00526E12">
      <w:pPr>
        <w:pStyle w:val="Titre2"/>
      </w:pPr>
      <w:bookmarkStart w:id="17" w:name="_Toc497126283"/>
      <w:r>
        <w:t>Avenants :</w:t>
      </w:r>
      <w:bookmarkEnd w:id="17"/>
    </w:p>
    <w:p w:rsidR="00526E12" w:rsidRDefault="00526E12">
      <w:pPr>
        <w:tabs>
          <w:tab w:val="left" w:pos="2325"/>
          <w:tab w:val="right" w:leader="dot" w:pos="6236"/>
          <w:tab w:val="left" w:pos="6525"/>
          <w:tab w:val="left" w:pos="8500"/>
          <w:tab w:val="right" w:leader="dot" w:pos="10777"/>
        </w:tabs>
        <w:rPr>
          <w:rFonts w:eastAsia="Times New Roman" w:cs="Times New Roman"/>
          <w:sz w:val="20"/>
          <w:lang w:eastAsia="ar-SA" w:bidi="ar-SA"/>
        </w:rPr>
      </w:pPr>
      <w:r>
        <w:t>Date des avenants :</w:t>
      </w:r>
      <w:r>
        <w:tab/>
      </w:r>
      <w:r>
        <w:tab/>
      </w:r>
      <w:r>
        <w:tab/>
        <w:t>Nombre de pages :</w:t>
      </w:r>
      <w:r>
        <w:tab/>
      </w:r>
      <w:r>
        <w:tab/>
      </w:r>
    </w:p>
    <w:p w:rsidR="00526E12" w:rsidRDefault="00526E12">
      <w:pPr>
        <w:rPr>
          <w:rFonts w:eastAsia="Times New Roman" w:cs="Times New Roman"/>
          <w:sz w:val="20"/>
          <w:lang w:eastAsia="ar-SA" w:bidi="ar-SA"/>
        </w:rPr>
      </w:pPr>
    </w:p>
    <w:p w:rsidR="00997189" w:rsidRDefault="00997189">
      <w:pPr>
        <w:rPr>
          <w:rFonts w:eastAsia="Times New Roman" w:cs="Times New Roman"/>
          <w:sz w:val="20"/>
          <w:lang w:eastAsia="ar-SA" w:bidi="ar-SA"/>
        </w:rPr>
        <w:sectPr w:rsidR="00997189">
          <w:pgSz w:w="11906" w:h="16838"/>
          <w:pgMar w:top="425" w:right="425" w:bottom="425" w:left="425" w:header="720" w:footer="720" w:gutter="0"/>
          <w:cols w:space="720"/>
        </w:sectPr>
      </w:pPr>
    </w:p>
    <w:p w:rsidR="00997189" w:rsidRDefault="00997189" w:rsidP="00997189">
      <w:pPr>
        <w:jc w:val="center"/>
        <w:rPr>
          <w:b/>
          <w:sz w:val="28"/>
        </w:rPr>
      </w:pPr>
      <w:r>
        <w:rPr>
          <w:b/>
          <w:sz w:val="28"/>
        </w:rPr>
        <w:lastRenderedPageBreak/>
        <w:t>PLANNING PRÉVISIONNEL</w:t>
      </w:r>
    </w:p>
    <w:p w:rsidR="003974DD" w:rsidRDefault="003974DD" w:rsidP="00997189">
      <w:pPr>
        <w:jc w:val="center"/>
        <w:rPr>
          <w:b/>
          <w:sz w:val="28"/>
        </w:rPr>
      </w:pPr>
    </w:p>
    <w:p w:rsidR="003974DD" w:rsidRDefault="003974DD" w:rsidP="00997189">
      <w:pPr>
        <w:jc w:val="center"/>
        <w:rPr>
          <w:b/>
          <w:sz w:val="28"/>
        </w:rPr>
      </w:pPr>
    </w:p>
    <w:p w:rsidR="003974DD" w:rsidRDefault="003974DD" w:rsidP="00997189">
      <w:pPr>
        <w:jc w:val="center"/>
        <w:rPr>
          <w:rFonts w:eastAsia="Times New Roman" w:cs="Times New Roman"/>
          <w:sz w:val="20"/>
          <w:lang w:eastAsia="ar-SA" w:bidi="ar-SA"/>
        </w:rPr>
      </w:pPr>
    </w:p>
    <w:tbl>
      <w:tblPr>
        <w:tblW w:w="0" w:type="auto"/>
        <w:jc w:val="center"/>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317"/>
        <w:gridCol w:w="251"/>
        <w:gridCol w:w="284"/>
        <w:gridCol w:w="457"/>
        <w:gridCol w:w="1134"/>
        <w:gridCol w:w="4541"/>
        <w:gridCol w:w="279"/>
        <w:gridCol w:w="289"/>
        <w:gridCol w:w="283"/>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997189" w:rsidTr="003974DD">
        <w:tblPrEx>
          <w:tblCellMar>
            <w:top w:w="0" w:type="dxa"/>
            <w:left w:w="0" w:type="dxa"/>
            <w:bottom w:w="0" w:type="dxa"/>
            <w:right w:w="0" w:type="dxa"/>
          </w:tblCellMar>
        </w:tblPrEx>
        <w:trPr>
          <w:trHeight w:val="57"/>
          <w:jc w:val="center"/>
        </w:trPr>
        <w:tc>
          <w:tcPr>
            <w:tcW w:w="317" w:type="dxa"/>
            <w:tcBorders>
              <w:top w:val="nil"/>
              <w:left w:val="nil"/>
              <w:bottom w:val="nil"/>
              <w:right w:val="nil"/>
            </w:tcBorders>
          </w:tcPr>
          <w:p w:rsidR="00997189" w:rsidRDefault="00997189" w:rsidP="00526E12">
            <w:pPr>
              <w:spacing w:before="20" w:after="20"/>
              <w:rPr>
                <w:rFonts w:ascii="Arial" w:hAnsi="Arial"/>
              </w:rPr>
            </w:pPr>
          </w:p>
        </w:tc>
        <w:tc>
          <w:tcPr>
            <w:tcW w:w="251" w:type="dxa"/>
            <w:tcBorders>
              <w:top w:val="nil"/>
              <w:left w:val="nil"/>
              <w:bottom w:val="nil"/>
              <w:right w:val="nil"/>
            </w:tcBorders>
          </w:tcPr>
          <w:p w:rsidR="00997189" w:rsidRDefault="00997189" w:rsidP="00526E12">
            <w:pPr>
              <w:spacing w:before="20" w:after="20"/>
              <w:rPr>
                <w:rFonts w:ascii="Arial" w:hAnsi="Arial"/>
              </w:rPr>
            </w:pPr>
          </w:p>
        </w:tc>
        <w:tc>
          <w:tcPr>
            <w:tcW w:w="284" w:type="dxa"/>
            <w:tcBorders>
              <w:top w:val="nil"/>
              <w:left w:val="nil"/>
              <w:bottom w:val="nil"/>
              <w:right w:val="nil"/>
            </w:tcBorders>
          </w:tcPr>
          <w:p w:rsidR="00997189" w:rsidRDefault="00997189" w:rsidP="00526E12">
            <w:pPr>
              <w:spacing w:before="20" w:after="20"/>
              <w:rPr>
                <w:rFonts w:ascii="Arial" w:hAnsi="Arial"/>
              </w:rPr>
            </w:pPr>
          </w:p>
        </w:tc>
        <w:tc>
          <w:tcPr>
            <w:tcW w:w="457" w:type="dxa"/>
            <w:tcBorders>
              <w:top w:val="nil"/>
              <w:left w:val="nil"/>
              <w:bottom w:val="nil"/>
              <w:right w:val="nil"/>
            </w:tcBorders>
          </w:tcPr>
          <w:p w:rsidR="00997189" w:rsidRDefault="00997189" w:rsidP="00526E12">
            <w:pPr>
              <w:spacing w:before="20" w:after="20"/>
              <w:rPr>
                <w:rFonts w:ascii="Arial" w:hAnsi="Arial"/>
              </w:rPr>
            </w:pPr>
          </w:p>
        </w:tc>
        <w:tc>
          <w:tcPr>
            <w:tcW w:w="1134" w:type="dxa"/>
            <w:tcBorders>
              <w:top w:val="nil"/>
              <w:left w:val="nil"/>
              <w:bottom w:val="nil"/>
              <w:right w:val="nil"/>
            </w:tcBorders>
          </w:tcPr>
          <w:p w:rsidR="00997189" w:rsidRDefault="00997189" w:rsidP="00526E12">
            <w:pPr>
              <w:spacing w:before="20" w:after="20"/>
              <w:rPr>
                <w:rFonts w:ascii="Arial" w:hAnsi="Arial"/>
              </w:rPr>
            </w:pPr>
          </w:p>
        </w:tc>
        <w:tc>
          <w:tcPr>
            <w:tcW w:w="4541" w:type="dxa"/>
            <w:tcBorders>
              <w:top w:val="nil"/>
              <w:left w:val="nil"/>
              <w:bottom w:val="nil"/>
            </w:tcBorders>
          </w:tcPr>
          <w:p w:rsidR="00997189" w:rsidRDefault="00997189" w:rsidP="00526E12">
            <w:pPr>
              <w:spacing w:before="20" w:after="20"/>
              <w:rPr>
                <w:rFonts w:ascii="Arial" w:hAnsi="Arial"/>
              </w:rPr>
            </w:pPr>
          </w:p>
        </w:tc>
        <w:tc>
          <w:tcPr>
            <w:tcW w:w="279" w:type="dxa"/>
            <w:tcBorders>
              <w:bottom w:val="nil"/>
            </w:tcBorders>
          </w:tcPr>
          <w:p w:rsidR="00997189" w:rsidRDefault="00997189" w:rsidP="003974DD">
            <w:pPr>
              <w:spacing w:before="20" w:after="20"/>
              <w:ind w:firstLine="0"/>
              <w:jc w:val="center"/>
              <w:rPr>
                <w:rFonts w:ascii="Arial" w:hAnsi="Arial"/>
                <w:sz w:val="16"/>
              </w:rPr>
            </w:pPr>
          </w:p>
        </w:tc>
        <w:tc>
          <w:tcPr>
            <w:tcW w:w="289"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4"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shd w:val="clear" w:color="auto" w:fill="C0C0C0"/>
          </w:tcPr>
          <w:p w:rsidR="00997189" w:rsidRDefault="00997189" w:rsidP="003974DD">
            <w:pPr>
              <w:spacing w:before="20" w:after="20"/>
              <w:ind w:firstLine="0"/>
              <w:jc w:val="center"/>
              <w:rPr>
                <w:rFonts w:ascii="Arial" w:hAnsi="Arial"/>
                <w:sz w:val="16"/>
              </w:rPr>
            </w:pPr>
            <w:r>
              <w:rPr>
                <w:rFonts w:ascii="Arial" w:hAnsi="Arial"/>
                <w:sz w:val="16"/>
              </w:rPr>
              <w:t>R</w:t>
            </w:r>
          </w:p>
        </w:tc>
        <w:tc>
          <w:tcPr>
            <w:tcW w:w="283" w:type="dxa"/>
            <w:tcBorders>
              <w:bottom w:val="nil"/>
            </w:tcBorders>
            <w:shd w:val="clear" w:color="auto" w:fill="C0C0C0"/>
          </w:tcPr>
          <w:p w:rsidR="00997189" w:rsidRDefault="00997189" w:rsidP="003974DD">
            <w:pPr>
              <w:spacing w:before="20" w:after="20"/>
              <w:ind w:firstLine="0"/>
              <w:jc w:val="center"/>
              <w:rPr>
                <w:rFonts w:ascii="Arial" w:hAnsi="Arial"/>
                <w:sz w:val="16"/>
              </w:rPr>
            </w:pPr>
            <w:r>
              <w:rPr>
                <w:rFonts w:ascii="Arial" w:hAnsi="Arial"/>
                <w:sz w:val="16"/>
              </w:rPr>
              <w:t>V</w:t>
            </w:r>
          </w:p>
        </w:tc>
        <w:tc>
          <w:tcPr>
            <w:tcW w:w="283" w:type="dxa"/>
            <w:tcBorders>
              <w:bottom w:val="nil"/>
            </w:tcBorders>
            <w:shd w:val="clear" w:color="auto" w:fill="C0C0C0"/>
          </w:tcPr>
          <w:p w:rsidR="00997189" w:rsidRDefault="00997189" w:rsidP="003974DD">
            <w:pPr>
              <w:spacing w:before="20" w:after="20"/>
              <w:ind w:firstLine="0"/>
              <w:jc w:val="center"/>
              <w:rPr>
                <w:rFonts w:ascii="Arial" w:hAnsi="Arial"/>
                <w:sz w:val="16"/>
              </w:rPr>
            </w:pPr>
            <w:r>
              <w:rPr>
                <w:rFonts w:ascii="Arial" w:hAnsi="Arial"/>
                <w:sz w:val="16"/>
              </w:rPr>
              <w:t>V</w:t>
            </w: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shd w:val="clear" w:color="auto" w:fill="C0C0C0"/>
          </w:tcPr>
          <w:p w:rsidR="00997189" w:rsidRDefault="00997189" w:rsidP="003974DD">
            <w:pPr>
              <w:spacing w:before="20" w:after="20"/>
              <w:ind w:firstLine="0"/>
              <w:jc w:val="center"/>
              <w:rPr>
                <w:rFonts w:ascii="Arial" w:hAnsi="Arial"/>
                <w:sz w:val="16"/>
              </w:rPr>
            </w:pPr>
            <w:r>
              <w:rPr>
                <w:rFonts w:ascii="Arial" w:hAnsi="Arial"/>
                <w:sz w:val="16"/>
              </w:rPr>
              <w:t>R</w:t>
            </w:r>
          </w:p>
        </w:tc>
        <w:tc>
          <w:tcPr>
            <w:tcW w:w="283" w:type="dxa"/>
            <w:tcBorders>
              <w:bottom w:val="nil"/>
            </w:tcBorders>
            <w:shd w:val="clear" w:color="auto" w:fill="C0C0C0"/>
          </w:tcPr>
          <w:p w:rsidR="00997189" w:rsidRDefault="00997189" w:rsidP="003974DD">
            <w:pPr>
              <w:spacing w:before="20" w:after="20"/>
              <w:ind w:firstLine="0"/>
              <w:jc w:val="center"/>
              <w:rPr>
                <w:rFonts w:ascii="Arial" w:hAnsi="Arial"/>
                <w:sz w:val="16"/>
              </w:rPr>
            </w:pPr>
            <w:r>
              <w:rPr>
                <w:rFonts w:ascii="Arial" w:hAnsi="Arial"/>
                <w:sz w:val="16"/>
              </w:rPr>
              <w:t>V</w:t>
            </w:r>
          </w:p>
        </w:tc>
        <w:tc>
          <w:tcPr>
            <w:tcW w:w="283" w:type="dxa"/>
            <w:tcBorders>
              <w:bottom w:val="double" w:sz="4" w:space="0" w:color="auto"/>
            </w:tcBorders>
            <w:shd w:val="pct25" w:color="auto" w:fill="FFFFFF"/>
          </w:tcPr>
          <w:p w:rsidR="00997189" w:rsidRDefault="00997189" w:rsidP="003974DD">
            <w:pPr>
              <w:spacing w:before="20" w:after="20"/>
              <w:ind w:firstLine="0"/>
              <w:jc w:val="center"/>
              <w:rPr>
                <w:rFonts w:ascii="Arial" w:hAnsi="Arial"/>
                <w:sz w:val="16"/>
              </w:rPr>
            </w:pPr>
            <w:r>
              <w:rPr>
                <w:rFonts w:ascii="Arial" w:hAnsi="Arial"/>
                <w:sz w:val="16"/>
              </w:rPr>
              <w:t>V</w:t>
            </w: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tcPr>
          <w:p w:rsidR="00997189" w:rsidRDefault="00997189" w:rsidP="003974DD">
            <w:pPr>
              <w:spacing w:before="20" w:after="20"/>
              <w:ind w:firstLine="0"/>
              <w:jc w:val="center"/>
              <w:rPr>
                <w:rFonts w:ascii="Arial" w:hAnsi="Arial"/>
                <w:sz w:val="16"/>
              </w:rPr>
            </w:pPr>
          </w:p>
        </w:tc>
        <w:tc>
          <w:tcPr>
            <w:tcW w:w="283" w:type="dxa"/>
            <w:tcBorders>
              <w:bottom w:val="nil"/>
            </w:tcBorders>
            <w:shd w:val="clear" w:color="auto" w:fill="C0C0C0"/>
          </w:tcPr>
          <w:p w:rsidR="00997189" w:rsidRDefault="00997189" w:rsidP="003974DD">
            <w:pPr>
              <w:spacing w:before="20" w:after="20"/>
              <w:ind w:firstLine="0"/>
              <w:jc w:val="center"/>
              <w:rPr>
                <w:rFonts w:ascii="Arial" w:hAnsi="Arial"/>
                <w:sz w:val="16"/>
              </w:rPr>
            </w:pPr>
            <w:r>
              <w:rPr>
                <w:rFonts w:ascii="Arial" w:hAnsi="Arial"/>
                <w:sz w:val="16"/>
              </w:rPr>
              <w:t>D</w:t>
            </w:r>
          </w:p>
        </w:tc>
        <w:tc>
          <w:tcPr>
            <w:tcW w:w="283" w:type="dxa"/>
            <w:tcBorders>
              <w:bottom w:val="nil"/>
            </w:tcBorders>
          </w:tcPr>
          <w:p w:rsidR="00997189" w:rsidRDefault="00997189" w:rsidP="003974DD">
            <w:pPr>
              <w:spacing w:before="20" w:after="20"/>
              <w:ind w:firstLine="0"/>
              <w:jc w:val="center"/>
              <w:rPr>
                <w:rFonts w:ascii="Arial" w:hAnsi="Arial"/>
                <w:sz w:val="16"/>
              </w:rPr>
            </w:pPr>
          </w:p>
        </w:tc>
      </w:tr>
      <w:tr w:rsidR="00997189" w:rsidTr="003974DD">
        <w:tblPrEx>
          <w:tblCellMar>
            <w:top w:w="0" w:type="dxa"/>
            <w:left w:w="0" w:type="dxa"/>
            <w:bottom w:w="0" w:type="dxa"/>
            <w:right w:w="0" w:type="dxa"/>
          </w:tblCellMar>
        </w:tblPrEx>
        <w:trPr>
          <w:cantSplit/>
          <w:trHeight w:val="57"/>
          <w:jc w:val="center"/>
        </w:trPr>
        <w:tc>
          <w:tcPr>
            <w:tcW w:w="1309" w:type="dxa"/>
            <w:gridSpan w:val="4"/>
            <w:tcBorders>
              <w:top w:val="double" w:sz="4" w:space="0" w:color="auto"/>
              <w:left w:val="double" w:sz="4" w:space="0" w:color="auto"/>
              <w:bottom w:val="nil"/>
              <w:right w:val="double" w:sz="4" w:space="0" w:color="auto"/>
            </w:tcBorders>
          </w:tcPr>
          <w:p w:rsidR="00997189" w:rsidRDefault="00997189" w:rsidP="00526E12">
            <w:pPr>
              <w:spacing w:before="20" w:after="20"/>
              <w:jc w:val="center"/>
              <w:rPr>
                <w:rFonts w:ascii="Arial" w:hAnsi="Arial"/>
              </w:rPr>
            </w:pPr>
            <w:r>
              <w:rPr>
                <w:rFonts w:ascii="Arial" w:hAnsi="Arial"/>
              </w:rPr>
              <w:t>Étudiant</w:t>
            </w:r>
          </w:p>
        </w:tc>
        <w:tc>
          <w:tcPr>
            <w:tcW w:w="1134" w:type="dxa"/>
            <w:tcBorders>
              <w:top w:val="double" w:sz="4" w:space="0" w:color="auto"/>
              <w:left w:val="nil"/>
              <w:bottom w:val="nil"/>
              <w:right w:val="double" w:sz="4" w:space="0" w:color="auto"/>
            </w:tcBorders>
          </w:tcPr>
          <w:p w:rsidR="00997189" w:rsidRDefault="00997189" w:rsidP="00526E12">
            <w:pPr>
              <w:spacing w:before="20" w:after="20"/>
              <w:jc w:val="center"/>
              <w:rPr>
                <w:rFonts w:ascii="Arial" w:hAnsi="Arial"/>
              </w:rPr>
            </w:pPr>
            <w:r>
              <w:rPr>
                <w:rFonts w:ascii="Arial" w:hAnsi="Arial"/>
              </w:rPr>
              <w:t>Repère</w:t>
            </w:r>
          </w:p>
        </w:tc>
        <w:tc>
          <w:tcPr>
            <w:tcW w:w="4541" w:type="dxa"/>
            <w:vMerge w:val="restart"/>
            <w:tcBorders>
              <w:top w:val="double" w:sz="4" w:space="0" w:color="auto"/>
              <w:left w:val="nil"/>
              <w:bottom w:val="nil"/>
              <w:right w:val="double" w:sz="4" w:space="0" w:color="auto"/>
            </w:tcBorders>
          </w:tcPr>
          <w:p w:rsidR="00997189" w:rsidRDefault="00997189" w:rsidP="00526E12">
            <w:pPr>
              <w:pStyle w:val="Titre1"/>
              <w:spacing w:before="120"/>
              <w:ind w:left="142"/>
            </w:pPr>
            <w:bookmarkStart w:id="18" w:name="_Toc497126284"/>
            <w:r>
              <w:t>Description de la tâche</w:t>
            </w:r>
            <w:bookmarkEnd w:id="18"/>
          </w:p>
        </w:tc>
        <w:tc>
          <w:tcPr>
            <w:tcW w:w="279" w:type="dxa"/>
            <w:tcBorders>
              <w:top w:val="double" w:sz="4" w:space="0" w:color="auto"/>
              <w:left w:val="nil"/>
              <w:bottom w:val="nil"/>
            </w:tcBorders>
          </w:tcPr>
          <w:p w:rsidR="00997189" w:rsidRDefault="00997189" w:rsidP="003974DD">
            <w:pPr>
              <w:spacing w:before="20" w:after="20"/>
              <w:ind w:firstLine="0"/>
              <w:jc w:val="center"/>
              <w:rPr>
                <w:rFonts w:ascii="Arial" w:hAnsi="Arial"/>
                <w:lang w:val="en-GB"/>
              </w:rPr>
            </w:pPr>
            <w:r>
              <w:rPr>
                <w:rFonts w:ascii="Arial" w:hAnsi="Arial"/>
                <w:lang w:val="en-GB"/>
              </w:rPr>
              <w:t>0</w:t>
            </w:r>
          </w:p>
        </w:tc>
        <w:tc>
          <w:tcPr>
            <w:tcW w:w="289"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0</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0</w:t>
            </w:r>
          </w:p>
        </w:tc>
        <w:tc>
          <w:tcPr>
            <w:tcW w:w="284"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0</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0</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0</w:t>
            </w:r>
          </w:p>
        </w:tc>
        <w:tc>
          <w:tcPr>
            <w:tcW w:w="283" w:type="dxa"/>
            <w:tcBorders>
              <w:top w:val="double" w:sz="4" w:space="0" w:color="auto"/>
              <w:bottom w:val="nil"/>
            </w:tcBorders>
            <w:shd w:val="clear" w:color="auto" w:fill="C0C0C0"/>
          </w:tcPr>
          <w:p w:rsidR="00997189" w:rsidRDefault="00997189" w:rsidP="003974DD">
            <w:pPr>
              <w:spacing w:before="20" w:after="20"/>
              <w:ind w:firstLine="0"/>
              <w:jc w:val="center"/>
              <w:rPr>
                <w:rFonts w:ascii="Arial" w:hAnsi="Arial"/>
                <w:lang w:val="en-GB"/>
              </w:rPr>
            </w:pPr>
            <w:r>
              <w:rPr>
                <w:rFonts w:ascii="Arial" w:hAnsi="Arial"/>
                <w:lang w:val="en-GB"/>
              </w:rPr>
              <w:t>0</w:t>
            </w:r>
          </w:p>
        </w:tc>
        <w:tc>
          <w:tcPr>
            <w:tcW w:w="283" w:type="dxa"/>
            <w:tcBorders>
              <w:top w:val="double" w:sz="4" w:space="0" w:color="auto"/>
              <w:bottom w:val="nil"/>
            </w:tcBorders>
            <w:shd w:val="clear" w:color="auto" w:fill="C0C0C0"/>
          </w:tcPr>
          <w:p w:rsidR="00997189" w:rsidRDefault="00997189" w:rsidP="003974DD">
            <w:pPr>
              <w:spacing w:before="20" w:after="20"/>
              <w:ind w:firstLine="0"/>
              <w:jc w:val="center"/>
              <w:rPr>
                <w:rFonts w:ascii="Arial" w:hAnsi="Arial"/>
                <w:lang w:val="en-GB"/>
              </w:rPr>
            </w:pPr>
            <w:r>
              <w:rPr>
                <w:rFonts w:ascii="Arial" w:hAnsi="Arial"/>
                <w:lang w:val="en-GB"/>
              </w:rPr>
              <w:t>0</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0</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shd w:val="clear" w:color="auto" w:fill="C0C0C0"/>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shd w:val="clear" w:color="auto" w:fill="C0C0C0"/>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1</w:t>
            </w:r>
          </w:p>
        </w:tc>
        <w:tc>
          <w:tcPr>
            <w:tcW w:w="283" w:type="dxa"/>
            <w:tcBorders>
              <w:top w:val="double" w:sz="4" w:space="0" w:color="auto"/>
              <w:bottom w:val="nil"/>
            </w:tcBorders>
          </w:tcPr>
          <w:p w:rsidR="00997189" w:rsidRDefault="00997189" w:rsidP="003974DD">
            <w:pPr>
              <w:spacing w:before="20" w:after="20"/>
              <w:ind w:firstLine="0"/>
              <w:jc w:val="center"/>
              <w:rPr>
                <w:rFonts w:ascii="Arial" w:hAnsi="Arial"/>
                <w:lang w:val="en-GB"/>
              </w:rPr>
            </w:pPr>
            <w:r>
              <w:rPr>
                <w:rFonts w:ascii="Arial" w:hAnsi="Arial"/>
                <w:lang w:val="en-GB"/>
              </w:rPr>
              <w:t>2</w:t>
            </w:r>
          </w:p>
        </w:tc>
        <w:tc>
          <w:tcPr>
            <w:tcW w:w="283" w:type="dxa"/>
            <w:tcBorders>
              <w:top w:val="double" w:sz="4" w:space="0" w:color="auto"/>
              <w:bottom w:val="nil"/>
            </w:tcBorders>
            <w:shd w:val="clear" w:color="auto" w:fill="C0C0C0"/>
          </w:tcPr>
          <w:p w:rsidR="00997189" w:rsidRDefault="00997189" w:rsidP="003974DD">
            <w:pPr>
              <w:spacing w:before="20" w:after="20"/>
              <w:ind w:firstLine="0"/>
              <w:jc w:val="center"/>
              <w:rPr>
                <w:rFonts w:ascii="Arial" w:hAnsi="Arial"/>
                <w:lang w:val="en-GB"/>
              </w:rPr>
            </w:pPr>
            <w:r>
              <w:rPr>
                <w:rFonts w:ascii="Arial" w:hAnsi="Arial"/>
                <w:lang w:val="en-GB"/>
              </w:rPr>
              <w:t>2</w:t>
            </w:r>
          </w:p>
        </w:tc>
        <w:tc>
          <w:tcPr>
            <w:tcW w:w="283" w:type="dxa"/>
            <w:tcBorders>
              <w:top w:val="double" w:sz="4" w:space="0" w:color="auto"/>
              <w:bottom w:val="nil"/>
              <w:right w:val="double" w:sz="4" w:space="0" w:color="auto"/>
            </w:tcBorders>
          </w:tcPr>
          <w:p w:rsidR="00997189" w:rsidRDefault="00997189" w:rsidP="003974DD">
            <w:pPr>
              <w:spacing w:before="20" w:after="20"/>
              <w:ind w:firstLine="0"/>
              <w:jc w:val="center"/>
              <w:rPr>
                <w:rFonts w:ascii="Arial" w:hAnsi="Arial"/>
                <w:lang w:val="en-GB"/>
              </w:rPr>
            </w:pPr>
            <w:r>
              <w:rPr>
                <w:rFonts w:ascii="Arial" w:hAnsi="Arial"/>
                <w:lang w:val="en-GB"/>
              </w:rPr>
              <w:t>2</w:t>
            </w:r>
          </w:p>
        </w:tc>
      </w:tr>
      <w:tr w:rsidR="00997189" w:rsidTr="003974DD">
        <w:tblPrEx>
          <w:tblCellMar>
            <w:top w:w="0" w:type="dxa"/>
            <w:left w:w="0" w:type="dxa"/>
            <w:bottom w:w="0" w:type="dxa"/>
            <w:right w:w="0" w:type="dxa"/>
          </w:tblCellMar>
        </w:tblPrEx>
        <w:trPr>
          <w:cantSplit/>
          <w:trHeight w:val="57"/>
          <w:jc w:val="center"/>
        </w:trPr>
        <w:tc>
          <w:tcPr>
            <w:tcW w:w="317" w:type="dxa"/>
            <w:tcBorders>
              <w:top w:val="nil"/>
              <w:left w:val="double" w:sz="4" w:space="0" w:color="auto"/>
              <w:bottom w:val="double" w:sz="4" w:space="0" w:color="auto"/>
              <w:right w:val="nil"/>
            </w:tcBorders>
          </w:tcPr>
          <w:p w:rsidR="00997189" w:rsidRDefault="00997189" w:rsidP="00997189">
            <w:pPr>
              <w:spacing w:before="20" w:after="20"/>
              <w:ind w:firstLine="33"/>
              <w:jc w:val="center"/>
              <w:rPr>
                <w:rFonts w:ascii="Arial" w:hAnsi="Arial"/>
                <w:lang w:val="en-GB"/>
              </w:rPr>
            </w:pPr>
            <w:r>
              <w:rPr>
                <w:rFonts w:ascii="Arial" w:hAnsi="Arial"/>
                <w:lang w:val="en-GB"/>
              </w:rPr>
              <w:t>A</w:t>
            </w:r>
          </w:p>
        </w:tc>
        <w:tc>
          <w:tcPr>
            <w:tcW w:w="251" w:type="dxa"/>
            <w:tcBorders>
              <w:top w:val="nil"/>
              <w:left w:val="single" w:sz="4" w:space="0" w:color="auto"/>
              <w:bottom w:val="double" w:sz="4" w:space="0" w:color="auto"/>
              <w:right w:val="single" w:sz="4" w:space="0" w:color="auto"/>
            </w:tcBorders>
          </w:tcPr>
          <w:p w:rsidR="00997189" w:rsidRDefault="00997189" w:rsidP="00997189">
            <w:pPr>
              <w:spacing w:before="20" w:after="20"/>
              <w:ind w:firstLine="33"/>
              <w:jc w:val="center"/>
              <w:rPr>
                <w:rFonts w:ascii="Arial" w:hAnsi="Arial"/>
                <w:lang w:val="en-GB"/>
              </w:rPr>
            </w:pPr>
            <w:r>
              <w:rPr>
                <w:rFonts w:ascii="Arial" w:hAnsi="Arial"/>
                <w:lang w:val="en-GB"/>
              </w:rPr>
              <w:t>B</w:t>
            </w:r>
          </w:p>
        </w:tc>
        <w:tc>
          <w:tcPr>
            <w:tcW w:w="284" w:type="dxa"/>
            <w:tcBorders>
              <w:top w:val="nil"/>
              <w:left w:val="single" w:sz="4" w:space="0" w:color="auto"/>
              <w:bottom w:val="double" w:sz="4" w:space="0" w:color="auto"/>
              <w:right w:val="single" w:sz="4" w:space="0" w:color="auto"/>
            </w:tcBorders>
          </w:tcPr>
          <w:p w:rsidR="00997189" w:rsidRDefault="00997189" w:rsidP="00997189">
            <w:pPr>
              <w:spacing w:before="20" w:after="20"/>
              <w:ind w:firstLine="33"/>
              <w:jc w:val="center"/>
              <w:rPr>
                <w:rFonts w:ascii="Arial" w:hAnsi="Arial"/>
                <w:lang w:val="en-GB"/>
              </w:rPr>
            </w:pPr>
            <w:r>
              <w:rPr>
                <w:rFonts w:ascii="Arial" w:hAnsi="Arial"/>
                <w:lang w:val="en-GB"/>
              </w:rPr>
              <w:t>C</w:t>
            </w:r>
          </w:p>
        </w:tc>
        <w:tc>
          <w:tcPr>
            <w:tcW w:w="457" w:type="dxa"/>
            <w:tcBorders>
              <w:top w:val="nil"/>
              <w:left w:val="nil"/>
              <w:bottom w:val="double" w:sz="4" w:space="0" w:color="auto"/>
              <w:right w:val="double" w:sz="4" w:space="0" w:color="auto"/>
            </w:tcBorders>
          </w:tcPr>
          <w:p w:rsidR="00997189" w:rsidRDefault="00997189" w:rsidP="00997189">
            <w:pPr>
              <w:spacing w:before="20" w:after="20"/>
              <w:ind w:firstLine="33"/>
              <w:jc w:val="center"/>
              <w:rPr>
                <w:rFonts w:ascii="Arial" w:hAnsi="Arial"/>
              </w:rPr>
            </w:pPr>
            <w:r>
              <w:rPr>
                <w:rFonts w:ascii="Arial" w:hAnsi="Arial"/>
              </w:rPr>
              <w:t>D</w:t>
            </w:r>
          </w:p>
        </w:tc>
        <w:tc>
          <w:tcPr>
            <w:tcW w:w="1134" w:type="dxa"/>
            <w:tcBorders>
              <w:top w:val="nil"/>
              <w:left w:val="nil"/>
              <w:bottom w:val="double" w:sz="4" w:space="0" w:color="auto"/>
              <w:right w:val="double" w:sz="4" w:space="0" w:color="auto"/>
            </w:tcBorders>
          </w:tcPr>
          <w:p w:rsidR="00997189" w:rsidRDefault="00997189" w:rsidP="00997189">
            <w:pPr>
              <w:spacing w:before="20" w:after="20"/>
              <w:ind w:firstLine="33"/>
              <w:jc w:val="center"/>
              <w:rPr>
                <w:rFonts w:ascii="Arial" w:hAnsi="Arial"/>
              </w:rPr>
            </w:pPr>
            <w:r>
              <w:rPr>
                <w:rFonts w:ascii="Arial" w:hAnsi="Arial"/>
              </w:rPr>
              <w:t>tâche</w:t>
            </w:r>
          </w:p>
        </w:tc>
        <w:tc>
          <w:tcPr>
            <w:tcW w:w="4541" w:type="dxa"/>
            <w:vMerge/>
            <w:tcBorders>
              <w:top w:val="nil"/>
              <w:left w:val="nil"/>
              <w:bottom w:val="double" w:sz="4" w:space="0" w:color="auto"/>
              <w:right w:val="double" w:sz="4" w:space="0" w:color="auto"/>
            </w:tcBorders>
          </w:tcPr>
          <w:p w:rsidR="00997189" w:rsidRDefault="00997189" w:rsidP="00997189">
            <w:pPr>
              <w:spacing w:before="20" w:after="20"/>
              <w:ind w:firstLine="33"/>
              <w:jc w:val="center"/>
              <w:rPr>
                <w:rFonts w:ascii="Arial" w:hAnsi="Arial"/>
                <w:b/>
              </w:rPr>
            </w:pPr>
          </w:p>
        </w:tc>
        <w:tc>
          <w:tcPr>
            <w:tcW w:w="279" w:type="dxa"/>
            <w:tcBorders>
              <w:top w:val="nil"/>
              <w:left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1</w:t>
            </w:r>
          </w:p>
        </w:tc>
        <w:tc>
          <w:tcPr>
            <w:tcW w:w="289"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2</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3</w:t>
            </w:r>
          </w:p>
        </w:tc>
        <w:tc>
          <w:tcPr>
            <w:tcW w:w="284"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4</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5</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6</w:t>
            </w:r>
          </w:p>
        </w:tc>
        <w:tc>
          <w:tcPr>
            <w:tcW w:w="283" w:type="dxa"/>
            <w:tcBorders>
              <w:top w:val="nil"/>
              <w:bottom w:val="double" w:sz="4" w:space="0" w:color="auto"/>
            </w:tcBorders>
            <w:shd w:val="clear" w:color="auto" w:fill="C0C0C0"/>
          </w:tcPr>
          <w:p w:rsidR="00997189" w:rsidRDefault="00997189" w:rsidP="00997189">
            <w:pPr>
              <w:spacing w:before="20" w:after="20"/>
              <w:ind w:firstLine="33"/>
              <w:jc w:val="center"/>
              <w:rPr>
                <w:rFonts w:ascii="Arial" w:hAnsi="Arial"/>
              </w:rPr>
            </w:pPr>
            <w:r>
              <w:rPr>
                <w:rFonts w:ascii="Arial" w:hAnsi="Arial"/>
              </w:rPr>
              <w:t>7</w:t>
            </w:r>
          </w:p>
        </w:tc>
        <w:tc>
          <w:tcPr>
            <w:tcW w:w="283" w:type="dxa"/>
            <w:tcBorders>
              <w:top w:val="nil"/>
              <w:bottom w:val="double" w:sz="4" w:space="0" w:color="auto"/>
            </w:tcBorders>
            <w:shd w:val="clear" w:color="auto" w:fill="C0C0C0"/>
          </w:tcPr>
          <w:p w:rsidR="00997189" w:rsidRDefault="00997189" w:rsidP="00997189">
            <w:pPr>
              <w:spacing w:before="20" w:after="20"/>
              <w:ind w:firstLine="33"/>
              <w:jc w:val="center"/>
              <w:rPr>
                <w:rFonts w:ascii="Arial" w:hAnsi="Arial"/>
              </w:rPr>
            </w:pPr>
            <w:r>
              <w:rPr>
                <w:rFonts w:ascii="Arial" w:hAnsi="Arial"/>
              </w:rPr>
              <w:t>8</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9</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0</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1</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2</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3</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4</w:t>
            </w:r>
          </w:p>
        </w:tc>
        <w:tc>
          <w:tcPr>
            <w:tcW w:w="283" w:type="dxa"/>
            <w:tcBorders>
              <w:top w:val="nil"/>
              <w:bottom w:val="double" w:sz="4" w:space="0" w:color="auto"/>
            </w:tcBorders>
            <w:shd w:val="clear" w:color="auto" w:fill="C0C0C0"/>
          </w:tcPr>
          <w:p w:rsidR="00997189" w:rsidRDefault="00997189" w:rsidP="00997189">
            <w:pPr>
              <w:spacing w:before="20" w:after="20"/>
              <w:ind w:firstLine="33"/>
              <w:jc w:val="center"/>
              <w:rPr>
                <w:rFonts w:ascii="Arial" w:hAnsi="Arial"/>
              </w:rPr>
            </w:pPr>
            <w:r>
              <w:rPr>
                <w:rFonts w:ascii="Arial" w:hAnsi="Arial"/>
              </w:rPr>
              <w:t>5</w:t>
            </w:r>
          </w:p>
        </w:tc>
        <w:tc>
          <w:tcPr>
            <w:tcW w:w="283" w:type="dxa"/>
            <w:tcBorders>
              <w:top w:val="nil"/>
              <w:bottom w:val="double" w:sz="4" w:space="0" w:color="auto"/>
            </w:tcBorders>
            <w:shd w:val="clear" w:color="auto" w:fill="C0C0C0"/>
          </w:tcPr>
          <w:p w:rsidR="00997189" w:rsidRDefault="00997189" w:rsidP="00997189">
            <w:pPr>
              <w:spacing w:before="20" w:after="20"/>
              <w:ind w:firstLine="33"/>
              <w:jc w:val="center"/>
              <w:rPr>
                <w:rFonts w:ascii="Arial" w:hAnsi="Arial"/>
              </w:rPr>
            </w:pPr>
            <w:r>
              <w:rPr>
                <w:rFonts w:ascii="Arial" w:hAnsi="Arial"/>
              </w:rPr>
              <w:t>6</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7</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8</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9</w:t>
            </w:r>
          </w:p>
        </w:tc>
        <w:tc>
          <w:tcPr>
            <w:tcW w:w="283" w:type="dxa"/>
            <w:tcBorders>
              <w:top w:val="nil"/>
              <w:bottom w:val="double" w:sz="4" w:space="0" w:color="auto"/>
            </w:tcBorders>
          </w:tcPr>
          <w:p w:rsidR="00997189" w:rsidRDefault="00997189" w:rsidP="00997189">
            <w:pPr>
              <w:spacing w:before="20" w:after="20"/>
              <w:ind w:firstLine="33"/>
              <w:jc w:val="center"/>
              <w:rPr>
                <w:rFonts w:ascii="Arial" w:hAnsi="Arial"/>
              </w:rPr>
            </w:pPr>
            <w:r>
              <w:rPr>
                <w:rFonts w:ascii="Arial" w:hAnsi="Arial"/>
              </w:rPr>
              <w:t>0</w:t>
            </w:r>
          </w:p>
        </w:tc>
        <w:tc>
          <w:tcPr>
            <w:tcW w:w="283" w:type="dxa"/>
            <w:tcBorders>
              <w:top w:val="nil"/>
              <w:bottom w:val="double" w:sz="4" w:space="0" w:color="auto"/>
            </w:tcBorders>
            <w:shd w:val="clear" w:color="auto" w:fill="C0C0C0"/>
          </w:tcPr>
          <w:p w:rsidR="00997189" w:rsidRDefault="00997189" w:rsidP="00997189">
            <w:pPr>
              <w:spacing w:before="20" w:after="20"/>
              <w:ind w:firstLine="33"/>
              <w:jc w:val="center"/>
              <w:rPr>
                <w:rFonts w:ascii="Arial" w:hAnsi="Arial"/>
              </w:rPr>
            </w:pPr>
            <w:r>
              <w:rPr>
                <w:rFonts w:ascii="Arial" w:hAnsi="Arial"/>
              </w:rPr>
              <w:t>1</w:t>
            </w:r>
          </w:p>
        </w:tc>
        <w:tc>
          <w:tcPr>
            <w:tcW w:w="283" w:type="dxa"/>
            <w:tcBorders>
              <w:top w:val="nil"/>
              <w:bottom w:val="double" w:sz="4" w:space="0" w:color="auto"/>
              <w:right w:val="double" w:sz="4" w:space="0" w:color="auto"/>
            </w:tcBorders>
          </w:tcPr>
          <w:p w:rsidR="00997189" w:rsidRDefault="00997189" w:rsidP="00997189">
            <w:pPr>
              <w:spacing w:before="20" w:after="20"/>
              <w:ind w:firstLine="33"/>
              <w:jc w:val="center"/>
              <w:rPr>
                <w:rFonts w:ascii="Arial" w:hAnsi="Arial"/>
              </w:rPr>
            </w:pPr>
            <w:r>
              <w:rPr>
                <w:rFonts w:ascii="Arial" w:hAnsi="Arial"/>
              </w:rPr>
              <w:t>2</w:t>
            </w:r>
          </w:p>
        </w:tc>
      </w:tr>
      <w:tr w:rsidR="00997189" w:rsidTr="003974DD">
        <w:tblPrEx>
          <w:tblCellMar>
            <w:top w:w="0" w:type="dxa"/>
            <w:left w:w="0" w:type="dxa"/>
            <w:bottom w:w="0" w:type="dxa"/>
            <w:right w:w="0" w:type="dxa"/>
          </w:tblCellMar>
        </w:tblPrEx>
        <w:trPr>
          <w:trHeight w:val="354"/>
          <w:jc w:val="center"/>
        </w:trPr>
        <w:tc>
          <w:tcPr>
            <w:tcW w:w="317" w:type="dxa"/>
            <w:tcBorders>
              <w:top w:val="nil"/>
              <w:lef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51" w:type="dxa"/>
            <w:tcBorders>
              <w:top w:val="nil"/>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Borders>
              <w:top w:val="nil"/>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top w:val="nil"/>
              <w:right w:val="double" w:sz="4" w:space="0" w:color="auto"/>
            </w:tcBorders>
          </w:tcPr>
          <w:p w:rsidR="00997189" w:rsidRDefault="00997189" w:rsidP="00997189">
            <w:pPr>
              <w:spacing w:before="20" w:after="20"/>
              <w:ind w:firstLine="33"/>
              <w:jc w:val="center"/>
              <w:rPr>
                <w:rFonts w:ascii="Arial" w:hAnsi="Arial"/>
              </w:rPr>
            </w:pPr>
          </w:p>
        </w:tc>
        <w:tc>
          <w:tcPr>
            <w:tcW w:w="1134" w:type="dxa"/>
            <w:tcBorders>
              <w:top w:val="nil"/>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T1</w:t>
            </w:r>
          </w:p>
        </w:tc>
        <w:tc>
          <w:tcPr>
            <w:tcW w:w="4541" w:type="dxa"/>
            <w:tcBorders>
              <w:top w:val="nil"/>
              <w:left w:val="nil"/>
              <w:right w:val="double" w:sz="4" w:space="0" w:color="auto"/>
            </w:tcBorders>
            <w:vAlign w:val="center"/>
          </w:tcPr>
          <w:p w:rsidR="00997189" w:rsidRPr="00BD2009" w:rsidRDefault="00997189" w:rsidP="003974DD">
            <w:pPr>
              <w:spacing w:before="20" w:after="20"/>
              <w:ind w:left="142" w:hanging="3"/>
              <w:rPr>
                <w:rFonts w:ascii="Arial" w:hAnsi="Arial"/>
                <w:b/>
                <w:sz w:val="20"/>
                <w:szCs w:val="20"/>
              </w:rPr>
            </w:pPr>
            <w:r w:rsidRPr="00BD2009">
              <w:rPr>
                <w:rFonts w:ascii="Arial" w:hAnsi="Arial"/>
                <w:sz w:val="20"/>
                <w:szCs w:val="20"/>
              </w:rPr>
              <w:t>Présentation du projet</w:t>
            </w:r>
          </w:p>
        </w:tc>
        <w:tc>
          <w:tcPr>
            <w:tcW w:w="279" w:type="dxa"/>
            <w:tcBorders>
              <w:top w:val="double" w:sz="4" w:space="0" w:color="auto"/>
              <w:left w:val="nil"/>
              <w:bottom w:val="single" w:sz="4" w:space="0" w:color="auto"/>
            </w:tcBorders>
            <w:shd w:val="clear" w:color="auto" w:fill="auto"/>
          </w:tcPr>
          <w:p w:rsidR="00997189" w:rsidRPr="00BD2009" w:rsidRDefault="00997189" w:rsidP="00997189">
            <w:pPr>
              <w:spacing w:before="20" w:after="20"/>
              <w:ind w:firstLine="33"/>
              <w:jc w:val="center"/>
              <w:rPr>
                <w:rFonts w:ascii="Arial" w:hAnsi="Arial"/>
                <w:sz w:val="20"/>
                <w:szCs w:val="20"/>
              </w:rPr>
            </w:pPr>
            <w:r w:rsidRPr="00BD2009">
              <w:rPr>
                <w:rFonts w:ascii="Comic Sans MS" w:hAnsi="Comic Sans MS"/>
                <w:sz w:val="20"/>
                <w:szCs w:val="20"/>
              </w:rPr>
              <w:t>X</w:t>
            </w:r>
          </w:p>
        </w:tc>
        <w:tc>
          <w:tcPr>
            <w:tcW w:w="289" w:type="dxa"/>
            <w:tcBorders>
              <w:top w:val="double" w:sz="4" w:space="0" w:color="auto"/>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top w:val="double" w:sz="4" w:space="0" w:color="auto"/>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4" w:type="dxa"/>
            <w:tcBorders>
              <w:top w:val="double" w:sz="4" w:space="0" w:color="auto"/>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top w:val="double" w:sz="4" w:space="0" w:color="auto"/>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top w:val="double" w:sz="4" w:space="0" w:color="auto"/>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top w:val="double" w:sz="4" w:space="0" w:color="auto"/>
              <w:bottom w:val="single" w:sz="4" w:space="0" w:color="auto"/>
            </w:tcBorders>
            <w:shd w:val="clear" w:color="auto" w:fill="C0C0C0"/>
          </w:tcPr>
          <w:p w:rsidR="00997189" w:rsidRDefault="00997189" w:rsidP="00997189">
            <w:pPr>
              <w:spacing w:before="20" w:after="20"/>
              <w:ind w:firstLine="33"/>
              <w:jc w:val="center"/>
              <w:rPr>
                <w:rFonts w:ascii="Arial" w:hAnsi="Arial"/>
              </w:rPr>
            </w:pPr>
          </w:p>
        </w:tc>
        <w:tc>
          <w:tcPr>
            <w:tcW w:w="283" w:type="dxa"/>
            <w:tcBorders>
              <w:top w:val="double" w:sz="4" w:space="0" w:color="auto"/>
              <w:bottom w:val="single" w:sz="4" w:space="0" w:color="auto"/>
            </w:tcBorders>
            <w:shd w:val="clear" w:color="auto" w:fill="C0C0C0"/>
          </w:tcPr>
          <w:p w:rsidR="00997189" w:rsidRDefault="00997189" w:rsidP="00997189">
            <w:pPr>
              <w:spacing w:before="20" w:after="20"/>
              <w:ind w:firstLine="33"/>
              <w:jc w:val="center"/>
              <w:rPr>
                <w:rFonts w:ascii="Arial" w:hAnsi="Arial"/>
              </w:rPr>
            </w:pPr>
          </w:p>
        </w:tc>
        <w:tc>
          <w:tcPr>
            <w:tcW w:w="283" w:type="dxa"/>
            <w:tcBorders>
              <w:top w:val="double" w:sz="4" w:space="0" w:color="auto"/>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top w:val="double" w:sz="4" w:space="0" w:color="auto"/>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top w:val="double" w:sz="4" w:space="0" w:color="auto"/>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top w:val="nil"/>
            </w:tcBorders>
          </w:tcPr>
          <w:p w:rsidR="00997189" w:rsidRDefault="00997189" w:rsidP="00997189">
            <w:pPr>
              <w:spacing w:before="20" w:after="20"/>
              <w:ind w:firstLine="33"/>
              <w:jc w:val="center"/>
              <w:rPr>
                <w:rFonts w:ascii="Arial" w:hAnsi="Arial"/>
              </w:rPr>
            </w:pPr>
          </w:p>
        </w:tc>
        <w:tc>
          <w:tcPr>
            <w:tcW w:w="283" w:type="dxa"/>
            <w:tcBorders>
              <w:top w:val="nil"/>
            </w:tcBorders>
          </w:tcPr>
          <w:p w:rsidR="00997189" w:rsidRDefault="00997189" w:rsidP="00997189">
            <w:pPr>
              <w:spacing w:before="20" w:after="20"/>
              <w:ind w:firstLine="33"/>
              <w:jc w:val="center"/>
              <w:rPr>
                <w:rFonts w:ascii="Arial" w:hAnsi="Arial"/>
              </w:rPr>
            </w:pPr>
          </w:p>
        </w:tc>
        <w:tc>
          <w:tcPr>
            <w:tcW w:w="283" w:type="dxa"/>
            <w:tcBorders>
              <w:top w:val="nil"/>
            </w:tcBorders>
          </w:tcPr>
          <w:p w:rsidR="00997189" w:rsidRDefault="00997189" w:rsidP="00997189">
            <w:pPr>
              <w:spacing w:before="20" w:after="20"/>
              <w:ind w:firstLine="33"/>
              <w:jc w:val="center"/>
              <w:rPr>
                <w:rFonts w:ascii="Arial" w:hAnsi="Arial"/>
              </w:rPr>
            </w:pPr>
          </w:p>
        </w:tc>
        <w:tc>
          <w:tcPr>
            <w:tcW w:w="283" w:type="dxa"/>
            <w:tcBorders>
              <w:top w:val="nil"/>
            </w:tcBorders>
            <w:shd w:val="clear" w:color="auto" w:fill="C0C0C0"/>
          </w:tcPr>
          <w:p w:rsidR="00997189" w:rsidRDefault="00997189" w:rsidP="00997189">
            <w:pPr>
              <w:spacing w:before="20" w:after="20"/>
              <w:ind w:firstLine="33"/>
              <w:jc w:val="center"/>
              <w:rPr>
                <w:rFonts w:ascii="Arial" w:hAnsi="Arial"/>
              </w:rPr>
            </w:pPr>
          </w:p>
        </w:tc>
        <w:tc>
          <w:tcPr>
            <w:tcW w:w="283" w:type="dxa"/>
            <w:tcBorders>
              <w:top w:val="nil"/>
            </w:tcBorders>
            <w:shd w:val="clear" w:color="auto" w:fill="C0C0C0"/>
          </w:tcPr>
          <w:p w:rsidR="00997189" w:rsidRDefault="00997189" w:rsidP="00997189">
            <w:pPr>
              <w:spacing w:before="20" w:after="20"/>
              <w:ind w:firstLine="33"/>
              <w:jc w:val="center"/>
              <w:rPr>
                <w:rFonts w:ascii="Arial" w:hAnsi="Arial"/>
              </w:rPr>
            </w:pPr>
          </w:p>
        </w:tc>
        <w:tc>
          <w:tcPr>
            <w:tcW w:w="283" w:type="dxa"/>
            <w:tcBorders>
              <w:top w:val="nil"/>
            </w:tcBorders>
          </w:tcPr>
          <w:p w:rsidR="00997189" w:rsidRDefault="00997189" w:rsidP="00997189">
            <w:pPr>
              <w:spacing w:before="20" w:after="20"/>
              <w:ind w:firstLine="33"/>
              <w:jc w:val="center"/>
              <w:rPr>
                <w:rFonts w:ascii="Arial" w:hAnsi="Arial"/>
              </w:rPr>
            </w:pPr>
          </w:p>
        </w:tc>
        <w:tc>
          <w:tcPr>
            <w:tcW w:w="283" w:type="dxa"/>
            <w:tcBorders>
              <w:top w:val="nil"/>
            </w:tcBorders>
          </w:tcPr>
          <w:p w:rsidR="00997189" w:rsidRDefault="00997189" w:rsidP="00997189">
            <w:pPr>
              <w:spacing w:before="20" w:after="20"/>
              <w:ind w:firstLine="33"/>
              <w:jc w:val="center"/>
              <w:rPr>
                <w:rFonts w:ascii="Arial" w:hAnsi="Arial"/>
              </w:rPr>
            </w:pPr>
          </w:p>
        </w:tc>
        <w:tc>
          <w:tcPr>
            <w:tcW w:w="283" w:type="dxa"/>
            <w:tcBorders>
              <w:top w:val="nil"/>
            </w:tcBorders>
          </w:tcPr>
          <w:p w:rsidR="00997189" w:rsidRDefault="00997189" w:rsidP="00997189">
            <w:pPr>
              <w:spacing w:before="20" w:after="20"/>
              <w:ind w:firstLine="33"/>
              <w:jc w:val="center"/>
              <w:rPr>
                <w:rFonts w:ascii="Arial" w:hAnsi="Arial"/>
              </w:rPr>
            </w:pPr>
          </w:p>
        </w:tc>
        <w:tc>
          <w:tcPr>
            <w:tcW w:w="283" w:type="dxa"/>
            <w:tcBorders>
              <w:top w:val="nil"/>
            </w:tcBorders>
          </w:tcPr>
          <w:p w:rsidR="00997189" w:rsidRDefault="00997189" w:rsidP="00997189">
            <w:pPr>
              <w:spacing w:before="20" w:after="20"/>
              <w:ind w:firstLine="33"/>
              <w:jc w:val="center"/>
              <w:rPr>
                <w:rFonts w:ascii="Arial" w:hAnsi="Arial"/>
              </w:rPr>
            </w:pPr>
          </w:p>
        </w:tc>
        <w:tc>
          <w:tcPr>
            <w:tcW w:w="283" w:type="dxa"/>
            <w:tcBorders>
              <w:top w:val="nil"/>
            </w:tcBorders>
            <w:shd w:val="clear" w:color="auto" w:fill="C0C0C0"/>
          </w:tcPr>
          <w:p w:rsidR="00997189" w:rsidRDefault="00997189" w:rsidP="00997189">
            <w:pPr>
              <w:spacing w:before="20" w:after="20"/>
              <w:ind w:firstLine="33"/>
              <w:jc w:val="center"/>
              <w:rPr>
                <w:rFonts w:ascii="Arial" w:hAnsi="Arial"/>
              </w:rPr>
            </w:pPr>
          </w:p>
        </w:tc>
        <w:tc>
          <w:tcPr>
            <w:tcW w:w="283" w:type="dxa"/>
            <w:tcBorders>
              <w:top w:val="nil"/>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51"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T2</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sidRPr="00BD2009">
              <w:rPr>
                <w:rFonts w:ascii="Arial" w:hAnsi="Arial"/>
                <w:sz w:val="20"/>
                <w:szCs w:val="20"/>
              </w:rPr>
              <w:t>Analyse et spécification du système</w:t>
            </w:r>
          </w:p>
        </w:tc>
        <w:tc>
          <w:tcPr>
            <w:tcW w:w="279" w:type="dxa"/>
            <w:tcBorders>
              <w:left w:val="nil"/>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9"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C0C0C0"/>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C0C0C0"/>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pStyle w:val="TexteTableau"/>
              <w:spacing w:before="20" w:after="20"/>
              <w:ind w:firstLine="33"/>
            </w:pPr>
            <w:r w:rsidRPr="00BD2009">
              <w:rPr>
                <w:rFonts w:ascii="Comic Sans MS" w:hAnsi="Comic Sans MS"/>
              </w:rPr>
              <w:t>X</w:t>
            </w:r>
          </w:p>
        </w:tc>
        <w:tc>
          <w:tcPr>
            <w:tcW w:w="251"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T3</w:t>
            </w:r>
          </w:p>
        </w:tc>
        <w:tc>
          <w:tcPr>
            <w:tcW w:w="4541" w:type="dxa"/>
            <w:tcBorders>
              <w:left w:val="nil"/>
              <w:right w:val="double" w:sz="4" w:space="0" w:color="auto"/>
            </w:tcBorders>
            <w:vAlign w:val="center"/>
          </w:tcPr>
          <w:p w:rsidR="00997189" w:rsidRPr="00BD2009" w:rsidRDefault="003974DD" w:rsidP="003974DD">
            <w:pPr>
              <w:spacing w:before="20" w:after="20"/>
              <w:ind w:left="139" w:hanging="3"/>
              <w:rPr>
                <w:rFonts w:ascii="Arial" w:hAnsi="Arial"/>
                <w:sz w:val="20"/>
                <w:szCs w:val="20"/>
              </w:rPr>
            </w:pPr>
            <w:r>
              <w:rPr>
                <w:rFonts w:ascii="Arial" w:hAnsi="Arial"/>
                <w:sz w:val="20"/>
                <w:szCs w:val="20"/>
              </w:rPr>
              <w:t>Elaboration du protocole de communication</w:t>
            </w:r>
          </w:p>
        </w:tc>
        <w:tc>
          <w:tcPr>
            <w:tcW w:w="279" w:type="dxa"/>
            <w:tcBorders>
              <w:left w:val="nil"/>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9"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4"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Borders>
              <w:bottom w:val="single" w:sz="4" w:space="0" w:color="auto"/>
            </w:tcBorders>
            <w:shd w:val="clear" w:color="auto" w:fill="C0C0C0"/>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C0C0C0"/>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Borders>
              <w:bottom w:val="single" w:sz="4" w:space="0" w:color="auto"/>
            </w:tcBorders>
            <w:shd w:val="clear" w:color="auto" w:fill="auto"/>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51"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T4</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 xml:space="preserve">Mise en </w:t>
            </w:r>
            <w:r w:rsidR="0017653C">
              <w:rPr>
                <w:rFonts w:ascii="Arial" w:hAnsi="Arial"/>
                <w:sz w:val="20"/>
                <w:szCs w:val="20"/>
              </w:rPr>
              <w:t>œuvre</w:t>
            </w:r>
            <w:r>
              <w:rPr>
                <w:rFonts w:ascii="Arial" w:hAnsi="Arial"/>
                <w:sz w:val="20"/>
                <w:szCs w:val="20"/>
              </w:rPr>
              <w:t xml:space="preserve"> </w:t>
            </w:r>
            <w:r w:rsidR="003974DD">
              <w:rPr>
                <w:rFonts w:ascii="Arial" w:hAnsi="Arial"/>
                <w:sz w:val="20"/>
                <w:szCs w:val="20"/>
              </w:rPr>
              <w:t>des différents capteurs</w:t>
            </w:r>
          </w:p>
        </w:tc>
        <w:tc>
          <w:tcPr>
            <w:tcW w:w="279" w:type="dxa"/>
            <w:tcBorders>
              <w:left w:val="nil"/>
            </w:tcBorders>
            <w:shd w:val="clear" w:color="auto" w:fill="auto"/>
          </w:tcPr>
          <w:p w:rsidR="00997189" w:rsidRDefault="00997189" w:rsidP="00997189">
            <w:pPr>
              <w:spacing w:before="20" w:after="20"/>
              <w:ind w:firstLine="33"/>
              <w:jc w:val="center"/>
              <w:rPr>
                <w:rFonts w:ascii="Arial" w:hAnsi="Arial"/>
              </w:rPr>
            </w:pPr>
          </w:p>
        </w:tc>
        <w:tc>
          <w:tcPr>
            <w:tcW w:w="289" w:type="dxa"/>
            <w:shd w:val="clear" w:color="auto" w:fill="auto"/>
          </w:tcPr>
          <w:p w:rsidR="00997189" w:rsidRDefault="00997189" w:rsidP="00997189">
            <w:pPr>
              <w:spacing w:before="20" w:after="20"/>
              <w:ind w:firstLine="33"/>
              <w:jc w:val="center"/>
              <w:rPr>
                <w:rFonts w:ascii="Arial" w:hAnsi="Arial"/>
              </w:rPr>
            </w:pPr>
          </w:p>
        </w:tc>
        <w:tc>
          <w:tcPr>
            <w:tcW w:w="283" w:type="dxa"/>
            <w:shd w:val="clear" w:color="auto" w:fill="auto"/>
          </w:tcPr>
          <w:p w:rsidR="00997189" w:rsidRDefault="00997189" w:rsidP="00997189">
            <w:pPr>
              <w:spacing w:before="20" w:after="20"/>
              <w:ind w:firstLine="33"/>
              <w:jc w:val="center"/>
              <w:rPr>
                <w:rFonts w:ascii="Arial" w:hAnsi="Arial"/>
              </w:rPr>
            </w:pPr>
          </w:p>
        </w:tc>
        <w:tc>
          <w:tcPr>
            <w:tcW w:w="284" w:type="dxa"/>
            <w:shd w:val="clear" w:color="auto" w:fill="auto"/>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auto"/>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auto"/>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auto"/>
          </w:tcPr>
          <w:p w:rsidR="00997189" w:rsidRDefault="00997189" w:rsidP="00997189">
            <w:pPr>
              <w:spacing w:before="20" w:after="20"/>
              <w:ind w:firstLine="33"/>
              <w:jc w:val="center"/>
              <w:rPr>
                <w:rFonts w:ascii="Arial" w:hAnsi="Arial"/>
              </w:rPr>
            </w:pPr>
          </w:p>
        </w:tc>
        <w:tc>
          <w:tcPr>
            <w:tcW w:w="283" w:type="dxa"/>
            <w:shd w:val="clear" w:color="auto" w:fill="auto"/>
          </w:tcPr>
          <w:p w:rsidR="00997189" w:rsidRDefault="00997189" w:rsidP="00997189">
            <w:pPr>
              <w:spacing w:before="20" w:after="20"/>
              <w:ind w:firstLine="33"/>
              <w:jc w:val="center"/>
              <w:rPr>
                <w:rFonts w:ascii="Arial" w:hAnsi="Arial"/>
              </w:rPr>
            </w:pPr>
          </w:p>
        </w:tc>
        <w:tc>
          <w:tcPr>
            <w:tcW w:w="283" w:type="dxa"/>
            <w:shd w:val="clear" w:color="auto" w:fill="auto"/>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p>
        </w:tc>
        <w:tc>
          <w:tcPr>
            <w:tcW w:w="251"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T5</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 xml:space="preserve">Mise en </w:t>
            </w:r>
            <w:r w:rsidR="0017653C">
              <w:rPr>
                <w:rFonts w:ascii="Arial" w:hAnsi="Arial"/>
                <w:sz w:val="20"/>
                <w:szCs w:val="20"/>
              </w:rPr>
              <w:t>œuvre</w:t>
            </w:r>
            <w:r>
              <w:rPr>
                <w:rFonts w:ascii="Arial" w:hAnsi="Arial"/>
                <w:sz w:val="20"/>
                <w:szCs w:val="20"/>
              </w:rPr>
              <w:t xml:space="preserve"> </w:t>
            </w:r>
            <w:r w:rsidR="003974DD">
              <w:rPr>
                <w:rFonts w:ascii="Arial" w:hAnsi="Arial"/>
                <w:sz w:val="20"/>
                <w:szCs w:val="20"/>
              </w:rPr>
              <w:t>le l'afficheur</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p>
        </w:tc>
        <w:tc>
          <w:tcPr>
            <w:tcW w:w="251"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T6</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 xml:space="preserve">Mise en </w:t>
            </w:r>
            <w:r w:rsidR="0017653C">
              <w:rPr>
                <w:rFonts w:ascii="Arial" w:hAnsi="Arial"/>
                <w:sz w:val="20"/>
                <w:szCs w:val="20"/>
              </w:rPr>
              <w:t>œuvre</w:t>
            </w:r>
            <w:r>
              <w:rPr>
                <w:rFonts w:ascii="Arial" w:hAnsi="Arial"/>
                <w:sz w:val="20"/>
                <w:szCs w:val="20"/>
              </w:rPr>
              <w:t xml:space="preserve"> des </w:t>
            </w:r>
            <w:r w:rsidR="003974DD">
              <w:rPr>
                <w:rFonts w:ascii="Arial" w:hAnsi="Arial"/>
                <w:sz w:val="20"/>
                <w:szCs w:val="20"/>
              </w:rPr>
              <w:t>modules Blu</w:t>
            </w:r>
            <w:r w:rsidR="0017653C">
              <w:rPr>
                <w:rFonts w:ascii="Arial" w:hAnsi="Arial"/>
                <w:sz w:val="20"/>
                <w:szCs w:val="20"/>
              </w:rPr>
              <w:t>e</w:t>
            </w:r>
            <w:r w:rsidR="003974DD">
              <w:rPr>
                <w:rFonts w:ascii="Arial" w:hAnsi="Arial"/>
                <w:sz w:val="20"/>
                <w:szCs w:val="20"/>
              </w:rPr>
              <w:t>tooth</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p>
        </w:tc>
        <w:tc>
          <w:tcPr>
            <w:tcW w:w="251" w:type="dxa"/>
          </w:tcPr>
          <w:p w:rsidR="00997189" w:rsidRDefault="00997189" w:rsidP="00997189">
            <w:pPr>
              <w:spacing w:before="20" w:after="20"/>
              <w:ind w:firstLine="33"/>
              <w:jc w:val="center"/>
              <w:rPr>
                <w:rFonts w:ascii="Arial" w:hAnsi="Arial"/>
              </w:rPr>
            </w:pPr>
          </w:p>
        </w:tc>
        <w:tc>
          <w:tcPr>
            <w:tcW w:w="284" w:type="dxa"/>
          </w:tcPr>
          <w:p w:rsidR="00997189" w:rsidRDefault="003974DD"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T9</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Réalisation du prototype de l'IHM</w:t>
            </w:r>
            <w:r w:rsidR="003974DD">
              <w:rPr>
                <w:rFonts w:ascii="Arial" w:hAnsi="Arial"/>
                <w:sz w:val="20"/>
                <w:szCs w:val="20"/>
              </w:rPr>
              <w:t xml:space="preserve"> Android</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p>
        </w:tc>
        <w:tc>
          <w:tcPr>
            <w:tcW w:w="251" w:type="dxa"/>
          </w:tcPr>
          <w:p w:rsidR="00997189" w:rsidRDefault="003974DD"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T10</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Réalisation du prototype de l'IHM</w:t>
            </w:r>
            <w:r w:rsidR="003974DD">
              <w:rPr>
                <w:rFonts w:ascii="Arial" w:hAnsi="Arial"/>
                <w:sz w:val="20"/>
                <w:szCs w:val="20"/>
              </w:rPr>
              <w:t xml:space="preserve"> Web</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51"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T11</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Codage de la sous fonction SS1</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p>
        </w:tc>
        <w:tc>
          <w:tcPr>
            <w:tcW w:w="251"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T12</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Codage de la sous fonction SS2</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 xml:space="preserve">X </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p>
        </w:tc>
        <w:tc>
          <w:tcPr>
            <w:tcW w:w="251"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T13</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Codage de la sous fonction SS3</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51"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T15</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Tests unitaires individuels de chaque classe</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51"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T16</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Intégration</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Borders>
              <w:right w:val="double" w:sz="4" w:space="0" w:color="auto"/>
            </w:tcBorders>
          </w:tcPr>
          <w:p w:rsidR="00997189" w:rsidRDefault="00997189" w:rsidP="00997189">
            <w:pPr>
              <w:spacing w:before="20" w:after="20"/>
              <w:ind w:firstLine="33"/>
              <w:jc w:val="center"/>
              <w:rPr>
                <w:rFonts w:ascii="Arial" w:hAnsi="Arial"/>
              </w:rPr>
            </w:pP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51"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T17</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Tests de validation</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4"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shd w:val="clear" w:color="auto" w:fill="C0C0C0"/>
          </w:tcPr>
          <w:p w:rsidR="00997189" w:rsidRDefault="00997189" w:rsidP="00997189">
            <w:pPr>
              <w:spacing w:before="20" w:after="20"/>
              <w:ind w:firstLine="33"/>
              <w:jc w:val="center"/>
              <w:rPr>
                <w:rFonts w:ascii="Arial" w:hAnsi="Arial"/>
              </w:rPr>
            </w:pP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Borders>
              <w:righ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r>
      <w:tr w:rsidR="00997189" w:rsidTr="003974DD">
        <w:tblPrEx>
          <w:tblCellMar>
            <w:top w:w="0" w:type="dxa"/>
            <w:left w:w="0" w:type="dxa"/>
            <w:bottom w:w="0" w:type="dxa"/>
            <w:right w:w="0" w:type="dxa"/>
          </w:tblCellMar>
        </w:tblPrEx>
        <w:trPr>
          <w:trHeight w:val="57"/>
          <w:jc w:val="center"/>
        </w:trPr>
        <w:tc>
          <w:tcPr>
            <w:tcW w:w="317" w:type="dxa"/>
            <w:tcBorders>
              <w:lef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51"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457" w:type="dxa"/>
            <w:tcBorders>
              <w:right w:val="double" w:sz="4" w:space="0" w:color="auto"/>
            </w:tcBorders>
          </w:tcPr>
          <w:p w:rsidR="00997189" w:rsidRDefault="00997189" w:rsidP="00997189">
            <w:pPr>
              <w:spacing w:before="20" w:after="20"/>
              <w:ind w:firstLine="33"/>
              <w:jc w:val="center"/>
              <w:rPr>
                <w:rFonts w:ascii="Arial" w:hAnsi="Arial"/>
              </w:rPr>
            </w:pPr>
          </w:p>
        </w:tc>
        <w:tc>
          <w:tcPr>
            <w:tcW w:w="1134" w:type="dxa"/>
            <w:tcBorders>
              <w:left w:val="nil"/>
              <w:right w:val="double" w:sz="4" w:space="0" w:color="auto"/>
            </w:tcBorders>
          </w:tcPr>
          <w:p w:rsidR="00997189" w:rsidRDefault="00997189" w:rsidP="00997189">
            <w:pPr>
              <w:spacing w:before="20" w:after="20"/>
              <w:ind w:firstLine="33"/>
              <w:jc w:val="center"/>
              <w:rPr>
                <w:rFonts w:ascii="Arial" w:hAnsi="Arial"/>
              </w:rPr>
            </w:pPr>
            <w:r>
              <w:rPr>
                <w:rFonts w:ascii="Arial" w:hAnsi="Arial"/>
              </w:rPr>
              <w:t>T18</w:t>
            </w:r>
          </w:p>
        </w:tc>
        <w:tc>
          <w:tcPr>
            <w:tcW w:w="4541" w:type="dxa"/>
            <w:tcBorders>
              <w:left w:val="nil"/>
              <w:right w:val="double" w:sz="4" w:space="0" w:color="auto"/>
            </w:tcBorders>
            <w:vAlign w:val="center"/>
          </w:tcPr>
          <w:p w:rsidR="00997189" w:rsidRPr="00BD2009" w:rsidRDefault="00997189" w:rsidP="003974DD">
            <w:pPr>
              <w:spacing w:before="20" w:after="20"/>
              <w:ind w:left="142" w:hanging="3"/>
              <w:rPr>
                <w:rFonts w:ascii="Arial" w:hAnsi="Arial"/>
                <w:sz w:val="20"/>
                <w:szCs w:val="20"/>
              </w:rPr>
            </w:pPr>
            <w:r>
              <w:rPr>
                <w:rFonts w:ascii="Arial" w:hAnsi="Arial"/>
                <w:sz w:val="20"/>
                <w:szCs w:val="20"/>
              </w:rPr>
              <w:t>Réalisation du dossier</w:t>
            </w:r>
          </w:p>
        </w:tc>
        <w:tc>
          <w:tcPr>
            <w:tcW w:w="279" w:type="dxa"/>
            <w:tcBorders>
              <w:left w:val="nil"/>
            </w:tcBorders>
          </w:tcPr>
          <w:p w:rsidR="00997189" w:rsidRDefault="00997189" w:rsidP="00997189">
            <w:pPr>
              <w:spacing w:before="20" w:after="20"/>
              <w:ind w:firstLine="33"/>
              <w:jc w:val="center"/>
              <w:rPr>
                <w:rFonts w:ascii="Arial" w:hAnsi="Arial"/>
              </w:rPr>
            </w:pPr>
          </w:p>
        </w:tc>
        <w:tc>
          <w:tcPr>
            <w:tcW w:w="289"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4"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shd w:val="clear" w:color="auto" w:fill="C0C0C0"/>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c>
          <w:tcPr>
            <w:tcW w:w="283" w:type="dxa"/>
            <w:tcBorders>
              <w:right w:val="double" w:sz="4" w:space="0" w:color="auto"/>
            </w:tcBorders>
          </w:tcPr>
          <w:p w:rsidR="00997189" w:rsidRDefault="00997189" w:rsidP="00997189">
            <w:pPr>
              <w:spacing w:before="20" w:after="20"/>
              <w:ind w:firstLine="33"/>
              <w:jc w:val="center"/>
              <w:rPr>
                <w:rFonts w:ascii="Arial" w:hAnsi="Arial"/>
              </w:rPr>
            </w:pPr>
            <w:r w:rsidRPr="00BD2009">
              <w:rPr>
                <w:rFonts w:ascii="Comic Sans MS" w:hAnsi="Comic Sans MS"/>
                <w:sz w:val="20"/>
                <w:szCs w:val="20"/>
              </w:rPr>
              <w:t>X</w:t>
            </w:r>
          </w:p>
        </w:tc>
      </w:tr>
    </w:tbl>
    <w:p w:rsidR="00997189" w:rsidRDefault="00997189">
      <w:pPr>
        <w:rPr>
          <w:rFonts w:eastAsia="Times New Roman" w:cs="Times New Roman"/>
          <w:sz w:val="20"/>
          <w:lang w:eastAsia="ar-SA" w:bidi="ar-SA"/>
        </w:rPr>
      </w:pPr>
    </w:p>
    <w:p w:rsidR="00997189" w:rsidRDefault="00997189">
      <w:pPr>
        <w:rPr>
          <w:rFonts w:eastAsia="Times New Roman" w:cs="Times New Roman"/>
          <w:sz w:val="20"/>
          <w:lang w:eastAsia="ar-SA" w:bidi="ar-SA"/>
        </w:rPr>
      </w:pPr>
    </w:p>
    <w:p w:rsidR="00997189" w:rsidRDefault="00997189">
      <w:pPr>
        <w:rPr>
          <w:rFonts w:eastAsia="Times New Roman" w:cs="Times New Roman"/>
          <w:sz w:val="20"/>
          <w:lang w:eastAsia="ar-SA" w:bidi="ar-SA"/>
        </w:rPr>
        <w:sectPr w:rsidR="00997189" w:rsidSect="00997189">
          <w:pgSz w:w="16838" w:h="11906" w:orient="landscape"/>
          <w:pgMar w:top="425" w:right="425" w:bottom="425" w:left="425" w:header="720" w:footer="720" w:gutter="0"/>
          <w:cols w:space="720"/>
          <w:docGrid w:linePitch="326"/>
        </w:sectPr>
      </w:pPr>
    </w:p>
    <w:p w:rsidR="00526E12" w:rsidRDefault="00526E12">
      <w:pPr>
        <w:pStyle w:val="Titre1"/>
        <w:pageBreakBefore/>
      </w:pPr>
      <w:bookmarkStart w:id="19" w:name="_Toc497126285"/>
      <w:r>
        <w:lastRenderedPageBreak/>
        <w:t>Observation de la commission de Validation</w:t>
      </w:r>
      <w:bookmarkEnd w:id="19"/>
    </w:p>
    <w:tbl>
      <w:tblPr>
        <w:tblW w:w="0" w:type="auto"/>
        <w:tblInd w:w="77" w:type="dxa"/>
        <w:tblLayout w:type="fixed"/>
        <w:tblCellMar>
          <w:left w:w="70" w:type="dxa"/>
          <w:right w:w="70" w:type="dxa"/>
        </w:tblCellMar>
        <w:tblLook w:val="0000"/>
      </w:tblPr>
      <w:tblGrid>
        <w:gridCol w:w="2662"/>
        <w:gridCol w:w="8390"/>
      </w:tblGrid>
      <w:tr w:rsidR="00526E12">
        <w:tc>
          <w:tcPr>
            <w:tcW w:w="2662" w:type="dxa"/>
            <w:shd w:val="clear" w:color="auto" w:fill="auto"/>
          </w:tcPr>
          <w:p w:rsidR="00526E12" w:rsidRDefault="00526E12">
            <w:r>
              <w:t>Ce document initial :</w:t>
            </w:r>
          </w:p>
        </w:tc>
        <w:tc>
          <w:tcPr>
            <w:tcW w:w="8390" w:type="dxa"/>
            <w:shd w:val="clear" w:color="auto" w:fill="auto"/>
          </w:tcPr>
          <w:p w:rsidR="00526E12" w:rsidRDefault="00526E12">
            <w:pPr>
              <w:tabs>
                <w:tab w:val="left" w:pos="563"/>
              </w:tabs>
              <w:rPr>
                <w:rFonts w:eastAsia="Times New Roman" w:cs="Times New Roman"/>
                <w:sz w:val="20"/>
                <w:szCs w:val="20"/>
                <w:lang/>
              </w:rPr>
            </w:pPr>
            <w:r>
              <w:rPr>
                <w:rFonts w:eastAsia="Times New Roman" w:cs="Times New Roman"/>
                <w:lang w:eastAsia="ar-SA" w:bidi="ar-SA"/>
              </w:rPr>
              <w:fldChar w:fldCharType="begin">
                <w:ffData>
                  <w:name w:val="unnamed106"/>
                  <w:enabled/>
                  <w:calcOnExit w:val="0"/>
                  <w:checkBox>
                    <w:sizeAuto/>
                    <w:default w:val="0"/>
                    <w:checked/>
                  </w:checkBox>
                </w:ffData>
              </w:fldChar>
            </w:r>
            <w:r>
              <w:instrText xml:space="preserve"> FORMCHECKBOX </w:instrText>
            </w:r>
            <w:r>
              <w:rPr>
                <w:rFonts w:eastAsia="Times New Roman" w:cs="Times New Roman"/>
                <w:lang w:eastAsia="ar-SA" w:bidi="ar-SA"/>
              </w:rPr>
            </w:r>
            <w:r>
              <w:rPr>
                <w:rFonts w:eastAsia="Times New Roman" w:cs="Times New Roman"/>
                <w:lang w:eastAsia="ar-SA" w:bidi="ar-SA"/>
              </w:rPr>
              <w:fldChar w:fldCharType="end"/>
            </w:r>
            <w:r>
              <w:rPr>
                <w:rFonts w:eastAsia="Times New Roman" w:cs="Times New Roman"/>
                <w:lang w:eastAsia="ar-SA" w:bidi="ar-SA"/>
              </w:rPr>
              <w:tab/>
            </w:r>
            <w:r w:rsidR="00606E91">
              <w:rPr>
                <w:rFonts w:eastAsia="Times New Roman" w:cs="Times New Roman"/>
                <w:b/>
                <w:lang w:eastAsia="ar-SA" w:bidi="ar-SA"/>
              </w:rPr>
              <w:t xml:space="preserve">comprend </w:t>
            </w:r>
            <w:r w:rsidR="00E11FA8">
              <w:rPr>
                <w:rFonts w:eastAsia="Times New Roman" w:cs="Times New Roman"/>
                <w:b/>
                <w:lang w:eastAsia="ar-SA" w:bidi="ar-SA"/>
              </w:rPr>
              <w:t>1</w:t>
            </w:r>
            <w:r w:rsidR="003974DD">
              <w:rPr>
                <w:rFonts w:eastAsia="Times New Roman" w:cs="Times New Roman"/>
                <w:b/>
                <w:lang w:eastAsia="ar-SA" w:bidi="ar-SA"/>
              </w:rPr>
              <w:t>1</w:t>
            </w:r>
            <w:r w:rsidR="00E11FA8">
              <w:rPr>
                <w:rFonts w:eastAsia="Times New Roman" w:cs="Times New Roman"/>
                <w:b/>
                <w:lang w:eastAsia="ar-SA" w:bidi="ar-SA"/>
              </w:rPr>
              <w:t xml:space="preserve"> pages.</w:t>
            </w:r>
          </w:p>
          <w:p w:rsidR="00526E12" w:rsidRDefault="00526E12" w:rsidP="00E11FA8">
            <w:pPr>
              <w:tabs>
                <w:tab w:val="right" w:leader="dot" w:pos="11906"/>
              </w:tabs>
              <w:ind w:left="567" w:right="454" w:firstLine="0"/>
              <w:rPr>
                <w:rFonts w:eastAsia="Times New Roman" w:cs="Times New Roman"/>
                <w:sz w:val="20"/>
                <w:szCs w:val="20"/>
                <w:lang/>
              </w:rPr>
            </w:pPr>
          </w:p>
          <w:p w:rsidR="00E11FA8" w:rsidRPr="00E11FA8" w:rsidRDefault="00E11FA8" w:rsidP="00E11FA8">
            <w:pPr>
              <w:tabs>
                <w:tab w:val="right" w:leader="dot" w:pos="11906"/>
              </w:tabs>
              <w:ind w:left="567" w:right="454" w:firstLine="0"/>
              <w:rPr>
                <w:rFonts w:eastAsia="Times New Roman" w:cs="Times New Roman"/>
                <w:sz w:val="20"/>
                <w:szCs w:val="20"/>
                <w:lang/>
              </w:rPr>
            </w:pPr>
          </w:p>
        </w:tc>
      </w:tr>
      <w:tr w:rsidR="00526E12">
        <w:tc>
          <w:tcPr>
            <w:tcW w:w="2662" w:type="dxa"/>
            <w:shd w:val="clear" w:color="auto" w:fill="auto"/>
          </w:tcPr>
          <w:p w:rsidR="00526E12" w:rsidRDefault="00526E12">
            <w:r>
              <w:rPr>
                <w:rFonts w:eastAsia="Times New Roman" w:cs="Times New Roman"/>
                <w:i/>
                <w:sz w:val="16"/>
                <w:szCs w:val="16"/>
                <w:lang w:eastAsia="ar-SA" w:bidi="ar-SA"/>
              </w:rPr>
              <w:t>(À remplir par la commission de validation qui valide le sujet de projet)</w:t>
            </w:r>
          </w:p>
        </w:tc>
        <w:tc>
          <w:tcPr>
            <w:tcW w:w="8390" w:type="dxa"/>
            <w:shd w:val="clear" w:color="auto" w:fill="auto"/>
          </w:tcPr>
          <w:p w:rsidR="00526E12" w:rsidRDefault="00526E12">
            <w:pPr>
              <w:tabs>
                <w:tab w:val="left" w:pos="563"/>
                <w:tab w:val="right" w:leader="dot" w:pos="2840"/>
                <w:tab w:val="left" w:pos="2950"/>
                <w:tab w:val="left" w:pos="3400"/>
                <w:tab w:val="right" w:leader="dot" w:pos="4139"/>
                <w:tab w:val="left" w:pos="4250"/>
                <w:tab w:val="right" w:leader="dot" w:pos="4989"/>
                <w:tab w:val="left" w:pos="5100"/>
                <w:tab w:val="right" w:leader="dot" w:pos="5953"/>
                <w:tab w:val="left" w:pos="6063"/>
                <w:tab w:val="right" w:leader="dot" w:pos="6797"/>
              </w:tabs>
            </w:pPr>
            <w:r>
              <w:rPr>
                <w:rFonts w:eastAsia="Times New Roman" w:cs="Times New Roman"/>
                <w:lang w:eastAsia="ar-SA" w:bidi="ar-SA"/>
              </w:rPr>
              <w:fldChar w:fldCharType="begin">
                <w:ffData>
                  <w:name w:val="unnamed145"/>
                  <w:enabled/>
                  <w:calcOnExit w:val="0"/>
                  <w:checkBox>
                    <w:sizeAuto/>
                    <w:default w:val="0"/>
                    <w:checked w:val="0"/>
                  </w:checkBox>
                </w:ffData>
              </w:fldChar>
            </w:r>
            <w:r>
              <w:instrText xml:space="preserve"> FORMCHECKBOX </w:instrText>
            </w:r>
            <w:r>
              <w:rPr>
                <w:rFonts w:eastAsia="Times New Roman" w:cs="Times New Roman"/>
                <w:lang w:eastAsia="ar-SA" w:bidi="ar-SA"/>
              </w:rPr>
            </w:r>
            <w:r>
              <w:rPr>
                <w:rFonts w:eastAsia="Times New Roman" w:cs="Times New Roman"/>
                <w:lang w:eastAsia="ar-SA" w:bidi="ar-SA"/>
              </w:rPr>
              <w:fldChar w:fldCharType="end"/>
            </w:r>
            <w:r>
              <w:rPr>
                <w:rFonts w:eastAsia="Times New Roman" w:cs="Times New Roman"/>
                <w:lang w:eastAsia="ar-SA" w:bidi="ar-SA"/>
              </w:rPr>
              <w:tab/>
            </w:r>
            <w:r w:rsidR="00E11FA8">
              <w:rPr>
                <w:rFonts w:eastAsia="Times New Roman" w:cs="Times New Roman"/>
                <w:b/>
                <w:lang w:eastAsia="ar-SA" w:bidi="ar-SA"/>
              </w:rPr>
              <w:t>a été validé</w:t>
            </w:r>
            <w:r>
              <w:rPr>
                <w:rFonts w:eastAsia="Times New Roman" w:cs="Times New Roman"/>
                <w:b/>
                <w:lang w:eastAsia="ar-SA" w:bidi="ar-SA"/>
              </w:rPr>
              <w:t xml:space="preserve"> par la Commission Académique de validation qui s’est réunie à</w:t>
            </w:r>
            <w:r>
              <w:rPr>
                <w:rFonts w:eastAsia="Times New Roman" w:cs="Times New Roman"/>
                <w:b/>
                <w:lang w:eastAsia="ar-SA" w:bidi="ar-SA"/>
              </w:rPr>
              <w:br/>
            </w:r>
            <w:r>
              <w:rPr>
                <w:rFonts w:eastAsia="Times New Roman" w:cs="Times New Roman"/>
                <w:lang w:eastAsia="ar-SA" w:bidi="ar-SA"/>
              </w:rPr>
              <w:tab/>
            </w:r>
            <w:r>
              <w:rPr>
                <w:rFonts w:eastAsia="Times New Roman" w:cs="Times New Roman"/>
                <w:lang w:eastAsia="ar-SA" w:bidi="ar-SA"/>
              </w:rPr>
              <w:tab/>
            </w:r>
            <w:r>
              <w:rPr>
                <w:rFonts w:eastAsia="Times New Roman" w:cs="Times New Roman"/>
                <w:lang w:eastAsia="ar-SA" w:bidi="ar-SA"/>
              </w:rPr>
              <w:tab/>
            </w:r>
            <w:r>
              <w:rPr>
                <w:rFonts w:eastAsia="Times New Roman" w:cs="Times New Roman"/>
                <w:b/>
                <w:lang w:eastAsia="ar-SA" w:bidi="ar-SA"/>
              </w:rPr>
              <w:t>, le</w:t>
            </w:r>
            <w:r>
              <w:rPr>
                <w:rFonts w:eastAsia="Times New Roman" w:cs="Times New Roman"/>
                <w:lang w:eastAsia="ar-SA" w:bidi="ar-SA"/>
              </w:rPr>
              <w:tab/>
            </w:r>
            <w:r>
              <w:rPr>
                <w:rFonts w:eastAsia="Times New Roman" w:cs="Times New Roman"/>
                <w:lang w:eastAsia="ar-SA" w:bidi="ar-SA"/>
              </w:rPr>
              <w:tab/>
              <w:t xml:space="preserve"> </w:t>
            </w:r>
            <w:r>
              <w:rPr>
                <w:rFonts w:eastAsia="Times New Roman" w:cs="Times New Roman"/>
                <w:b/>
                <w:lang w:eastAsia="ar-SA" w:bidi="ar-SA"/>
              </w:rPr>
              <w:t>/</w:t>
            </w:r>
            <w:r>
              <w:rPr>
                <w:rFonts w:eastAsia="Times New Roman" w:cs="Times New Roman"/>
                <w:lang w:eastAsia="ar-SA" w:bidi="ar-SA"/>
              </w:rPr>
              <w:tab/>
            </w:r>
            <w:r>
              <w:rPr>
                <w:rFonts w:eastAsia="Times New Roman" w:cs="Times New Roman"/>
                <w:lang w:eastAsia="ar-SA" w:bidi="ar-SA"/>
              </w:rPr>
              <w:tab/>
              <w:t xml:space="preserve"> </w:t>
            </w:r>
            <w:r>
              <w:rPr>
                <w:rFonts w:eastAsia="Times New Roman" w:cs="Times New Roman"/>
                <w:b/>
                <w:lang w:eastAsia="ar-SA" w:bidi="ar-SA"/>
              </w:rPr>
              <w:t>/</w:t>
            </w:r>
            <w:r>
              <w:rPr>
                <w:rFonts w:eastAsia="Times New Roman" w:cs="Times New Roman"/>
                <w:b/>
                <w:lang w:eastAsia="ar-SA" w:bidi="ar-SA"/>
              </w:rPr>
              <w:tab/>
              <w:t>20</w:t>
            </w:r>
            <w:r>
              <w:rPr>
                <w:rFonts w:eastAsia="Times New Roman" w:cs="Times New Roman"/>
                <w:lang w:eastAsia="ar-SA" w:bidi="ar-SA"/>
              </w:rPr>
              <w:tab/>
            </w:r>
          </w:p>
        </w:tc>
      </w:tr>
    </w:tbl>
    <w:p w:rsidR="00526E12" w:rsidRDefault="00526E12">
      <w:pPr>
        <w:rPr>
          <w:rFonts w:eastAsia="Times New Roman" w:cs="Times New Roman"/>
          <w:sz w:val="20"/>
          <w:lang w:eastAsia="ar-SA" w:bidi="ar-SA"/>
        </w:rPr>
      </w:pPr>
    </w:p>
    <w:tbl>
      <w:tblPr>
        <w:tblW w:w="0" w:type="auto"/>
        <w:tblInd w:w="77" w:type="dxa"/>
        <w:tblLayout w:type="fixed"/>
        <w:tblCellMar>
          <w:left w:w="70" w:type="dxa"/>
          <w:right w:w="70" w:type="dxa"/>
        </w:tblCellMar>
        <w:tblLook w:val="0000"/>
      </w:tblPr>
      <w:tblGrid>
        <w:gridCol w:w="4025"/>
        <w:gridCol w:w="7027"/>
      </w:tblGrid>
      <w:tr w:rsidR="00526E12">
        <w:trPr>
          <w:tblHeader/>
        </w:trPr>
        <w:tc>
          <w:tcPr>
            <w:tcW w:w="4025" w:type="dxa"/>
            <w:tcBorders>
              <w:top w:val="single" w:sz="8" w:space="0" w:color="000000"/>
              <w:left w:val="single" w:sz="8" w:space="0" w:color="000000"/>
              <w:bottom w:val="single" w:sz="1" w:space="0" w:color="000000"/>
            </w:tcBorders>
            <w:shd w:val="clear" w:color="auto" w:fill="auto"/>
            <w:vAlign w:val="center"/>
          </w:tcPr>
          <w:p w:rsidR="00526E12" w:rsidRDefault="00526E12">
            <w:pPr>
              <w:snapToGrid w:val="0"/>
              <w:spacing w:before="113" w:after="113"/>
              <w:ind w:left="72" w:firstLine="0"/>
              <w:rPr>
                <w:rFonts w:eastAsia="Times New Roman" w:cs="Times New Roman"/>
                <w:sz w:val="20"/>
                <w:szCs w:val="20"/>
                <w:lang w:eastAsia="ar-SA" w:bidi="ar-SA"/>
              </w:rPr>
            </w:pPr>
            <w:r>
              <w:rPr>
                <w:rFonts w:eastAsia="Times New Roman" w:cs="Times New Roman"/>
                <w:sz w:val="20"/>
                <w:szCs w:val="20"/>
                <w:lang w:eastAsia="ar-SA" w:bidi="ar-SA"/>
              </w:rPr>
              <w:t>Contenu du projet :</w:t>
            </w:r>
          </w:p>
        </w:tc>
        <w:tc>
          <w:tcPr>
            <w:tcW w:w="7027" w:type="dxa"/>
            <w:tcBorders>
              <w:top w:val="single" w:sz="8" w:space="0" w:color="000000"/>
              <w:bottom w:val="single" w:sz="1" w:space="0" w:color="000000"/>
              <w:right w:val="single" w:sz="8" w:space="0" w:color="000000"/>
            </w:tcBorders>
            <w:shd w:val="clear" w:color="auto" w:fill="auto"/>
            <w:vAlign w:val="center"/>
          </w:tcPr>
          <w:p w:rsidR="00526E12" w:rsidRDefault="00526E12">
            <w:pPr>
              <w:tabs>
                <w:tab w:val="right" w:pos="2550"/>
                <w:tab w:val="right" w:pos="4825"/>
                <w:tab w:val="right" w:pos="6308"/>
              </w:tabs>
              <w:snapToGrid w:val="0"/>
              <w:spacing w:before="113" w:after="113"/>
            </w:pPr>
            <w:r>
              <w:rPr>
                <w:rFonts w:eastAsia="Times New Roman" w:cs="Times New Roman"/>
                <w:sz w:val="20"/>
                <w:szCs w:val="20"/>
                <w:lang w:eastAsia="ar-SA" w:bidi="ar-SA"/>
              </w:rPr>
              <w:tab/>
              <w:t xml:space="preserve">Défini </w:t>
            </w:r>
            <w:r>
              <w:rPr>
                <w:rFonts w:eastAsia="Times New Roman" w:cs="Times New Roman"/>
                <w:sz w:val="20"/>
                <w:szCs w:val="20"/>
                <w:lang w:eastAsia="ar-SA" w:bidi="ar-SA"/>
              </w:rPr>
              <w:fldChar w:fldCharType="begin">
                <w:ffData>
                  <w:name w:val="unnamed107"/>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Insuffisamment défini </w:t>
            </w:r>
            <w:r>
              <w:rPr>
                <w:rFonts w:eastAsia="Times New Roman" w:cs="Times New Roman"/>
                <w:sz w:val="20"/>
                <w:szCs w:val="20"/>
                <w:lang w:eastAsia="ar-SA" w:bidi="ar-SA"/>
              </w:rPr>
              <w:fldChar w:fldCharType="begin">
                <w:ffData>
                  <w:name w:val="unnamed108"/>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Non défini </w:t>
            </w:r>
            <w:r>
              <w:rPr>
                <w:rFonts w:eastAsia="Times New Roman" w:cs="Times New Roman"/>
                <w:sz w:val="20"/>
                <w:szCs w:val="20"/>
                <w:lang w:eastAsia="ar-SA" w:bidi="ar-SA"/>
              </w:rPr>
              <w:fldChar w:fldCharType="begin">
                <w:ffData>
                  <w:name w:val="unnamed109"/>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c>
          <w:tcPr>
            <w:tcW w:w="4025" w:type="dxa"/>
            <w:tcBorders>
              <w:left w:val="single" w:sz="8" w:space="0" w:color="000000"/>
              <w:bottom w:val="single" w:sz="1" w:space="0" w:color="000000"/>
            </w:tcBorders>
            <w:shd w:val="clear" w:color="auto" w:fill="auto"/>
            <w:vAlign w:val="center"/>
          </w:tcPr>
          <w:p w:rsidR="00526E12" w:rsidRDefault="00526E12">
            <w:pPr>
              <w:spacing w:before="113" w:after="113"/>
              <w:ind w:left="72" w:firstLine="0"/>
              <w:rPr>
                <w:rFonts w:eastAsia="Times New Roman" w:cs="Times New Roman"/>
                <w:sz w:val="20"/>
                <w:szCs w:val="20"/>
                <w:lang w:eastAsia="ar-SA" w:bidi="ar-SA"/>
              </w:rPr>
            </w:pPr>
            <w:r>
              <w:rPr>
                <w:rFonts w:eastAsia="Times New Roman" w:cs="Times New Roman"/>
                <w:sz w:val="20"/>
                <w:szCs w:val="20"/>
                <w:lang w:eastAsia="ar-SA" w:bidi="ar-SA"/>
              </w:rPr>
              <w:t>Problème à résoudre :</w:t>
            </w:r>
          </w:p>
        </w:tc>
        <w:tc>
          <w:tcPr>
            <w:tcW w:w="7027" w:type="dxa"/>
            <w:tcBorders>
              <w:bottom w:val="single" w:sz="1" w:space="0" w:color="000000"/>
              <w:right w:val="single" w:sz="8" w:space="0" w:color="000000"/>
            </w:tcBorders>
            <w:shd w:val="clear" w:color="auto" w:fill="auto"/>
            <w:vAlign w:val="center"/>
          </w:tcPr>
          <w:p w:rsidR="00526E12" w:rsidRDefault="00526E12">
            <w:pPr>
              <w:tabs>
                <w:tab w:val="right" w:pos="2550"/>
                <w:tab w:val="right" w:pos="6308"/>
              </w:tabs>
              <w:spacing w:before="113" w:after="113"/>
            </w:pPr>
            <w:r>
              <w:rPr>
                <w:rFonts w:eastAsia="Times New Roman" w:cs="Times New Roman"/>
                <w:sz w:val="20"/>
                <w:szCs w:val="20"/>
                <w:lang w:eastAsia="ar-SA" w:bidi="ar-SA"/>
              </w:rPr>
              <w:tab/>
              <w:t xml:space="preserve">Cohérent techniquement </w:t>
            </w:r>
            <w:r>
              <w:rPr>
                <w:rFonts w:eastAsia="Times New Roman" w:cs="Times New Roman"/>
                <w:sz w:val="20"/>
                <w:szCs w:val="20"/>
                <w:lang w:eastAsia="ar-SA" w:bidi="ar-SA"/>
              </w:rPr>
              <w:fldChar w:fldCharType="begin">
                <w:ffData>
                  <w:name w:val="unnamed110"/>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Pertinent / À un niveau BTS SN </w:t>
            </w:r>
            <w:r>
              <w:rPr>
                <w:rFonts w:eastAsia="Times New Roman" w:cs="Times New Roman"/>
                <w:sz w:val="20"/>
                <w:szCs w:val="20"/>
                <w:lang w:eastAsia="ar-SA" w:bidi="ar-SA"/>
              </w:rPr>
              <w:fldChar w:fldCharType="begin">
                <w:ffData>
                  <w:name w:val="unnamed111"/>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c>
          <w:tcPr>
            <w:tcW w:w="4025" w:type="dxa"/>
            <w:tcBorders>
              <w:left w:val="single" w:sz="8" w:space="0" w:color="000000"/>
              <w:bottom w:val="single" w:sz="1" w:space="0" w:color="000000"/>
            </w:tcBorders>
            <w:shd w:val="clear" w:color="auto" w:fill="auto"/>
            <w:vAlign w:val="center"/>
          </w:tcPr>
          <w:p w:rsidR="00526E12" w:rsidRDefault="00526E12">
            <w:pPr>
              <w:snapToGrid w:val="0"/>
              <w:spacing w:before="113" w:after="113"/>
              <w:ind w:left="72" w:firstLine="0"/>
              <w:rPr>
                <w:rFonts w:eastAsia="Times New Roman" w:cs="Times New Roman"/>
                <w:sz w:val="20"/>
                <w:szCs w:val="20"/>
                <w:lang w:eastAsia="ar-SA" w:bidi="ar-SA"/>
              </w:rPr>
            </w:pPr>
            <w:r>
              <w:rPr>
                <w:rFonts w:eastAsia="Times New Roman" w:cs="Times New Roman"/>
                <w:sz w:val="20"/>
                <w:szCs w:val="20"/>
                <w:lang w:eastAsia="ar-SA" w:bidi="ar-SA"/>
              </w:rPr>
              <w:t>Complexité technique :</w:t>
            </w:r>
            <w:r>
              <w:rPr>
                <w:rFonts w:eastAsia="Times New Roman" w:cs="Times New Roman"/>
                <w:sz w:val="20"/>
                <w:szCs w:val="20"/>
                <w:lang w:eastAsia="ar-SA" w:bidi="ar-SA"/>
              </w:rPr>
              <w:br/>
            </w:r>
            <w:r>
              <w:rPr>
                <w:rFonts w:eastAsia="Times New Roman" w:cs="Times New Roman"/>
                <w:i/>
                <w:sz w:val="20"/>
                <w:szCs w:val="20"/>
                <w:lang w:eastAsia="ar-SA" w:bidi="ar-SA"/>
              </w:rPr>
              <w:t>(liée au support ou au moyen utilisés)</w:t>
            </w:r>
          </w:p>
        </w:tc>
        <w:tc>
          <w:tcPr>
            <w:tcW w:w="7027" w:type="dxa"/>
            <w:tcBorders>
              <w:bottom w:val="single" w:sz="1" w:space="0" w:color="000000"/>
              <w:right w:val="single" w:sz="8" w:space="0" w:color="000000"/>
            </w:tcBorders>
            <w:shd w:val="clear" w:color="auto" w:fill="auto"/>
            <w:vAlign w:val="center"/>
          </w:tcPr>
          <w:p w:rsidR="00526E12" w:rsidRDefault="00526E12">
            <w:pPr>
              <w:tabs>
                <w:tab w:val="right" w:pos="2550"/>
                <w:tab w:val="right" w:pos="4825"/>
                <w:tab w:val="right" w:pos="6308"/>
              </w:tabs>
              <w:snapToGrid w:val="0"/>
              <w:spacing w:before="113" w:after="113"/>
            </w:pPr>
            <w:r>
              <w:rPr>
                <w:rFonts w:eastAsia="Times New Roman" w:cs="Times New Roman"/>
                <w:sz w:val="20"/>
                <w:szCs w:val="20"/>
                <w:lang w:eastAsia="ar-SA" w:bidi="ar-SA"/>
              </w:rPr>
              <w:tab/>
              <w:t xml:space="preserve">Suffisante </w:t>
            </w:r>
            <w:r>
              <w:rPr>
                <w:rFonts w:eastAsia="Times New Roman" w:cs="Times New Roman"/>
                <w:sz w:val="20"/>
                <w:szCs w:val="20"/>
                <w:lang w:eastAsia="ar-SA" w:bidi="ar-SA"/>
              </w:rPr>
              <w:fldChar w:fldCharType="begin">
                <w:ffData>
                  <w:name w:val="unnamed112"/>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Insuffisante </w:t>
            </w:r>
            <w:r>
              <w:rPr>
                <w:rFonts w:eastAsia="Times New Roman" w:cs="Times New Roman"/>
                <w:sz w:val="20"/>
                <w:szCs w:val="20"/>
                <w:lang w:eastAsia="ar-SA" w:bidi="ar-SA"/>
              </w:rPr>
              <w:fldChar w:fldCharType="begin">
                <w:ffData>
                  <w:name w:val="unnamed113"/>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Exagérée </w:t>
            </w:r>
            <w:r>
              <w:rPr>
                <w:rFonts w:eastAsia="Times New Roman" w:cs="Times New Roman"/>
                <w:sz w:val="20"/>
                <w:szCs w:val="20"/>
                <w:lang w:eastAsia="ar-SA" w:bidi="ar-SA"/>
              </w:rPr>
              <w:fldChar w:fldCharType="begin">
                <w:ffData>
                  <w:name w:val="unnamed114"/>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rPr>
          <w:trHeight w:val="688"/>
        </w:trPr>
        <w:tc>
          <w:tcPr>
            <w:tcW w:w="4025" w:type="dxa"/>
            <w:tcBorders>
              <w:left w:val="single" w:sz="8" w:space="0" w:color="000000"/>
              <w:bottom w:val="single" w:sz="1" w:space="0" w:color="000000"/>
            </w:tcBorders>
            <w:shd w:val="clear" w:color="auto" w:fill="auto"/>
            <w:vAlign w:val="center"/>
          </w:tcPr>
          <w:p w:rsidR="00526E12" w:rsidRDefault="00526E12">
            <w:pPr>
              <w:snapToGrid w:val="0"/>
              <w:spacing w:before="113" w:after="113"/>
              <w:ind w:left="74" w:firstLine="0"/>
              <w:rPr>
                <w:rFonts w:eastAsia="Times New Roman" w:cs="Times New Roman"/>
                <w:sz w:val="20"/>
                <w:szCs w:val="20"/>
                <w:lang w:eastAsia="ar-SA" w:bidi="ar-SA"/>
              </w:rPr>
            </w:pPr>
            <w:r>
              <w:rPr>
                <w:rFonts w:eastAsia="Times New Roman" w:cs="Times New Roman"/>
                <w:sz w:val="20"/>
                <w:szCs w:val="20"/>
                <w:lang w:eastAsia="ar-SA" w:bidi="ar-SA"/>
              </w:rPr>
              <w:t>Cohérence pédagogique :</w:t>
            </w:r>
            <w:r>
              <w:rPr>
                <w:rFonts w:eastAsia="Times New Roman" w:cs="Times New Roman"/>
                <w:sz w:val="20"/>
                <w:szCs w:val="20"/>
                <w:lang w:eastAsia="ar-SA" w:bidi="ar-SA"/>
              </w:rPr>
              <w:br/>
            </w:r>
            <w:r>
              <w:rPr>
                <w:rFonts w:eastAsia="Times New Roman" w:cs="Times New Roman"/>
                <w:i/>
                <w:sz w:val="20"/>
                <w:szCs w:val="20"/>
                <w:lang w:eastAsia="ar-SA" w:bidi="ar-SA"/>
              </w:rPr>
              <w:t>(relative aux objectifs de l’épreuve)</w:t>
            </w:r>
          </w:p>
        </w:tc>
        <w:tc>
          <w:tcPr>
            <w:tcW w:w="7027" w:type="dxa"/>
            <w:tcBorders>
              <w:bottom w:val="single" w:sz="1" w:space="0" w:color="000000"/>
              <w:right w:val="single" w:sz="8" w:space="0" w:color="000000"/>
            </w:tcBorders>
            <w:shd w:val="clear" w:color="auto" w:fill="auto"/>
            <w:vAlign w:val="center"/>
          </w:tcPr>
          <w:p w:rsidR="00526E12" w:rsidRDefault="00526E12">
            <w:pPr>
              <w:tabs>
                <w:tab w:val="right" w:pos="1347"/>
                <w:tab w:val="right" w:pos="4040"/>
                <w:tab w:val="right" w:pos="6308"/>
              </w:tabs>
              <w:snapToGrid w:val="0"/>
              <w:spacing w:before="113" w:after="113"/>
            </w:pPr>
            <w:r>
              <w:rPr>
                <w:rFonts w:eastAsia="Times New Roman" w:cs="Times New Roman"/>
                <w:sz w:val="20"/>
                <w:szCs w:val="20"/>
                <w:lang w:eastAsia="ar-SA" w:bidi="ar-SA"/>
              </w:rPr>
              <w:t>Le projet permet l’évaluation de toutes les compétences terminales</w:t>
            </w:r>
            <w:r>
              <w:rPr>
                <w:rFonts w:eastAsia="Times New Roman" w:cs="Times New Roman"/>
                <w:sz w:val="20"/>
                <w:szCs w:val="20"/>
                <w:lang w:eastAsia="ar-SA" w:bidi="ar-SA"/>
              </w:rPr>
              <w:tab/>
            </w:r>
            <w:r>
              <w:rPr>
                <w:rFonts w:eastAsia="Times New Roman" w:cs="Times New Roman"/>
                <w:sz w:val="20"/>
                <w:szCs w:val="20"/>
                <w:lang w:eastAsia="ar-SA" w:bidi="ar-SA"/>
              </w:rPr>
              <w:fldChar w:fldCharType="begin">
                <w:ffData>
                  <w:name w:val="unnamed115"/>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br/>
              <w:t>Chaque candidat peut être évalué sur chacune des compétences</w:t>
            </w:r>
            <w:r>
              <w:rPr>
                <w:rFonts w:eastAsia="Times New Roman" w:cs="Times New Roman"/>
                <w:sz w:val="20"/>
                <w:szCs w:val="20"/>
                <w:lang w:eastAsia="ar-SA" w:bidi="ar-SA"/>
              </w:rPr>
              <w:tab/>
            </w:r>
            <w:r>
              <w:rPr>
                <w:rFonts w:eastAsia="Times New Roman" w:cs="Times New Roman"/>
                <w:sz w:val="20"/>
                <w:szCs w:val="20"/>
                <w:lang w:eastAsia="ar-SA" w:bidi="ar-SA"/>
              </w:rPr>
              <w:fldChar w:fldCharType="begin">
                <w:ffData>
                  <w:name w:val="unnamed116"/>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c>
          <w:tcPr>
            <w:tcW w:w="4025" w:type="dxa"/>
            <w:tcBorders>
              <w:left w:val="single" w:sz="8" w:space="0" w:color="000000"/>
              <w:bottom w:val="single" w:sz="1" w:space="0" w:color="000000"/>
            </w:tcBorders>
            <w:shd w:val="clear" w:color="auto" w:fill="auto"/>
            <w:vAlign w:val="center"/>
          </w:tcPr>
          <w:p w:rsidR="00526E12" w:rsidRDefault="00526E12">
            <w:pPr>
              <w:snapToGrid w:val="0"/>
              <w:spacing w:before="113" w:after="113"/>
              <w:ind w:left="72" w:firstLine="0"/>
              <w:rPr>
                <w:rFonts w:eastAsia="Times New Roman" w:cs="Times New Roman"/>
                <w:sz w:val="20"/>
                <w:szCs w:val="20"/>
                <w:lang w:eastAsia="ar-SA" w:bidi="ar-SA"/>
              </w:rPr>
            </w:pPr>
            <w:r>
              <w:rPr>
                <w:rFonts w:eastAsia="Times New Roman" w:cs="Times New Roman"/>
                <w:sz w:val="20"/>
                <w:szCs w:val="20"/>
                <w:lang w:eastAsia="ar-SA" w:bidi="ar-SA"/>
              </w:rPr>
              <w:t>Planification des tâches demandées aux étudiants, délais prévus, … :</w:t>
            </w:r>
          </w:p>
        </w:tc>
        <w:tc>
          <w:tcPr>
            <w:tcW w:w="7027" w:type="dxa"/>
            <w:tcBorders>
              <w:bottom w:val="single" w:sz="1" w:space="0" w:color="000000"/>
              <w:right w:val="single" w:sz="8" w:space="0" w:color="000000"/>
            </w:tcBorders>
            <w:shd w:val="clear" w:color="auto" w:fill="auto"/>
            <w:vAlign w:val="center"/>
          </w:tcPr>
          <w:p w:rsidR="00526E12" w:rsidRDefault="00526E12">
            <w:pPr>
              <w:tabs>
                <w:tab w:val="right" w:pos="2550"/>
                <w:tab w:val="right" w:pos="4825"/>
                <w:tab w:val="right" w:pos="6308"/>
              </w:tabs>
              <w:snapToGrid w:val="0"/>
              <w:spacing w:before="113" w:after="113"/>
            </w:pPr>
            <w:r>
              <w:rPr>
                <w:rFonts w:eastAsia="Times New Roman" w:cs="Times New Roman"/>
                <w:sz w:val="20"/>
                <w:szCs w:val="20"/>
                <w:lang w:eastAsia="ar-SA" w:bidi="ar-SA"/>
              </w:rPr>
              <w:t>Projet …</w:t>
            </w:r>
            <w:r>
              <w:rPr>
                <w:rFonts w:eastAsia="Times New Roman" w:cs="Times New Roman"/>
                <w:sz w:val="20"/>
                <w:szCs w:val="20"/>
                <w:lang w:eastAsia="ar-SA" w:bidi="ar-SA"/>
              </w:rPr>
              <w:br/>
            </w:r>
            <w:r>
              <w:rPr>
                <w:rFonts w:eastAsia="Times New Roman" w:cs="Times New Roman"/>
                <w:sz w:val="20"/>
                <w:szCs w:val="20"/>
                <w:lang w:eastAsia="ar-SA" w:bidi="ar-SA"/>
              </w:rPr>
              <w:tab/>
              <w:t xml:space="preserve">Défini et raisonnable </w:t>
            </w:r>
            <w:r>
              <w:rPr>
                <w:rFonts w:eastAsia="Times New Roman" w:cs="Times New Roman"/>
                <w:sz w:val="20"/>
                <w:szCs w:val="20"/>
                <w:lang w:eastAsia="ar-SA" w:bidi="ar-SA"/>
              </w:rPr>
              <w:fldChar w:fldCharType="begin">
                <w:ffData>
                  <w:name w:val="unnamed117"/>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Insuffisamment défini </w:t>
            </w:r>
            <w:r>
              <w:rPr>
                <w:rFonts w:eastAsia="Times New Roman" w:cs="Times New Roman"/>
                <w:sz w:val="20"/>
                <w:szCs w:val="20"/>
                <w:lang w:eastAsia="ar-SA" w:bidi="ar-SA"/>
              </w:rPr>
              <w:fldChar w:fldCharType="begin">
                <w:ffData>
                  <w:name w:val="unnamed118"/>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Non défini </w:t>
            </w:r>
            <w:r>
              <w:rPr>
                <w:rFonts w:eastAsia="Times New Roman" w:cs="Times New Roman"/>
                <w:sz w:val="20"/>
                <w:szCs w:val="20"/>
                <w:lang w:eastAsia="ar-SA" w:bidi="ar-SA"/>
              </w:rPr>
              <w:fldChar w:fldCharType="begin">
                <w:ffData>
                  <w:name w:val="unnamed119"/>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c>
          <w:tcPr>
            <w:tcW w:w="4025" w:type="dxa"/>
            <w:tcBorders>
              <w:left w:val="single" w:sz="8" w:space="0" w:color="000000"/>
              <w:bottom w:val="single" w:sz="1" w:space="0" w:color="000000"/>
            </w:tcBorders>
            <w:shd w:val="clear" w:color="auto" w:fill="auto"/>
            <w:vAlign w:val="center"/>
          </w:tcPr>
          <w:p w:rsidR="00526E12" w:rsidRDefault="00526E12">
            <w:pPr>
              <w:snapToGrid w:val="0"/>
              <w:spacing w:before="113" w:after="113"/>
              <w:ind w:left="72" w:firstLine="0"/>
              <w:rPr>
                <w:rFonts w:eastAsia="Times New Roman" w:cs="Times New Roman"/>
                <w:sz w:val="20"/>
                <w:szCs w:val="20"/>
                <w:lang w:eastAsia="ar-SA" w:bidi="ar-SA"/>
              </w:rPr>
            </w:pPr>
            <w:r>
              <w:rPr>
                <w:rFonts w:eastAsia="Times New Roman" w:cs="Times New Roman"/>
                <w:sz w:val="20"/>
                <w:szCs w:val="20"/>
                <w:lang w:eastAsia="ar-SA" w:bidi="ar-SA"/>
              </w:rPr>
              <w:t xml:space="preserve">Les revues de projet sont-elles prévues : </w:t>
            </w:r>
            <w:r>
              <w:rPr>
                <w:rFonts w:eastAsia="Times New Roman" w:cs="Times New Roman"/>
                <w:i/>
                <w:sz w:val="20"/>
                <w:szCs w:val="20"/>
                <w:lang w:eastAsia="ar-SA" w:bidi="ar-SA"/>
              </w:rPr>
              <w:t>(dates, modalités, évaluation)</w:t>
            </w:r>
          </w:p>
        </w:tc>
        <w:tc>
          <w:tcPr>
            <w:tcW w:w="7027" w:type="dxa"/>
            <w:tcBorders>
              <w:bottom w:val="single" w:sz="1" w:space="0" w:color="000000"/>
              <w:right w:val="single" w:sz="8" w:space="0" w:color="000000"/>
            </w:tcBorders>
            <w:shd w:val="clear" w:color="auto" w:fill="auto"/>
            <w:vAlign w:val="center"/>
          </w:tcPr>
          <w:p w:rsidR="00526E12" w:rsidRDefault="00526E12">
            <w:pPr>
              <w:tabs>
                <w:tab w:val="right" w:pos="2550"/>
                <w:tab w:val="right" w:pos="4825"/>
                <w:tab w:val="right" w:pos="6308"/>
              </w:tabs>
              <w:snapToGrid w:val="0"/>
              <w:spacing w:before="113" w:after="113"/>
            </w:pPr>
            <w:r>
              <w:rPr>
                <w:rFonts w:eastAsia="Times New Roman" w:cs="Times New Roman"/>
                <w:sz w:val="20"/>
                <w:szCs w:val="20"/>
                <w:lang w:eastAsia="ar-SA" w:bidi="ar-SA"/>
              </w:rPr>
              <w:tab/>
              <w:t xml:space="preserve">Oui </w:t>
            </w:r>
            <w:r>
              <w:rPr>
                <w:rFonts w:eastAsia="Times New Roman" w:cs="Times New Roman"/>
                <w:sz w:val="20"/>
                <w:szCs w:val="20"/>
                <w:lang w:eastAsia="ar-SA" w:bidi="ar-SA"/>
              </w:rPr>
              <w:fldChar w:fldCharType="begin">
                <w:ffData>
                  <w:name w:val="unnamed120"/>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Non </w:t>
            </w:r>
            <w:r>
              <w:rPr>
                <w:rFonts w:eastAsia="Times New Roman" w:cs="Times New Roman"/>
                <w:sz w:val="20"/>
                <w:szCs w:val="20"/>
                <w:lang w:eastAsia="ar-SA" w:bidi="ar-SA"/>
              </w:rPr>
              <w:fldChar w:fldCharType="begin">
                <w:ffData>
                  <w:name w:val="unnamed121"/>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r w:rsidR="00526E12">
        <w:tc>
          <w:tcPr>
            <w:tcW w:w="4025" w:type="dxa"/>
            <w:tcBorders>
              <w:left w:val="single" w:sz="8" w:space="0" w:color="000000"/>
              <w:bottom w:val="single" w:sz="8" w:space="0" w:color="000000"/>
            </w:tcBorders>
            <w:shd w:val="clear" w:color="auto" w:fill="auto"/>
            <w:vAlign w:val="center"/>
          </w:tcPr>
          <w:p w:rsidR="00526E12" w:rsidRDefault="00526E12">
            <w:pPr>
              <w:snapToGrid w:val="0"/>
              <w:spacing w:before="113" w:after="113"/>
              <w:ind w:left="72" w:firstLine="0"/>
              <w:rPr>
                <w:rFonts w:eastAsia="Times New Roman" w:cs="Times New Roman"/>
                <w:sz w:val="20"/>
                <w:szCs w:val="20"/>
                <w:lang w:eastAsia="ar-SA" w:bidi="ar-SA"/>
              </w:rPr>
            </w:pPr>
            <w:r>
              <w:rPr>
                <w:rFonts w:eastAsia="Times New Roman" w:cs="Times New Roman"/>
                <w:sz w:val="20"/>
                <w:szCs w:val="20"/>
                <w:lang w:eastAsia="ar-SA" w:bidi="ar-SA"/>
              </w:rPr>
              <w:t>Conformité par rapport au référentiel et à la définition de l’épreuve :</w:t>
            </w:r>
          </w:p>
        </w:tc>
        <w:tc>
          <w:tcPr>
            <w:tcW w:w="7027" w:type="dxa"/>
            <w:tcBorders>
              <w:bottom w:val="single" w:sz="8" w:space="0" w:color="000000"/>
              <w:right w:val="single" w:sz="8" w:space="0" w:color="000000"/>
            </w:tcBorders>
            <w:shd w:val="clear" w:color="auto" w:fill="auto"/>
            <w:vAlign w:val="center"/>
          </w:tcPr>
          <w:p w:rsidR="00526E12" w:rsidRDefault="00526E12">
            <w:pPr>
              <w:tabs>
                <w:tab w:val="right" w:pos="2550"/>
                <w:tab w:val="right" w:pos="4825"/>
                <w:tab w:val="right" w:pos="6308"/>
              </w:tabs>
              <w:snapToGrid w:val="0"/>
              <w:spacing w:before="113" w:after="113"/>
            </w:pPr>
            <w:r>
              <w:rPr>
                <w:rFonts w:eastAsia="Times New Roman" w:cs="Times New Roman"/>
                <w:sz w:val="20"/>
                <w:szCs w:val="20"/>
                <w:lang w:eastAsia="ar-SA" w:bidi="ar-SA"/>
              </w:rPr>
              <w:tab/>
              <w:t xml:space="preserve">Oui </w:t>
            </w:r>
            <w:r>
              <w:rPr>
                <w:rFonts w:eastAsia="Times New Roman" w:cs="Times New Roman"/>
                <w:sz w:val="20"/>
                <w:szCs w:val="20"/>
                <w:lang w:eastAsia="ar-SA" w:bidi="ar-SA"/>
              </w:rPr>
              <w:fldChar w:fldCharType="begin">
                <w:ffData>
                  <w:name w:val="unnamed122"/>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 xml:space="preserve">Non </w:t>
            </w:r>
            <w:r>
              <w:rPr>
                <w:rFonts w:eastAsia="Times New Roman" w:cs="Times New Roman"/>
                <w:sz w:val="20"/>
                <w:szCs w:val="20"/>
                <w:lang w:eastAsia="ar-SA" w:bidi="ar-SA"/>
              </w:rPr>
              <w:fldChar w:fldCharType="begin">
                <w:ffData>
                  <w:name w:val="unnamed123"/>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p>
        </w:tc>
      </w:tr>
    </w:tbl>
    <w:p w:rsidR="00526E12" w:rsidRDefault="00526E12">
      <w:pPr>
        <w:rPr>
          <w:rFonts w:eastAsia="Times New Roman" w:cs="Times New Roman"/>
          <w:sz w:val="20"/>
          <w:lang w:eastAsia="ar-SA" w:bidi="ar-SA"/>
        </w:rPr>
      </w:pPr>
    </w:p>
    <w:p w:rsidR="00526E12" w:rsidRDefault="00526E12">
      <w:pPr>
        <w:tabs>
          <w:tab w:val="right" w:leader="dot" w:pos="10773"/>
        </w:tabs>
        <w:ind w:left="2835" w:right="850" w:hanging="2268"/>
        <w:rPr>
          <w:rFonts w:eastAsia="Times New Roman" w:cs="Times New Roman"/>
          <w:sz w:val="20"/>
          <w:lang w:eastAsia="ar-SA" w:bidi="ar-SA"/>
        </w:rPr>
      </w:pPr>
      <w:r>
        <w:rPr>
          <w:rFonts w:eastAsia="Times New Roman" w:cs="Times New Roman"/>
          <w:sz w:val="20"/>
          <w:lang w:eastAsia="ar-SA" w:bidi="ar-SA"/>
        </w:rPr>
        <w:t>Observations :</w:t>
      </w:r>
      <w:r>
        <w:rPr>
          <w:rFonts w:eastAsia="Times New Roman" w:cs="Times New Roman"/>
          <w:sz w:val="20"/>
          <w:lang w:eastAsia="ar-SA" w:bidi="ar-SA"/>
        </w:rPr>
        <w:tab/>
      </w:r>
      <w:r>
        <w:rPr>
          <w:rFonts w:eastAsia="Times New Roman" w:cs="Times New Roman"/>
          <w:sz w:val="20"/>
          <w:lang w:eastAsia="ar-SA" w:bidi="ar-SA"/>
        </w:rPr>
        <w:tab/>
      </w:r>
      <w:r>
        <w:rPr>
          <w:rFonts w:eastAsia="Times New Roman" w:cs="Times New Roman"/>
          <w:sz w:val="20"/>
          <w:lang w:eastAsia="ar-SA" w:bidi="ar-SA"/>
        </w:rPr>
        <w:tab/>
      </w:r>
      <w:r>
        <w:rPr>
          <w:rFonts w:eastAsia="Times New Roman" w:cs="Times New Roman"/>
          <w:sz w:val="20"/>
          <w:lang w:eastAsia="ar-SA" w:bidi="ar-SA"/>
        </w:rPr>
        <w:tab/>
      </w:r>
    </w:p>
    <w:p w:rsidR="00526E12" w:rsidRDefault="00526E12">
      <w:pPr>
        <w:rPr>
          <w:rFonts w:eastAsia="Times New Roman" w:cs="Times New Roman"/>
          <w:sz w:val="20"/>
          <w:lang w:eastAsia="ar-SA" w:bidi="ar-SA"/>
        </w:rPr>
      </w:pPr>
    </w:p>
    <w:p w:rsidR="00526E12" w:rsidRDefault="00526E12">
      <w:pPr>
        <w:pStyle w:val="Titre2"/>
      </w:pPr>
      <w:bookmarkStart w:id="20" w:name="_Toc497126286"/>
      <w:r>
        <w:t>Avis formulé par la commission de validation :</w:t>
      </w:r>
      <w:bookmarkEnd w:id="20"/>
    </w:p>
    <w:tbl>
      <w:tblPr>
        <w:tblW w:w="0" w:type="auto"/>
        <w:tblInd w:w="55" w:type="dxa"/>
        <w:tblLayout w:type="fixed"/>
        <w:tblCellMar>
          <w:top w:w="55" w:type="dxa"/>
          <w:left w:w="55" w:type="dxa"/>
          <w:bottom w:w="55" w:type="dxa"/>
          <w:right w:w="55" w:type="dxa"/>
        </w:tblCellMar>
        <w:tblLook w:val="0000"/>
      </w:tblPr>
      <w:tblGrid>
        <w:gridCol w:w="2500"/>
        <w:gridCol w:w="2083"/>
        <w:gridCol w:w="6467"/>
      </w:tblGrid>
      <w:tr w:rsidR="00526E12">
        <w:tc>
          <w:tcPr>
            <w:tcW w:w="2500" w:type="dxa"/>
            <w:shd w:val="clear" w:color="auto" w:fill="auto"/>
          </w:tcPr>
          <w:p w:rsidR="00526E12" w:rsidRDefault="00526E12">
            <w:pPr>
              <w:tabs>
                <w:tab w:val="left" w:pos="870"/>
              </w:tabs>
              <w:snapToGrid w:val="0"/>
              <w:ind w:left="445" w:right="3" w:hanging="433"/>
            </w:pPr>
            <w:r>
              <w:rPr>
                <w:rFonts w:eastAsia="Times New Roman" w:cs="Times New Roman"/>
                <w:sz w:val="20"/>
                <w:szCs w:val="20"/>
                <w:lang w:eastAsia="ar-SA" w:bidi="ar-SA"/>
              </w:rPr>
              <w:fldChar w:fldCharType="begin">
                <w:ffData>
                  <w:name w:val="unnamed130"/>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r>
            <w:r>
              <w:rPr>
                <w:rFonts w:eastAsia="Times New Roman" w:cs="Times New Roman"/>
                <w:b/>
                <w:sz w:val="20"/>
                <w:szCs w:val="20"/>
                <w:lang w:eastAsia="ar-SA" w:bidi="ar-SA"/>
              </w:rPr>
              <w:t>Sujet accepté</w:t>
            </w:r>
            <w:r>
              <w:rPr>
                <w:rFonts w:eastAsia="Times New Roman" w:cs="Times New Roman"/>
                <w:sz w:val="20"/>
                <w:szCs w:val="20"/>
                <w:lang w:eastAsia="ar-SA" w:bidi="ar-SA"/>
              </w:rPr>
              <w:br/>
              <w:t>en l’état</w:t>
            </w:r>
          </w:p>
        </w:tc>
        <w:tc>
          <w:tcPr>
            <w:tcW w:w="2083" w:type="dxa"/>
            <w:shd w:val="clear" w:color="auto" w:fill="auto"/>
          </w:tcPr>
          <w:p w:rsidR="00526E12" w:rsidRDefault="00526E12">
            <w:pPr>
              <w:tabs>
                <w:tab w:val="left" w:pos="425"/>
              </w:tabs>
              <w:snapToGrid w:val="0"/>
              <w:ind w:firstLine="0"/>
            </w:pPr>
            <w:r>
              <w:rPr>
                <w:rFonts w:eastAsia="Times New Roman" w:cs="Times New Roman"/>
                <w:sz w:val="20"/>
                <w:szCs w:val="20"/>
                <w:lang w:eastAsia="ar-SA" w:bidi="ar-SA"/>
              </w:rPr>
              <w:fldChar w:fldCharType="begin">
                <w:ffData>
                  <w:name w:val="unnamed124"/>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r>
            <w:r>
              <w:rPr>
                <w:rFonts w:eastAsia="Times New Roman" w:cs="Times New Roman"/>
                <w:b/>
                <w:sz w:val="20"/>
                <w:szCs w:val="20"/>
                <w:lang w:eastAsia="ar-SA" w:bidi="ar-SA"/>
              </w:rPr>
              <w:t>Sujet à revoir :</w:t>
            </w:r>
          </w:p>
        </w:tc>
        <w:tc>
          <w:tcPr>
            <w:tcW w:w="6467" w:type="dxa"/>
            <w:shd w:val="clear" w:color="auto" w:fill="auto"/>
          </w:tcPr>
          <w:p w:rsidR="00526E12" w:rsidRDefault="00526E12">
            <w:r>
              <w:rPr>
                <w:rFonts w:eastAsia="Times New Roman" w:cs="Times New Roman"/>
                <w:lang w:eastAsia="ar-SA" w:bidi="ar-SA"/>
              </w:rPr>
              <w:fldChar w:fldCharType="begin">
                <w:ffData>
                  <w:name w:val="unnamed128"/>
                  <w:enabled/>
                  <w:calcOnExit w:val="0"/>
                  <w:checkBox>
                    <w:sizeAuto/>
                    <w:default w:val="0"/>
                    <w:checked w:val="0"/>
                  </w:checkBox>
                </w:ffData>
              </w:fldChar>
            </w:r>
            <w:r>
              <w:instrText xml:space="preserve"> FORMCHECKBOX </w:instrText>
            </w:r>
            <w:r>
              <w:rPr>
                <w:rFonts w:eastAsia="Times New Roman" w:cs="Times New Roman"/>
                <w:lang w:eastAsia="ar-SA" w:bidi="ar-SA"/>
              </w:rPr>
            </w:r>
            <w:r>
              <w:rPr>
                <w:rFonts w:eastAsia="Times New Roman" w:cs="Times New Roman"/>
                <w:lang w:eastAsia="ar-SA" w:bidi="ar-SA"/>
              </w:rPr>
              <w:fldChar w:fldCharType="end"/>
            </w:r>
            <w:r>
              <w:rPr>
                <w:rFonts w:eastAsia="Times New Roman" w:cs="Times New Roman"/>
                <w:lang w:eastAsia="ar-SA" w:bidi="ar-SA"/>
              </w:rPr>
              <w:tab/>
            </w:r>
            <w:r>
              <w:rPr>
                <w:rFonts w:eastAsia="Times New Roman" w:cs="Times New Roman"/>
                <w:sz w:val="20"/>
                <w:szCs w:val="20"/>
                <w:lang w:eastAsia="ar-SA" w:bidi="ar-SA"/>
              </w:rPr>
              <w:t>Conformité au Référentiel de Certification / Complexité</w:t>
            </w:r>
          </w:p>
          <w:p w:rsidR="00526E12" w:rsidRDefault="00526E12">
            <w:r>
              <w:rPr>
                <w:rFonts w:eastAsia="Times New Roman" w:cs="Times New Roman"/>
                <w:sz w:val="20"/>
                <w:szCs w:val="20"/>
                <w:lang w:eastAsia="ar-SA" w:bidi="ar-SA"/>
              </w:rPr>
              <w:fldChar w:fldCharType="begin">
                <w:ffData>
                  <w:name w:val="unnamed126"/>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Définition et planification des tâches</w:t>
            </w:r>
          </w:p>
          <w:p w:rsidR="00526E12" w:rsidRDefault="00526E12">
            <w:r>
              <w:rPr>
                <w:rFonts w:eastAsia="Times New Roman" w:cs="Times New Roman"/>
                <w:sz w:val="20"/>
                <w:szCs w:val="20"/>
                <w:lang w:eastAsia="ar-SA" w:bidi="ar-SA"/>
              </w:rPr>
              <w:fldChar w:fldCharType="begin">
                <w:ffData>
                  <w:name w:val="unnamed127"/>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t>Critères d’évaluation</w:t>
            </w:r>
          </w:p>
          <w:p w:rsidR="00526E12" w:rsidRDefault="00526E12">
            <w:pPr>
              <w:tabs>
                <w:tab w:val="left" w:pos="450"/>
                <w:tab w:val="left" w:pos="1413"/>
                <w:tab w:val="right" w:leader="dot" w:pos="6238"/>
              </w:tabs>
            </w:pPr>
            <w:r>
              <w:rPr>
                <w:sz w:val="20"/>
                <w:szCs w:val="20"/>
              </w:rPr>
              <w:fldChar w:fldCharType="begin">
                <w:ffData>
                  <w:name w:val="unnamed125"/>
                  <w:enabled/>
                  <w:calcOnExit w:val="0"/>
                  <w:checkBox>
                    <w:sizeAuto/>
                    <w:default w:val="0"/>
                    <w:checked w:val="0"/>
                  </w:checkBox>
                </w:ffData>
              </w:fldChar>
            </w:r>
            <w:r>
              <w:instrText xml:space="preserve"> FORMCHECKBOX </w:instrText>
            </w:r>
            <w:r>
              <w:rPr>
                <w:sz w:val="20"/>
                <w:szCs w:val="20"/>
              </w:rPr>
            </w:r>
            <w:r>
              <w:rPr>
                <w:sz w:val="20"/>
                <w:szCs w:val="20"/>
              </w:rPr>
              <w:fldChar w:fldCharType="end"/>
            </w:r>
            <w:r>
              <w:rPr>
                <w:sz w:val="20"/>
                <w:szCs w:val="20"/>
              </w:rPr>
              <w:tab/>
              <w:t>Autres :</w:t>
            </w:r>
            <w:r>
              <w:rPr>
                <w:sz w:val="20"/>
                <w:szCs w:val="20"/>
              </w:rPr>
              <w:tab/>
            </w:r>
            <w:r>
              <w:tab/>
            </w:r>
          </w:p>
        </w:tc>
      </w:tr>
      <w:tr w:rsidR="00526E12">
        <w:tc>
          <w:tcPr>
            <w:tcW w:w="2500" w:type="dxa"/>
            <w:shd w:val="clear" w:color="auto" w:fill="auto"/>
          </w:tcPr>
          <w:p w:rsidR="00526E12" w:rsidRDefault="00526E12">
            <w:pPr>
              <w:tabs>
                <w:tab w:val="left" w:pos="870"/>
              </w:tabs>
              <w:snapToGrid w:val="0"/>
              <w:ind w:left="445" w:right="3" w:hanging="433"/>
              <w:rPr>
                <w:sz w:val="20"/>
                <w:szCs w:val="20"/>
              </w:rPr>
            </w:pPr>
            <w:r>
              <w:rPr>
                <w:rFonts w:eastAsia="Times New Roman" w:cs="Times New Roman"/>
                <w:sz w:val="20"/>
                <w:szCs w:val="20"/>
                <w:lang w:eastAsia="ar-SA" w:bidi="ar-SA"/>
              </w:rPr>
              <w:fldChar w:fldCharType="begin">
                <w:ffData>
                  <w:name w:val="unnamed129"/>
                  <w:enabled/>
                  <w:calcOnExit w:val="0"/>
                  <w:checkBox>
                    <w:sizeAuto/>
                    <w:default w:val="0"/>
                    <w:checked w:val="0"/>
                  </w:checkBox>
                </w:ffData>
              </w:fldChar>
            </w:r>
            <w:r>
              <w:instrText xml:space="preserve"> FORMCHECKBOX </w:instrText>
            </w:r>
            <w:r>
              <w:rPr>
                <w:rFonts w:eastAsia="Times New Roman" w:cs="Times New Roman"/>
                <w:sz w:val="20"/>
                <w:szCs w:val="20"/>
                <w:lang w:eastAsia="ar-SA" w:bidi="ar-SA"/>
              </w:rPr>
            </w:r>
            <w:r>
              <w:rPr>
                <w:rFonts w:eastAsia="Times New Roman" w:cs="Times New Roman"/>
                <w:sz w:val="20"/>
                <w:szCs w:val="20"/>
                <w:lang w:eastAsia="ar-SA" w:bidi="ar-SA"/>
              </w:rPr>
              <w:fldChar w:fldCharType="end"/>
            </w:r>
            <w:r>
              <w:rPr>
                <w:rFonts w:eastAsia="Times New Roman" w:cs="Times New Roman"/>
                <w:sz w:val="20"/>
                <w:szCs w:val="20"/>
                <w:lang w:eastAsia="ar-SA" w:bidi="ar-SA"/>
              </w:rPr>
              <w:tab/>
            </w:r>
            <w:r>
              <w:rPr>
                <w:rFonts w:eastAsia="Times New Roman" w:cs="Times New Roman"/>
                <w:b/>
                <w:sz w:val="20"/>
                <w:szCs w:val="20"/>
                <w:lang w:eastAsia="ar-SA" w:bidi="ar-SA"/>
              </w:rPr>
              <w:t>Sujet rejeté</w:t>
            </w:r>
          </w:p>
        </w:tc>
        <w:tc>
          <w:tcPr>
            <w:tcW w:w="2083" w:type="dxa"/>
            <w:shd w:val="clear" w:color="auto" w:fill="auto"/>
          </w:tcPr>
          <w:p w:rsidR="00526E12" w:rsidRDefault="00526E12">
            <w:pPr>
              <w:rPr>
                <w:sz w:val="20"/>
                <w:szCs w:val="20"/>
              </w:rPr>
            </w:pPr>
          </w:p>
        </w:tc>
        <w:tc>
          <w:tcPr>
            <w:tcW w:w="6467" w:type="dxa"/>
            <w:shd w:val="clear" w:color="auto" w:fill="auto"/>
          </w:tcPr>
          <w:p w:rsidR="00526E12" w:rsidRDefault="00526E12">
            <w:pPr>
              <w:rPr>
                <w:sz w:val="20"/>
                <w:szCs w:val="20"/>
              </w:rPr>
            </w:pPr>
          </w:p>
        </w:tc>
      </w:tr>
    </w:tbl>
    <w:p w:rsidR="00526E12" w:rsidRDefault="00526E12">
      <w:pPr>
        <w:tabs>
          <w:tab w:val="right" w:leader="dot" w:pos="10773"/>
        </w:tabs>
        <w:ind w:left="2835" w:right="850" w:hanging="2268"/>
        <w:rPr>
          <w:rFonts w:eastAsia="Times New Roman" w:cs="Times New Roman"/>
          <w:sz w:val="20"/>
          <w:lang w:eastAsia="ar-SA" w:bidi="ar-SA"/>
        </w:rPr>
      </w:pPr>
      <w:r>
        <w:rPr>
          <w:rFonts w:eastAsia="Times New Roman" w:cs="Times New Roman"/>
          <w:sz w:val="20"/>
          <w:szCs w:val="20"/>
          <w:lang w:eastAsia="ar-SA" w:bidi="ar-SA"/>
        </w:rPr>
        <w:t>Motif de la commission :</w:t>
      </w:r>
      <w:r>
        <w:rPr>
          <w:rFonts w:eastAsia="Times New Roman" w:cs="Times New Roman"/>
          <w:sz w:val="20"/>
          <w:lang w:eastAsia="ar-SA" w:bidi="ar-SA"/>
        </w:rPr>
        <w:tab/>
      </w:r>
      <w:r>
        <w:rPr>
          <w:rFonts w:eastAsia="Times New Roman" w:cs="Times New Roman"/>
          <w:sz w:val="20"/>
          <w:lang w:eastAsia="ar-SA" w:bidi="ar-SA"/>
        </w:rPr>
        <w:tab/>
      </w:r>
      <w:r>
        <w:rPr>
          <w:rFonts w:eastAsia="Times New Roman" w:cs="Times New Roman"/>
          <w:sz w:val="20"/>
          <w:lang w:eastAsia="ar-SA" w:bidi="ar-SA"/>
        </w:rPr>
        <w:tab/>
      </w:r>
      <w:r>
        <w:rPr>
          <w:rFonts w:eastAsia="Times New Roman" w:cs="Times New Roman"/>
          <w:sz w:val="20"/>
          <w:lang w:eastAsia="ar-SA" w:bidi="ar-SA"/>
        </w:rPr>
        <w:tab/>
      </w:r>
    </w:p>
    <w:p w:rsidR="00526E12" w:rsidRDefault="00526E12">
      <w:pPr>
        <w:rPr>
          <w:rFonts w:eastAsia="Times New Roman" w:cs="Times New Roman"/>
          <w:sz w:val="20"/>
          <w:lang w:eastAsia="ar-SA" w:bidi="ar-SA"/>
        </w:rPr>
      </w:pPr>
    </w:p>
    <w:p w:rsidR="00526E12" w:rsidRDefault="00526E12">
      <w:pPr>
        <w:pStyle w:val="Titre2"/>
        <w:rPr>
          <w:rFonts w:eastAsia="Times New Roman" w:cs="Times New Roman"/>
          <w:b w:val="0"/>
          <w:bCs w:val="0"/>
          <w:sz w:val="20"/>
          <w:szCs w:val="24"/>
          <w:lang w:eastAsia="ar-SA" w:bidi="ar-SA"/>
        </w:rPr>
      </w:pPr>
      <w:bookmarkStart w:id="21" w:name="_Toc497126287"/>
      <w:r>
        <w:t>Nom des membres de la commission de validation académique :</w:t>
      </w:r>
      <w:bookmarkEnd w:id="21"/>
    </w:p>
    <w:p w:rsidR="00526E12" w:rsidRDefault="00526E12">
      <w:pPr>
        <w:rPr>
          <w:rFonts w:eastAsia="Times New Roman" w:cs="Times New Roman"/>
          <w:sz w:val="20"/>
          <w:lang w:eastAsia="ar-SA" w:bidi="ar-SA"/>
        </w:rPr>
      </w:pPr>
    </w:p>
    <w:tbl>
      <w:tblPr>
        <w:tblW w:w="0" w:type="auto"/>
        <w:tblInd w:w="70" w:type="dxa"/>
        <w:tblLayout w:type="fixed"/>
        <w:tblCellMar>
          <w:left w:w="70" w:type="dxa"/>
          <w:right w:w="70" w:type="dxa"/>
        </w:tblCellMar>
        <w:tblLook w:val="0000"/>
      </w:tblPr>
      <w:tblGrid>
        <w:gridCol w:w="2677"/>
        <w:gridCol w:w="2677"/>
        <w:gridCol w:w="2677"/>
        <w:gridCol w:w="3019"/>
      </w:tblGrid>
      <w:tr w:rsidR="00526E12">
        <w:tc>
          <w:tcPr>
            <w:tcW w:w="2677" w:type="dxa"/>
            <w:tcBorders>
              <w:top w:val="single" w:sz="4" w:space="0" w:color="000000"/>
              <w:left w:val="single" w:sz="4" w:space="0" w:color="000000"/>
              <w:bottom w:val="single" w:sz="4" w:space="0" w:color="000000"/>
            </w:tcBorders>
            <w:shd w:val="clear" w:color="auto" w:fill="auto"/>
          </w:tcPr>
          <w:p w:rsidR="00526E12" w:rsidRDefault="00526E12">
            <w:pPr>
              <w:jc w:val="center"/>
              <w:rPr>
                <w:b/>
                <w:bCs/>
              </w:rPr>
            </w:pPr>
            <w:r>
              <w:rPr>
                <w:b/>
                <w:bCs/>
              </w:rPr>
              <w:t>Nom</w:t>
            </w:r>
          </w:p>
        </w:tc>
        <w:tc>
          <w:tcPr>
            <w:tcW w:w="2677" w:type="dxa"/>
            <w:tcBorders>
              <w:top w:val="single" w:sz="4" w:space="0" w:color="000000"/>
              <w:left w:val="single" w:sz="4" w:space="0" w:color="000000"/>
              <w:bottom w:val="single" w:sz="4" w:space="0" w:color="000000"/>
            </w:tcBorders>
            <w:shd w:val="clear" w:color="auto" w:fill="auto"/>
          </w:tcPr>
          <w:p w:rsidR="00526E12" w:rsidRDefault="00526E12">
            <w:pPr>
              <w:jc w:val="center"/>
              <w:rPr>
                <w:b/>
                <w:bCs/>
              </w:rPr>
            </w:pPr>
            <w:r>
              <w:rPr>
                <w:b/>
                <w:bCs/>
              </w:rPr>
              <w:t>Établissement</w:t>
            </w:r>
          </w:p>
        </w:tc>
        <w:tc>
          <w:tcPr>
            <w:tcW w:w="2677" w:type="dxa"/>
            <w:tcBorders>
              <w:top w:val="single" w:sz="4" w:space="0" w:color="000000"/>
              <w:left w:val="single" w:sz="4" w:space="0" w:color="000000"/>
              <w:bottom w:val="single" w:sz="4" w:space="0" w:color="000000"/>
            </w:tcBorders>
            <w:shd w:val="clear" w:color="auto" w:fill="auto"/>
          </w:tcPr>
          <w:p w:rsidR="00526E12" w:rsidRDefault="00526E12">
            <w:pPr>
              <w:jc w:val="center"/>
              <w:rPr>
                <w:b/>
                <w:bCs/>
              </w:rPr>
            </w:pPr>
            <w:r>
              <w:rPr>
                <w:b/>
                <w:bCs/>
              </w:rPr>
              <w:t>Académie</w:t>
            </w:r>
          </w:p>
        </w:tc>
        <w:tc>
          <w:tcPr>
            <w:tcW w:w="3019" w:type="dxa"/>
            <w:tcBorders>
              <w:top w:val="single" w:sz="4" w:space="0" w:color="000000"/>
              <w:left w:val="single" w:sz="4" w:space="0" w:color="000000"/>
              <w:bottom w:val="single" w:sz="4" w:space="0" w:color="000000"/>
              <w:right w:val="single" w:sz="4" w:space="0" w:color="000000"/>
            </w:tcBorders>
            <w:shd w:val="clear" w:color="auto" w:fill="auto"/>
          </w:tcPr>
          <w:p w:rsidR="00526E12" w:rsidRDefault="00526E12">
            <w:pPr>
              <w:jc w:val="center"/>
            </w:pPr>
            <w:r>
              <w:rPr>
                <w:b/>
                <w:bCs/>
              </w:rPr>
              <w:t>Signature</w:t>
            </w:r>
          </w:p>
        </w:tc>
      </w:tr>
      <w:tr w:rsidR="00526E12">
        <w:trPr>
          <w:trHeight w:hRule="exact" w:val="567"/>
        </w:trPr>
        <w:tc>
          <w:tcPr>
            <w:tcW w:w="2677" w:type="dxa"/>
            <w:tcBorders>
              <w:left w:val="single" w:sz="4" w:space="0" w:color="000000"/>
              <w:bottom w:val="single" w:sz="4" w:space="0" w:color="000000"/>
            </w:tcBorders>
            <w:shd w:val="clear" w:color="auto" w:fill="auto"/>
          </w:tcPr>
          <w:p w:rsidR="00526E12" w:rsidRDefault="00526E12"/>
        </w:tc>
        <w:tc>
          <w:tcPr>
            <w:tcW w:w="2677" w:type="dxa"/>
            <w:tcBorders>
              <w:left w:val="single" w:sz="4" w:space="0" w:color="000000"/>
              <w:bottom w:val="single" w:sz="4" w:space="0" w:color="000000"/>
            </w:tcBorders>
            <w:shd w:val="clear" w:color="auto" w:fill="auto"/>
          </w:tcPr>
          <w:p w:rsidR="00526E12" w:rsidRDefault="00526E12"/>
        </w:tc>
        <w:tc>
          <w:tcPr>
            <w:tcW w:w="2677" w:type="dxa"/>
            <w:tcBorders>
              <w:left w:val="single" w:sz="4" w:space="0" w:color="000000"/>
              <w:bottom w:val="single" w:sz="4" w:space="0" w:color="000000"/>
            </w:tcBorders>
            <w:shd w:val="clear" w:color="auto" w:fill="auto"/>
          </w:tcPr>
          <w:p w:rsidR="00526E12" w:rsidRDefault="00526E12"/>
        </w:tc>
        <w:tc>
          <w:tcPr>
            <w:tcW w:w="3019" w:type="dxa"/>
            <w:tcBorders>
              <w:left w:val="single" w:sz="4" w:space="0" w:color="000000"/>
              <w:bottom w:val="single" w:sz="4" w:space="0" w:color="000000"/>
              <w:right w:val="single" w:sz="4" w:space="0" w:color="000000"/>
            </w:tcBorders>
            <w:shd w:val="clear" w:color="auto" w:fill="auto"/>
          </w:tcPr>
          <w:p w:rsidR="00526E12" w:rsidRDefault="00526E12"/>
        </w:tc>
      </w:tr>
      <w:tr w:rsidR="00526E12">
        <w:trPr>
          <w:trHeight w:hRule="exact" w:val="567"/>
        </w:trPr>
        <w:tc>
          <w:tcPr>
            <w:tcW w:w="2677" w:type="dxa"/>
            <w:tcBorders>
              <w:left w:val="single" w:sz="4" w:space="0" w:color="000000"/>
              <w:bottom w:val="single" w:sz="4" w:space="0" w:color="000000"/>
            </w:tcBorders>
            <w:shd w:val="clear" w:color="auto" w:fill="auto"/>
          </w:tcPr>
          <w:p w:rsidR="00526E12" w:rsidRDefault="00526E12"/>
        </w:tc>
        <w:tc>
          <w:tcPr>
            <w:tcW w:w="2677" w:type="dxa"/>
            <w:tcBorders>
              <w:left w:val="single" w:sz="4" w:space="0" w:color="000000"/>
              <w:bottom w:val="single" w:sz="4" w:space="0" w:color="000000"/>
            </w:tcBorders>
            <w:shd w:val="clear" w:color="auto" w:fill="auto"/>
          </w:tcPr>
          <w:p w:rsidR="00526E12" w:rsidRDefault="00526E12"/>
        </w:tc>
        <w:tc>
          <w:tcPr>
            <w:tcW w:w="2677" w:type="dxa"/>
            <w:tcBorders>
              <w:left w:val="single" w:sz="4" w:space="0" w:color="000000"/>
              <w:bottom w:val="single" w:sz="4" w:space="0" w:color="000000"/>
            </w:tcBorders>
            <w:shd w:val="clear" w:color="auto" w:fill="auto"/>
          </w:tcPr>
          <w:p w:rsidR="00526E12" w:rsidRDefault="00526E12"/>
        </w:tc>
        <w:tc>
          <w:tcPr>
            <w:tcW w:w="3019" w:type="dxa"/>
            <w:tcBorders>
              <w:left w:val="single" w:sz="4" w:space="0" w:color="000000"/>
              <w:bottom w:val="single" w:sz="4" w:space="0" w:color="000000"/>
              <w:right w:val="single" w:sz="4" w:space="0" w:color="000000"/>
            </w:tcBorders>
            <w:shd w:val="clear" w:color="auto" w:fill="auto"/>
          </w:tcPr>
          <w:p w:rsidR="00526E12" w:rsidRDefault="00526E12"/>
        </w:tc>
      </w:tr>
      <w:tr w:rsidR="00526E12">
        <w:trPr>
          <w:trHeight w:hRule="exact" w:val="567"/>
        </w:trPr>
        <w:tc>
          <w:tcPr>
            <w:tcW w:w="2677" w:type="dxa"/>
            <w:tcBorders>
              <w:left w:val="single" w:sz="4" w:space="0" w:color="000000"/>
              <w:bottom w:val="single" w:sz="4" w:space="0" w:color="000000"/>
            </w:tcBorders>
            <w:shd w:val="clear" w:color="auto" w:fill="auto"/>
          </w:tcPr>
          <w:p w:rsidR="00526E12" w:rsidRDefault="00526E12"/>
        </w:tc>
        <w:tc>
          <w:tcPr>
            <w:tcW w:w="2677" w:type="dxa"/>
            <w:tcBorders>
              <w:left w:val="single" w:sz="4" w:space="0" w:color="000000"/>
              <w:bottom w:val="single" w:sz="4" w:space="0" w:color="000000"/>
            </w:tcBorders>
            <w:shd w:val="clear" w:color="auto" w:fill="auto"/>
          </w:tcPr>
          <w:p w:rsidR="00526E12" w:rsidRDefault="00526E12"/>
        </w:tc>
        <w:tc>
          <w:tcPr>
            <w:tcW w:w="2677" w:type="dxa"/>
            <w:tcBorders>
              <w:left w:val="single" w:sz="4" w:space="0" w:color="000000"/>
              <w:bottom w:val="single" w:sz="4" w:space="0" w:color="000000"/>
            </w:tcBorders>
            <w:shd w:val="clear" w:color="auto" w:fill="auto"/>
          </w:tcPr>
          <w:p w:rsidR="00526E12" w:rsidRDefault="00526E12"/>
        </w:tc>
        <w:tc>
          <w:tcPr>
            <w:tcW w:w="3019" w:type="dxa"/>
            <w:tcBorders>
              <w:left w:val="single" w:sz="4" w:space="0" w:color="000000"/>
              <w:bottom w:val="single" w:sz="4" w:space="0" w:color="000000"/>
              <w:right w:val="single" w:sz="4" w:space="0" w:color="000000"/>
            </w:tcBorders>
            <w:shd w:val="clear" w:color="auto" w:fill="auto"/>
          </w:tcPr>
          <w:p w:rsidR="00526E12" w:rsidRDefault="00526E12"/>
        </w:tc>
      </w:tr>
    </w:tbl>
    <w:p w:rsidR="00526E12" w:rsidRDefault="00526E12">
      <w:pPr>
        <w:rPr>
          <w:rFonts w:eastAsia="Times New Roman" w:cs="Times New Roman"/>
          <w:sz w:val="20"/>
          <w:lang w:eastAsia="ar-SA" w:bidi="ar-SA"/>
        </w:rPr>
      </w:pPr>
    </w:p>
    <w:tbl>
      <w:tblPr>
        <w:tblW w:w="0" w:type="auto"/>
        <w:tblInd w:w="68" w:type="dxa"/>
        <w:tblLayout w:type="fixed"/>
        <w:tblCellMar>
          <w:left w:w="70" w:type="dxa"/>
          <w:right w:w="70" w:type="dxa"/>
        </w:tblCellMar>
        <w:tblLook w:val="0000"/>
      </w:tblPr>
      <w:tblGrid>
        <w:gridCol w:w="7087"/>
        <w:gridCol w:w="3963"/>
      </w:tblGrid>
      <w:tr w:rsidR="00526E12">
        <w:tc>
          <w:tcPr>
            <w:tcW w:w="7087" w:type="dxa"/>
            <w:shd w:val="clear" w:color="auto" w:fill="auto"/>
          </w:tcPr>
          <w:p w:rsidR="00526E12" w:rsidRDefault="00526E12">
            <w:pPr>
              <w:pStyle w:val="Titre2"/>
              <w:rPr>
                <w:i/>
                <w:iCs/>
                <w:sz w:val="16"/>
                <w:szCs w:val="16"/>
                <w:u w:val="single"/>
              </w:rPr>
            </w:pPr>
            <w:bookmarkStart w:id="22" w:name="_Toc497126288"/>
            <w:r>
              <w:t>Visa de l’autorité académique :</w:t>
            </w:r>
            <w:bookmarkEnd w:id="22"/>
          </w:p>
        </w:tc>
        <w:tc>
          <w:tcPr>
            <w:tcW w:w="3963" w:type="dxa"/>
            <w:shd w:val="clear" w:color="auto" w:fill="auto"/>
            <w:vAlign w:val="bottom"/>
          </w:tcPr>
          <w:p w:rsidR="00526E12" w:rsidRDefault="00526E12">
            <w:r>
              <w:rPr>
                <w:i/>
                <w:iCs/>
                <w:sz w:val="16"/>
                <w:szCs w:val="16"/>
                <w:u w:val="single"/>
              </w:rPr>
              <w:t>Nota :</w:t>
            </w:r>
          </w:p>
        </w:tc>
      </w:tr>
      <w:tr w:rsidR="00526E12">
        <w:tc>
          <w:tcPr>
            <w:tcW w:w="7087" w:type="dxa"/>
            <w:shd w:val="clear" w:color="auto" w:fill="auto"/>
          </w:tcPr>
          <w:p w:rsidR="00526E12" w:rsidRDefault="00526E12">
            <w:pPr>
              <w:rPr>
                <w:i/>
                <w:iCs/>
                <w:sz w:val="16"/>
                <w:szCs w:val="16"/>
              </w:rPr>
            </w:pPr>
            <w:r>
              <w:t>(nom, qualité, Académie, signature)</w:t>
            </w:r>
          </w:p>
        </w:tc>
        <w:tc>
          <w:tcPr>
            <w:tcW w:w="3963" w:type="dxa"/>
            <w:shd w:val="clear" w:color="auto" w:fill="auto"/>
          </w:tcPr>
          <w:p w:rsidR="00526E12" w:rsidRDefault="00526E12" w:rsidP="00571292">
            <w:pPr>
              <w:ind w:firstLine="0"/>
              <w:rPr>
                <w:i/>
                <w:iCs/>
                <w:sz w:val="16"/>
                <w:szCs w:val="16"/>
              </w:rPr>
            </w:pPr>
            <w:r>
              <w:rPr>
                <w:i/>
                <w:iCs/>
                <w:sz w:val="16"/>
                <w:szCs w:val="16"/>
              </w:rPr>
              <w:t>Ce document est contractuel pour la sous-épreuve E6-2 (Projet Technique) et sera joint au « Dossier Technique » de l’étudiant.</w:t>
            </w:r>
          </w:p>
          <w:p w:rsidR="00526E12" w:rsidRDefault="00526E12" w:rsidP="00571292">
            <w:pPr>
              <w:ind w:firstLine="0"/>
            </w:pPr>
            <w:r>
              <w:rPr>
                <w:i/>
                <w:iCs/>
                <w:sz w:val="16"/>
                <w:szCs w:val="16"/>
              </w:rPr>
              <w:t>En cas de modification du cahier des charges, un avenant sera élaboré et joint au dossier du candidat pour présentation au jury, en même temps que le carnet de suivi.</w:t>
            </w:r>
          </w:p>
        </w:tc>
      </w:tr>
    </w:tbl>
    <w:p w:rsidR="00526E12" w:rsidRDefault="00526E12"/>
    <w:sectPr w:rsidR="00526E12">
      <w:pgSz w:w="11906" w:h="16838"/>
      <w:pgMar w:top="425" w:right="425" w:bottom="425" w:left="425"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wiss 721 SWA">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charset w:val="00"/>
    <w:family w:val="swiss"/>
    <w:pitch w:val="default"/>
    <w:sig w:usb0="0000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F56587A"/>
    <w:lvl w:ilvl="0">
      <w:start w:val="1"/>
      <w:numFmt w:val="decimal"/>
      <w:suff w:val="nothing"/>
      <w:lvlText w:val="%1 – "/>
      <w:lvlJc w:val="left"/>
      <w:pPr>
        <w:tabs>
          <w:tab w:val="num" w:pos="0"/>
        </w:tabs>
        <w:ind w:left="432" w:hanging="432"/>
      </w:pPr>
      <w:rPr>
        <w:rFonts w:ascii="Times New Roman" w:hAnsi="Times New Roman"/>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suff w:val="nothing"/>
      <w:lvlText w:val="%1.%2 – "/>
      <w:lvlJc w:val="left"/>
      <w:pPr>
        <w:tabs>
          <w:tab w:val="num" w:pos="0"/>
        </w:tabs>
        <w:ind w:left="576" w:hanging="576"/>
      </w:pPr>
      <w:rPr>
        <w:rFonts w:ascii="Times New Roman" w:hAnsi="Times New Roman"/>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none"/>
      <w:suff w:val="nothing"/>
      <w:lvlText w:val=" - "/>
      <w:lvlJc w:val="left"/>
      <w:pPr>
        <w:tabs>
          <w:tab w:val="num" w:pos="720"/>
        </w:tabs>
        <w:ind w:left="720" w:hanging="720"/>
      </w:pPr>
    </w:lvl>
    <w:lvl w:ilvl="3">
      <w:start w:val="1"/>
      <w:numFmt w:val="none"/>
      <w:suff w:val="nothing"/>
      <w:lvlText w:val=" - "/>
      <w:lvlJc w:val="left"/>
      <w:pPr>
        <w:tabs>
          <w:tab w:val="num" w:pos="864"/>
        </w:tabs>
        <w:ind w:left="864" w:hanging="864"/>
      </w:pPr>
    </w:lvl>
    <w:lvl w:ilvl="4">
      <w:start w:val="1"/>
      <w:numFmt w:val="none"/>
      <w:suff w:val="nothing"/>
      <w:lvlText w:val=" - "/>
      <w:lvlJc w:val="left"/>
      <w:pPr>
        <w:tabs>
          <w:tab w:val="num" w:pos="1008"/>
        </w:tabs>
        <w:ind w:left="1008" w:hanging="1008"/>
      </w:pPr>
    </w:lvl>
    <w:lvl w:ilvl="5">
      <w:start w:val="1"/>
      <w:numFmt w:val="none"/>
      <w:suff w:val="nothing"/>
      <w:lvlText w:val=" - "/>
      <w:lvlJc w:val="left"/>
      <w:pPr>
        <w:tabs>
          <w:tab w:val="num" w:pos="1152"/>
        </w:tabs>
        <w:ind w:left="1152" w:hanging="1152"/>
      </w:pPr>
    </w:lvl>
    <w:lvl w:ilvl="6">
      <w:start w:val="1"/>
      <w:numFmt w:val="none"/>
      <w:suff w:val="nothing"/>
      <w:lvlText w:val=" - "/>
      <w:lvlJc w:val="left"/>
      <w:pPr>
        <w:tabs>
          <w:tab w:val="num" w:pos="1296"/>
        </w:tabs>
        <w:ind w:left="1296" w:hanging="1296"/>
      </w:pPr>
    </w:lvl>
    <w:lvl w:ilvl="7">
      <w:start w:val="1"/>
      <w:numFmt w:val="none"/>
      <w:suff w:val="nothing"/>
      <w:lvlText w:val=" - "/>
      <w:lvlJc w:val="left"/>
      <w:pPr>
        <w:tabs>
          <w:tab w:val="num" w:pos="1440"/>
        </w:tabs>
        <w:ind w:left="1440" w:hanging="1440"/>
      </w:pPr>
    </w:lvl>
    <w:lvl w:ilvl="8">
      <w:start w:val="1"/>
      <w:numFmt w:val="none"/>
      <w:suff w:val="nothing"/>
      <w:lvlText w:val=" - "/>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7">
    <w:nsid w:val="560119CB"/>
    <w:multiLevelType w:val="singleLevel"/>
    <w:tmpl w:val="7508185C"/>
    <w:lvl w:ilvl="0">
      <w:start w:val="1"/>
      <w:numFmt w:val="bullet"/>
      <w:pStyle w:val="texte2pucecar"/>
      <w:lvlText w:val=""/>
      <w:legacy w:legacy="1" w:legacySpace="0" w:legacyIndent="170"/>
      <w:lvlJc w:val="left"/>
      <w:pPr>
        <w:ind w:left="3289" w:hanging="170"/>
      </w:pPr>
      <w:rPr>
        <w:rFonts w:ascii="Wingdings" w:hAnsi="Wingdings" w:hint="default"/>
        <w:sz w:val="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grammar="clean"/>
  <w:stylePaneFormatFilter w:val="0000"/>
  <w:defaultTabStop w:val="4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BC434C"/>
    <w:rsid w:val="000153F0"/>
    <w:rsid w:val="00054C8D"/>
    <w:rsid w:val="000A14A6"/>
    <w:rsid w:val="000E26F7"/>
    <w:rsid w:val="00123775"/>
    <w:rsid w:val="00134B90"/>
    <w:rsid w:val="001646DC"/>
    <w:rsid w:val="0017653C"/>
    <w:rsid w:val="00236808"/>
    <w:rsid w:val="002630A6"/>
    <w:rsid w:val="002A39FE"/>
    <w:rsid w:val="002A60D1"/>
    <w:rsid w:val="002B26D8"/>
    <w:rsid w:val="003859B4"/>
    <w:rsid w:val="003974DD"/>
    <w:rsid w:val="00404671"/>
    <w:rsid w:val="004722C8"/>
    <w:rsid w:val="004B423B"/>
    <w:rsid w:val="00526E12"/>
    <w:rsid w:val="00571292"/>
    <w:rsid w:val="005E4E1E"/>
    <w:rsid w:val="00606E91"/>
    <w:rsid w:val="008A657C"/>
    <w:rsid w:val="008E3D7A"/>
    <w:rsid w:val="008F2DE6"/>
    <w:rsid w:val="009033DE"/>
    <w:rsid w:val="00997189"/>
    <w:rsid w:val="00A964B0"/>
    <w:rsid w:val="00B37B7C"/>
    <w:rsid w:val="00B85D80"/>
    <w:rsid w:val="00BC434C"/>
    <w:rsid w:val="00C0648C"/>
    <w:rsid w:val="00DB1A1B"/>
    <w:rsid w:val="00E11FA8"/>
    <w:rsid w:val="00FC0A2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8"/>
    <w:pPr>
      <w:widowControl w:val="0"/>
      <w:suppressAutoHyphens/>
      <w:ind w:firstLine="170"/>
    </w:pPr>
    <w:rPr>
      <w:rFonts w:eastAsia="SimSun" w:cs="Mangal"/>
      <w:kern w:val="1"/>
      <w:sz w:val="24"/>
      <w:szCs w:val="24"/>
      <w:lang w:eastAsia="hi-IN" w:bidi="hi-IN"/>
    </w:rPr>
  </w:style>
  <w:style w:type="paragraph" w:styleId="Titre1">
    <w:name w:val="heading 1"/>
    <w:basedOn w:val="Titre10"/>
    <w:next w:val="Corpsdetexte"/>
    <w:qFormat/>
    <w:pPr>
      <w:numPr>
        <w:numId w:val="1"/>
      </w:numPr>
      <w:spacing w:before="113" w:after="113"/>
      <w:outlineLvl w:val="0"/>
    </w:pPr>
    <w:rPr>
      <w:b/>
      <w:bCs/>
      <w:sz w:val="35"/>
      <w:szCs w:val="36"/>
    </w:rPr>
  </w:style>
  <w:style w:type="paragraph" w:styleId="Titre2">
    <w:name w:val="heading 2"/>
    <w:basedOn w:val="Titre10"/>
    <w:next w:val="Corpsdetexte"/>
    <w:qFormat/>
    <w:pPr>
      <w:numPr>
        <w:ilvl w:val="1"/>
        <w:numId w:val="1"/>
      </w:numPr>
      <w:spacing w:before="85" w:after="85"/>
      <w:outlineLvl w:val="1"/>
    </w:pPr>
    <w:rPr>
      <w:b/>
      <w:bCs/>
      <w:szCs w:val="32"/>
    </w:rPr>
  </w:style>
  <w:style w:type="paragraph" w:styleId="Titre3">
    <w:name w:val="heading 3"/>
    <w:basedOn w:val="Titre10"/>
    <w:next w:val="Corpsdetexte"/>
    <w:qFormat/>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customStyle="1" w:styleId="Character20style">
    <w:name w:val="Character_20_style"/>
  </w:style>
  <w:style w:type="character" w:styleId="Lienhypertexte">
    <w:name w:val="Hyperlink"/>
    <w:uiPriority w:val="99"/>
    <w:rPr>
      <w:color w:val="000080"/>
      <w:u w:val="single"/>
      <w:lang/>
    </w:rPr>
  </w:style>
  <w:style w:type="character" w:customStyle="1" w:styleId="Sautdindex">
    <w:name w:val="Saut d'index"/>
  </w:style>
  <w:style w:type="paragraph" w:customStyle="1" w:styleId="Titre10">
    <w:name w:val="Titre1"/>
    <w:basedOn w:val="Normal"/>
    <w:next w:val="Corpsdetexte"/>
    <w:pPr>
      <w:keepNext/>
      <w:spacing w:before="240" w:after="120"/>
    </w:pPr>
    <w:rPr>
      <w:rFonts w:eastAsia="Microsoft YaHei"/>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styleId="Citation">
    <w:name w:val="Quote"/>
    <w:basedOn w:val="Normal"/>
    <w:qFormat/>
    <w:pPr>
      <w:spacing w:after="283"/>
      <w:ind w:left="567" w:right="567" w:firstLine="0"/>
    </w:pPr>
  </w:style>
  <w:style w:type="paragraph" w:styleId="Titre">
    <w:name w:val="Title"/>
    <w:basedOn w:val="Titre10"/>
    <w:next w:val="Corpsdetexte"/>
    <w:qFormat/>
    <w:pPr>
      <w:jc w:val="center"/>
    </w:pPr>
    <w:rPr>
      <w:b/>
      <w:bCs/>
      <w:sz w:val="56"/>
      <w:szCs w:val="56"/>
    </w:rPr>
  </w:style>
  <w:style w:type="paragraph" w:styleId="Sous-titre">
    <w:name w:val="Subtitle"/>
    <w:basedOn w:val="Titre10"/>
    <w:next w:val="Corpsdetexte"/>
    <w:qFormat/>
    <w:pPr>
      <w:spacing w:before="60"/>
      <w:jc w:val="center"/>
    </w:pPr>
    <w:rPr>
      <w:sz w:val="36"/>
      <w:szCs w:val="36"/>
    </w:rPr>
  </w:style>
  <w:style w:type="paragraph" w:customStyle="1" w:styleId="Contenudetableau">
    <w:name w:val="Contenu de tableau"/>
    <w:basedOn w:val="Normal"/>
    <w:pPr>
      <w:suppressLineNumbers/>
    </w:pPr>
  </w:style>
  <w:style w:type="paragraph" w:customStyle="1" w:styleId="5Texte">
    <w:name w:val="5 Texte"/>
    <w:basedOn w:val="Normal"/>
    <w:pPr>
      <w:spacing w:before="57" w:after="57"/>
    </w:pPr>
    <w:rPr>
      <w:color w:val="000000"/>
    </w:rPr>
  </w:style>
  <w:style w:type="paragraph" w:customStyle="1" w:styleId="texte1">
    <w:name w:val="texte1"/>
    <w:basedOn w:val="Normal"/>
    <w:pPr>
      <w:spacing w:before="120"/>
      <w:ind w:left="-10" w:right="567" w:firstLine="0"/>
      <w:jc w:val="both"/>
    </w:pPr>
    <w:rPr>
      <w:rFonts w:ascii="Swiss 721 SWA" w:hAnsi="Swiss 721 SWA"/>
      <w:sz w:val="20"/>
      <w:szCs w:val="20"/>
    </w:rPr>
  </w:style>
  <w:style w:type="paragraph" w:customStyle="1" w:styleId="Titredetableau">
    <w:name w:val="Titre de tableau"/>
    <w:basedOn w:val="Contenudetableau"/>
    <w:pPr>
      <w:jc w:val="center"/>
    </w:pPr>
    <w:rPr>
      <w:b/>
      <w:bCs/>
    </w:rPr>
  </w:style>
  <w:style w:type="paragraph" w:customStyle="1" w:styleId="Titredetabledesmatires">
    <w:name w:val="Titre de table des matières"/>
    <w:basedOn w:val="Titre10"/>
    <w:pPr>
      <w:suppressLineNumbers/>
      <w:ind w:firstLine="0"/>
    </w:pPr>
    <w:rPr>
      <w:b/>
      <w:bCs/>
      <w:sz w:val="32"/>
      <w:szCs w:val="32"/>
    </w:rPr>
  </w:style>
  <w:style w:type="paragraph" w:styleId="TM1">
    <w:name w:val="toc 1"/>
    <w:basedOn w:val="Index"/>
    <w:uiPriority w:val="39"/>
    <w:pPr>
      <w:tabs>
        <w:tab w:val="right" w:leader="dot" w:pos="11056"/>
      </w:tabs>
      <w:ind w:firstLine="0"/>
    </w:pPr>
  </w:style>
  <w:style w:type="paragraph" w:styleId="TM2">
    <w:name w:val="toc 2"/>
    <w:basedOn w:val="Index"/>
    <w:uiPriority w:val="39"/>
    <w:pPr>
      <w:tabs>
        <w:tab w:val="right" w:leader="dot" w:pos="11056"/>
      </w:tabs>
      <w:ind w:left="283" w:firstLine="0"/>
    </w:pPr>
  </w:style>
  <w:style w:type="paragraph" w:customStyle="1" w:styleId="Contenuducadre">
    <w:name w:val="Contenu du cadre"/>
    <w:basedOn w:val="Corpsdetexte"/>
  </w:style>
  <w:style w:type="paragraph" w:customStyle="1" w:styleId="texte2pucecar">
    <w:name w:val="texte2pucecar"/>
    <w:basedOn w:val="texte1"/>
    <w:next w:val="Normal"/>
    <w:rsid w:val="00997189"/>
    <w:pPr>
      <w:widowControl/>
      <w:numPr>
        <w:numId w:val="8"/>
      </w:numPr>
      <w:suppressAutoHyphens w:val="0"/>
    </w:pPr>
    <w:rPr>
      <w:rFonts w:eastAsia="Times New Roman" w:cs="Times New Roman"/>
      <w:kern w:val="0"/>
      <w:lang w:eastAsia="fr-FR" w:bidi="ar-SA"/>
    </w:rPr>
  </w:style>
  <w:style w:type="paragraph" w:customStyle="1" w:styleId="TexteTableau">
    <w:name w:val="Texte Tableau"/>
    <w:basedOn w:val="Normal"/>
    <w:rsid w:val="00997189"/>
    <w:pPr>
      <w:widowControl/>
      <w:suppressAutoHyphens w:val="0"/>
      <w:ind w:firstLine="0"/>
      <w:jc w:val="center"/>
    </w:pPr>
    <w:rPr>
      <w:rFonts w:ascii="Arial" w:eastAsia="Times New Roman" w:hAnsi="Arial" w:cs="Arial"/>
      <w:kern w:val="0"/>
      <w:sz w:val="20"/>
      <w:szCs w:val="20"/>
      <w:lang w:eastAsia="fr-FR" w:bidi="ar-SA"/>
    </w:rPr>
  </w:style>
  <w:style w:type="paragraph" w:styleId="Textedebulles">
    <w:name w:val="Balloon Text"/>
    <w:basedOn w:val="Normal"/>
    <w:link w:val="TextedebullesCar"/>
    <w:uiPriority w:val="99"/>
    <w:semiHidden/>
    <w:unhideWhenUsed/>
    <w:rsid w:val="005E4E1E"/>
    <w:rPr>
      <w:rFonts w:ascii="Tahoma" w:hAnsi="Tahoma"/>
      <w:sz w:val="16"/>
      <w:szCs w:val="14"/>
    </w:rPr>
  </w:style>
  <w:style w:type="character" w:customStyle="1" w:styleId="TextedebullesCar">
    <w:name w:val="Texte de bulles Car"/>
    <w:basedOn w:val="Policepardfaut"/>
    <w:link w:val="Textedebulles"/>
    <w:uiPriority w:val="99"/>
    <w:semiHidden/>
    <w:rsid w:val="005E4E1E"/>
    <w:rPr>
      <w:rFonts w:ascii="Tahoma" w:eastAsia="SimSun" w:hAnsi="Tahoma" w:cs="Mangal"/>
      <w:kern w:val="1"/>
      <w:sz w:val="16"/>
      <w:szCs w:val="14"/>
      <w:lang w:eastAsia="hi-IN" w:bidi="hi-IN"/>
    </w:rPr>
  </w:style>
</w:styles>
</file>

<file path=word/webSettings.xml><?xml version="1.0" encoding="utf-8"?>
<w:webSettings xmlns:r="http://schemas.openxmlformats.org/officeDocument/2006/relationships" xmlns:w="http://schemas.openxmlformats.org/wordprocessingml/2006/main">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96F3D-B6E3-4206-A3C0-87E83E7CB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3930</Words>
  <Characters>21619</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25499</CharactersWithSpaces>
  <SharedDoc>false</SharedDoc>
  <HLinks>
    <vt:vector size="132" baseType="variant">
      <vt:variant>
        <vt:i4>1114163</vt:i4>
      </vt:variant>
      <vt:variant>
        <vt:i4>146</vt:i4>
      </vt:variant>
      <vt:variant>
        <vt:i4>0</vt:i4>
      </vt:variant>
      <vt:variant>
        <vt:i4>5</vt:i4>
      </vt:variant>
      <vt:variant>
        <vt:lpwstr/>
      </vt:variant>
      <vt:variant>
        <vt:lpwstr>_Toc497126288</vt:lpwstr>
      </vt:variant>
      <vt:variant>
        <vt:i4>1114163</vt:i4>
      </vt:variant>
      <vt:variant>
        <vt:i4>140</vt:i4>
      </vt:variant>
      <vt:variant>
        <vt:i4>0</vt:i4>
      </vt:variant>
      <vt:variant>
        <vt:i4>5</vt:i4>
      </vt:variant>
      <vt:variant>
        <vt:lpwstr/>
      </vt:variant>
      <vt:variant>
        <vt:lpwstr>_Toc497126287</vt:lpwstr>
      </vt:variant>
      <vt:variant>
        <vt:i4>1114163</vt:i4>
      </vt:variant>
      <vt:variant>
        <vt:i4>134</vt:i4>
      </vt:variant>
      <vt:variant>
        <vt:i4>0</vt:i4>
      </vt:variant>
      <vt:variant>
        <vt:i4>5</vt:i4>
      </vt:variant>
      <vt:variant>
        <vt:lpwstr/>
      </vt:variant>
      <vt:variant>
        <vt:lpwstr>_Toc497126286</vt:lpwstr>
      </vt:variant>
      <vt:variant>
        <vt:i4>1114163</vt:i4>
      </vt:variant>
      <vt:variant>
        <vt:i4>128</vt:i4>
      </vt:variant>
      <vt:variant>
        <vt:i4>0</vt:i4>
      </vt:variant>
      <vt:variant>
        <vt:i4>5</vt:i4>
      </vt:variant>
      <vt:variant>
        <vt:lpwstr/>
      </vt:variant>
      <vt:variant>
        <vt:lpwstr>_Toc497126285</vt:lpwstr>
      </vt:variant>
      <vt:variant>
        <vt:i4>1114163</vt:i4>
      </vt:variant>
      <vt:variant>
        <vt:i4>122</vt:i4>
      </vt:variant>
      <vt:variant>
        <vt:i4>0</vt:i4>
      </vt:variant>
      <vt:variant>
        <vt:i4>5</vt:i4>
      </vt:variant>
      <vt:variant>
        <vt:lpwstr/>
      </vt:variant>
      <vt:variant>
        <vt:lpwstr>_Toc497126284</vt:lpwstr>
      </vt:variant>
      <vt:variant>
        <vt:i4>1114163</vt:i4>
      </vt:variant>
      <vt:variant>
        <vt:i4>116</vt:i4>
      </vt:variant>
      <vt:variant>
        <vt:i4>0</vt:i4>
      </vt:variant>
      <vt:variant>
        <vt:i4>5</vt:i4>
      </vt:variant>
      <vt:variant>
        <vt:lpwstr/>
      </vt:variant>
      <vt:variant>
        <vt:lpwstr>_Toc497126283</vt:lpwstr>
      </vt:variant>
      <vt:variant>
        <vt:i4>1114163</vt:i4>
      </vt:variant>
      <vt:variant>
        <vt:i4>110</vt:i4>
      </vt:variant>
      <vt:variant>
        <vt:i4>0</vt:i4>
      </vt:variant>
      <vt:variant>
        <vt:i4>5</vt:i4>
      </vt:variant>
      <vt:variant>
        <vt:lpwstr/>
      </vt:variant>
      <vt:variant>
        <vt:lpwstr>_Toc497126282</vt:lpwstr>
      </vt:variant>
      <vt:variant>
        <vt:i4>1114163</vt:i4>
      </vt:variant>
      <vt:variant>
        <vt:i4>104</vt:i4>
      </vt:variant>
      <vt:variant>
        <vt:i4>0</vt:i4>
      </vt:variant>
      <vt:variant>
        <vt:i4>5</vt:i4>
      </vt:variant>
      <vt:variant>
        <vt:lpwstr/>
      </vt:variant>
      <vt:variant>
        <vt:lpwstr>_Toc497126281</vt:lpwstr>
      </vt:variant>
      <vt:variant>
        <vt:i4>1114163</vt:i4>
      </vt:variant>
      <vt:variant>
        <vt:i4>98</vt:i4>
      </vt:variant>
      <vt:variant>
        <vt:i4>0</vt:i4>
      </vt:variant>
      <vt:variant>
        <vt:i4>5</vt:i4>
      </vt:variant>
      <vt:variant>
        <vt:lpwstr/>
      </vt:variant>
      <vt:variant>
        <vt:lpwstr>_Toc497126280</vt:lpwstr>
      </vt:variant>
      <vt:variant>
        <vt:i4>1966131</vt:i4>
      </vt:variant>
      <vt:variant>
        <vt:i4>92</vt:i4>
      </vt:variant>
      <vt:variant>
        <vt:i4>0</vt:i4>
      </vt:variant>
      <vt:variant>
        <vt:i4>5</vt:i4>
      </vt:variant>
      <vt:variant>
        <vt:lpwstr/>
      </vt:variant>
      <vt:variant>
        <vt:lpwstr>_Toc497126279</vt:lpwstr>
      </vt:variant>
      <vt:variant>
        <vt:i4>1966131</vt:i4>
      </vt:variant>
      <vt:variant>
        <vt:i4>86</vt:i4>
      </vt:variant>
      <vt:variant>
        <vt:i4>0</vt:i4>
      </vt:variant>
      <vt:variant>
        <vt:i4>5</vt:i4>
      </vt:variant>
      <vt:variant>
        <vt:lpwstr/>
      </vt:variant>
      <vt:variant>
        <vt:lpwstr>_Toc497126278</vt:lpwstr>
      </vt:variant>
      <vt:variant>
        <vt:i4>1966131</vt:i4>
      </vt:variant>
      <vt:variant>
        <vt:i4>80</vt:i4>
      </vt:variant>
      <vt:variant>
        <vt:i4>0</vt:i4>
      </vt:variant>
      <vt:variant>
        <vt:i4>5</vt:i4>
      </vt:variant>
      <vt:variant>
        <vt:lpwstr/>
      </vt:variant>
      <vt:variant>
        <vt:lpwstr>_Toc497126277</vt:lpwstr>
      </vt:variant>
      <vt:variant>
        <vt:i4>1966131</vt:i4>
      </vt:variant>
      <vt:variant>
        <vt:i4>74</vt:i4>
      </vt:variant>
      <vt:variant>
        <vt:i4>0</vt:i4>
      </vt:variant>
      <vt:variant>
        <vt:i4>5</vt:i4>
      </vt:variant>
      <vt:variant>
        <vt:lpwstr/>
      </vt:variant>
      <vt:variant>
        <vt:lpwstr>_Toc497126276</vt:lpwstr>
      </vt:variant>
      <vt:variant>
        <vt:i4>1966131</vt:i4>
      </vt:variant>
      <vt:variant>
        <vt:i4>68</vt:i4>
      </vt:variant>
      <vt:variant>
        <vt:i4>0</vt:i4>
      </vt:variant>
      <vt:variant>
        <vt:i4>5</vt:i4>
      </vt:variant>
      <vt:variant>
        <vt:lpwstr/>
      </vt:variant>
      <vt:variant>
        <vt:lpwstr>_Toc497126275</vt:lpwstr>
      </vt:variant>
      <vt:variant>
        <vt:i4>1966131</vt:i4>
      </vt:variant>
      <vt:variant>
        <vt:i4>62</vt:i4>
      </vt:variant>
      <vt:variant>
        <vt:i4>0</vt:i4>
      </vt:variant>
      <vt:variant>
        <vt:i4>5</vt:i4>
      </vt:variant>
      <vt:variant>
        <vt:lpwstr/>
      </vt:variant>
      <vt:variant>
        <vt:lpwstr>_Toc497126274</vt:lpwstr>
      </vt:variant>
      <vt:variant>
        <vt:i4>1966131</vt:i4>
      </vt:variant>
      <vt:variant>
        <vt:i4>56</vt:i4>
      </vt:variant>
      <vt:variant>
        <vt:i4>0</vt:i4>
      </vt:variant>
      <vt:variant>
        <vt:i4>5</vt:i4>
      </vt:variant>
      <vt:variant>
        <vt:lpwstr/>
      </vt:variant>
      <vt:variant>
        <vt:lpwstr>_Toc497126273</vt:lpwstr>
      </vt:variant>
      <vt:variant>
        <vt:i4>1966131</vt:i4>
      </vt:variant>
      <vt:variant>
        <vt:i4>50</vt:i4>
      </vt:variant>
      <vt:variant>
        <vt:i4>0</vt:i4>
      </vt:variant>
      <vt:variant>
        <vt:i4>5</vt:i4>
      </vt:variant>
      <vt:variant>
        <vt:lpwstr/>
      </vt:variant>
      <vt:variant>
        <vt:lpwstr>_Toc497126272</vt:lpwstr>
      </vt:variant>
      <vt:variant>
        <vt:i4>1966131</vt:i4>
      </vt:variant>
      <vt:variant>
        <vt:i4>44</vt:i4>
      </vt:variant>
      <vt:variant>
        <vt:i4>0</vt:i4>
      </vt:variant>
      <vt:variant>
        <vt:i4>5</vt:i4>
      </vt:variant>
      <vt:variant>
        <vt:lpwstr/>
      </vt:variant>
      <vt:variant>
        <vt:lpwstr>_Toc497126271</vt:lpwstr>
      </vt:variant>
      <vt:variant>
        <vt:i4>1966131</vt:i4>
      </vt:variant>
      <vt:variant>
        <vt:i4>38</vt:i4>
      </vt:variant>
      <vt:variant>
        <vt:i4>0</vt:i4>
      </vt:variant>
      <vt:variant>
        <vt:i4>5</vt:i4>
      </vt:variant>
      <vt:variant>
        <vt:lpwstr/>
      </vt:variant>
      <vt:variant>
        <vt:lpwstr>_Toc497126270</vt:lpwstr>
      </vt:variant>
      <vt:variant>
        <vt:i4>2031667</vt:i4>
      </vt:variant>
      <vt:variant>
        <vt:i4>32</vt:i4>
      </vt:variant>
      <vt:variant>
        <vt:i4>0</vt:i4>
      </vt:variant>
      <vt:variant>
        <vt:i4>5</vt:i4>
      </vt:variant>
      <vt:variant>
        <vt:lpwstr/>
      </vt:variant>
      <vt:variant>
        <vt:lpwstr>_Toc497126269</vt:lpwstr>
      </vt:variant>
      <vt:variant>
        <vt:i4>2031667</vt:i4>
      </vt:variant>
      <vt:variant>
        <vt:i4>26</vt:i4>
      </vt:variant>
      <vt:variant>
        <vt:i4>0</vt:i4>
      </vt:variant>
      <vt:variant>
        <vt:i4>5</vt:i4>
      </vt:variant>
      <vt:variant>
        <vt:lpwstr/>
      </vt:variant>
      <vt:variant>
        <vt:lpwstr>_Toc497126268</vt:lpwstr>
      </vt:variant>
      <vt:variant>
        <vt:i4>2031667</vt:i4>
      </vt:variant>
      <vt:variant>
        <vt:i4>20</vt:i4>
      </vt:variant>
      <vt:variant>
        <vt:i4>0</vt:i4>
      </vt:variant>
      <vt:variant>
        <vt:i4>5</vt:i4>
      </vt:variant>
      <vt:variant>
        <vt:lpwstr/>
      </vt:variant>
      <vt:variant>
        <vt:lpwstr>_Toc497126267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 CRUZOL</dc:creator>
  <cp:lastModifiedBy>pisaks</cp:lastModifiedBy>
  <cp:revision>4</cp:revision>
  <cp:lastPrinted>2017-11-09T08:56:00Z</cp:lastPrinted>
  <dcterms:created xsi:type="dcterms:W3CDTF">2017-11-09T08:56:00Z</dcterms:created>
  <dcterms:modified xsi:type="dcterms:W3CDTF">2017-11-09T08:58:00Z</dcterms:modified>
</cp:coreProperties>
</file>